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E7568F" w:rsidP="00E7568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 little </w:t>
      </w:r>
      <w:proofErr w:type="spellStart"/>
      <w:r>
        <w:rPr>
          <w:b/>
          <w:sz w:val="32"/>
          <w:szCs w:val="32"/>
        </w:rPr>
        <w:t>sytax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needworthy</w:t>
      </w:r>
      <w:proofErr w:type="spellEnd"/>
    </w:p>
    <w:p w:rsidR="008E2C3C" w:rsidRDefault="008E2C3C" w:rsidP="008E2C3C">
      <w:pPr>
        <w:pStyle w:val="ListParagraph"/>
        <w:numPr>
          <w:ilvl w:val="0"/>
          <w:numId w:val="2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>:</w:t>
      </w:r>
    </w:p>
    <w:p w:rsidR="008E2C3C" w:rsidRDefault="008E2C3C" w:rsidP="008E2C3C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Cin.fail</w:t>
      </w:r>
      <w:proofErr w:type="spellEnd"/>
      <w:r>
        <w:rPr>
          <w:sz w:val="32"/>
          <w:szCs w:val="32"/>
        </w:rPr>
        <w:t>()</w:t>
      </w:r>
      <w:proofErr w:type="gramStart"/>
      <w:r>
        <w:rPr>
          <w:sz w:val="32"/>
          <w:szCs w:val="32"/>
        </w:rPr>
        <w:t>;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>.</w:t>
      </w:r>
    </w:p>
    <w:p w:rsidR="008E2C3C" w:rsidRDefault="008E2C3C" w:rsidP="008E2C3C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Cin.clear</w:t>
      </w:r>
      <w:proofErr w:type="spellEnd"/>
      <w:r>
        <w:rPr>
          <w:sz w:val="32"/>
          <w:szCs w:val="32"/>
        </w:rPr>
        <w:t>()</w:t>
      </w:r>
      <w:proofErr w:type="gramStart"/>
      <w:r>
        <w:rPr>
          <w:sz w:val="32"/>
          <w:szCs w:val="32"/>
        </w:rPr>
        <w:t>;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error flag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đệm</w:t>
      </w:r>
      <w:proofErr w:type="spellEnd"/>
      <w:r>
        <w:rPr>
          <w:sz w:val="32"/>
          <w:szCs w:val="32"/>
        </w:rPr>
        <w:t>.</w:t>
      </w:r>
    </w:p>
    <w:p w:rsidR="00D257A0" w:rsidRPr="00D257A0" w:rsidRDefault="008E2C3C" w:rsidP="00D257A0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Cin.ignore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number,’char</w:t>
      </w:r>
      <w:proofErr w:type="spellEnd"/>
      <w:r>
        <w:rPr>
          <w:sz w:val="32"/>
          <w:szCs w:val="32"/>
        </w:rPr>
        <w:t>’)</w:t>
      </w:r>
      <w:proofErr w:type="gramStart"/>
      <w:r>
        <w:rPr>
          <w:sz w:val="32"/>
          <w:szCs w:val="32"/>
        </w:rPr>
        <w:t>;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235D5">
        <w:rPr>
          <w:sz w:val="32"/>
          <w:szCs w:val="32"/>
        </w:rPr>
        <w:t>đệm</w:t>
      </w:r>
      <w:proofErr w:type="spellEnd"/>
      <w:r w:rsidRPr="00E235D5">
        <w:rPr>
          <w:sz w:val="32"/>
          <w:szCs w:val="32"/>
        </w:rPr>
        <w:t>.</w:t>
      </w:r>
      <w:r w:rsidR="00977CAA" w:rsidRPr="00E235D5">
        <w:rPr>
          <w:sz w:val="32"/>
          <w:szCs w:val="32"/>
        </w:rPr>
        <w:t xml:space="preserve">(number </w:t>
      </w:r>
      <w:proofErr w:type="spellStart"/>
      <w:r w:rsidR="00977CAA" w:rsidRPr="00E235D5">
        <w:rPr>
          <w:sz w:val="32"/>
          <w:szCs w:val="32"/>
        </w:rPr>
        <w:t>ký</w:t>
      </w:r>
      <w:proofErr w:type="spellEnd"/>
      <w:r w:rsidR="00977CAA" w:rsidRPr="00E235D5">
        <w:rPr>
          <w:sz w:val="32"/>
          <w:szCs w:val="32"/>
        </w:rPr>
        <w:t xml:space="preserve"> </w:t>
      </w:r>
      <w:proofErr w:type="spellStart"/>
      <w:r w:rsidR="00977CAA" w:rsidRPr="00E235D5">
        <w:rPr>
          <w:sz w:val="32"/>
          <w:szCs w:val="32"/>
        </w:rPr>
        <w:t>tự</w:t>
      </w:r>
      <w:proofErr w:type="spellEnd"/>
      <w:r w:rsidR="00977CAA" w:rsidRPr="00E235D5">
        <w:rPr>
          <w:sz w:val="32"/>
          <w:szCs w:val="32"/>
        </w:rPr>
        <w:t xml:space="preserve">, </w:t>
      </w:r>
      <w:proofErr w:type="spellStart"/>
      <w:r w:rsidR="00977CAA" w:rsidRPr="00E235D5">
        <w:rPr>
          <w:sz w:val="32"/>
          <w:szCs w:val="32"/>
        </w:rPr>
        <w:t>tới</w:t>
      </w:r>
      <w:proofErr w:type="spellEnd"/>
      <w:r w:rsidR="00977CAA" w:rsidRPr="00E235D5">
        <w:rPr>
          <w:sz w:val="32"/>
          <w:szCs w:val="32"/>
        </w:rPr>
        <w:t xml:space="preserve"> </w:t>
      </w:r>
      <w:proofErr w:type="spellStart"/>
      <w:r w:rsidR="00977CAA" w:rsidRPr="00E235D5">
        <w:rPr>
          <w:sz w:val="32"/>
          <w:szCs w:val="32"/>
        </w:rPr>
        <w:t>ký</w:t>
      </w:r>
      <w:proofErr w:type="spellEnd"/>
      <w:r w:rsidR="00977CAA" w:rsidRPr="00E235D5">
        <w:rPr>
          <w:sz w:val="32"/>
          <w:szCs w:val="32"/>
        </w:rPr>
        <w:t xml:space="preserve"> </w:t>
      </w:r>
      <w:proofErr w:type="spellStart"/>
      <w:r w:rsidR="00977CAA" w:rsidRPr="00E235D5">
        <w:rPr>
          <w:sz w:val="32"/>
          <w:szCs w:val="32"/>
        </w:rPr>
        <w:t>tự</w:t>
      </w:r>
      <w:proofErr w:type="spellEnd"/>
      <w:r w:rsidR="00977CAA" w:rsidRPr="00E235D5">
        <w:rPr>
          <w:sz w:val="32"/>
          <w:szCs w:val="32"/>
        </w:rPr>
        <w:t xml:space="preserve"> char </w:t>
      </w:r>
      <w:proofErr w:type="spellStart"/>
      <w:r w:rsidR="00977CAA" w:rsidRPr="00E235D5">
        <w:rPr>
          <w:sz w:val="32"/>
          <w:szCs w:val="32"/>
        </w:rPr>
        <w:t>đầu</w:t>
      </w:r>
      <w:proofErr w:type="spellEnd"/>
      <w:r w:rsidR="00977CAA" w:rsidRPr="00E235D5">
        <w:rPr>
          <w:sz w:val="32"/>
          <w:szCs w:val="32"/>
        </w:rPr>
        <w:t xml:space="preserve"> </w:t>
      </w:r>
      <w:proofErr w:type="spellStart"/>
      <w:r w:rsidR="00977CAA" w:rsidRPr="00E235D5">
        <w:rPr>
          <w:sz w:val="32"/>
          <w:szCs w:val="32"/>
        </w:rPr>
        <w:t>tiên</w:t>
      </w:r>
      <w:proofErr w:type="spellEnd"/>
      <w:r w:rsidR="00977CAA" w:rsidRPr="00E235D5">
        <w:rPr>
          <w:sz w:val="32"/>
          <w:szCs w:val="32"/>
        </w:rPr>
        <w:t>).</w:t>
      </w:r>
      <w:r w:rsidR="00E235D5">
        <w:rPr>
          <w:sz w:val="32"/>
          <w:szCs w:val="32"/>
        </w:rPr>
        <w:t>//</w:t>
      </w:r>
      <w:proofErr w:type="spellStart"/>
      <w:r w:rsidR="00E235D5">
        <w:rPr>
          <w:sz w:val="32"/>
          <w:szCs w:val="32"/>
        </w:rPr>
        <w:t>nhớ</w:t>
      </w:r>
      <w:proofErr w:type="spellEnd"/>
      <w:r w:rsidR="00E235D5">
        <w:rPr>
          <w:sz w:val="32"/>
          <w:szCs w:val="32"/>
        </w:rPr>
        <w:t xml:space="preserve"> </w:t>
      </w:r>
      <w:proofErr w:type="spellStart"/>
      <w:r w:rsidR="00E235D5">
        <w:rPr>
          <w:sz w:val="32"/>
          <w:szCs w:val="32"/>
        </w:rPr>
        <w:t>có</w:t>
      </w:r>
      <w:proofErr w:type="spellEnd"/>
      <w:r w:rsidR="00E235D5">
        <w:rPr>
          <w:sz w:val="32"/>
          <w:szCs w:val="32"/>
        </w:rPr>
        <w:t xml:space="preserve"> </w:t>
      </w:r>
      <w:proofErr w:type="spellStart"/>
      <w:r w:rsidR="00E235D5">
        <w:rPr>
          <w:sz w:val="32"/>
          <w:szCs w:val="32"/>
        </w:rPr>
        <w:t>getline</w:t>
      </w:r>
      <w:proofErr w:type="spellEnd"/>
      <w:r w:rsidR="00E235D5">
        <w:rPr>
          <w:sz w:val="32"/>
          <w:szCs w:val="32"/>
        </w:rPr>
        <w:t xml:space="preserve"> </w:t>
      </w:r>
      <w:proofErr w:type="spellStart"/>
      <w:r w:rsidR="00E235D5">
        <w:rPr>
          <w:sz w:val="32"/>
          <w:szCs w:val="32"/>
        </w:rPr>
        <w:t>thì</w:t>
      </w:r>
      <w:proofErr w:type="spellEnd"/>
      <w:r w:rsidR="00E235D5">
        <w:rPr>
          <w:sz w:val="32"/>
          <w:szCs w:val="32"/>
        </w:rPr>
        <w:t xml:space="preserve"> </w:t>
      </w:r>
      <w:proofErr w:type="spellStart"/>
      <w:r w:rsidR="00E235D5">
        <w:rPr>
          <w:sz w:val="32"/>
          <w:szCs w:val="32"/>
        </w:rPr>
        <w:t>cin</w:t>
      </w:r>
      <w:proofErr w:type="spellEnd"/>
      <w:r w:rsidR="00E235D5">
        <w:rPr>
          <w:sz w:val="32"/>
          <w:szCs w:val="32"/>
        </w:rPr>
        <w:t xml:space="preserve"> </w:t>
      </w:r>
      <w:proofErr w:type="spellStart"/>
      <w:r w:rsidR="00E235D5">
        <w:rPr>
          <w:sz w:val="32"/>
          <w:szCs w:val="32"/>
        </w:rPr>
        <w:t>xong</w:t>
      </w:r>
      <w:proofErr w:type="spellEnd"/>
      <w:r w:rsidR="00E235D5">
        <w:rPr>
          <w:sz w:val="32"/>
          <w:szCs w:val="32"/>
        </w:rPr>
        <w:t xml:space="preserve"> </w:t>
      </w:r>
      <w:proofErr w:type="spellStart"/>
      <w:r w:rsidR="00E235D5">
        <w:rPr>
          <w:sz w:val="32"/>
          <w:szCs w:val="32"/>
        </w:rPr>
        <w:t>phải</w:t>
      </w:r>
      <w:proofErr w:type="spellEnd"/>
      <w:r w:rsidR="00E235D5">
        <w:rPr>
          <w:sz w:val="32"/>
          <w:szCs w:val="32"/>
        </w:rPr>
        <w:t xml:space="preserve"> </w:t>
      </w:r>
      <w:proofErr w:type="spellStart"/>
      <w:r w:rsidR="00E235D5">
        <w:rPr>
          <w:sz w:val="32"/>
          <w:szCs w:val="32"/>
        </w:rPr>
        <w:t>xóa</w:t>
      </w:r>
      <w:proofErr w:type="spellEnd"/>
      <w:r w:rsidR="00E235D5">
        <w:rPr>
          <w:sz w:val="32"/>
          <w:szCs w:val="32"/>
        </w:rPr>
        <w:t xml:space="preserve"> </w:t>
      </w:r>
      <w:proofErr w:type="spellStart"/>
      <w:r w:rsidR="00E235D5">
        <w:rPr>
          <w:sz w:val="32"/>
          <w:szCs w:val="32"/>
        </w:rPr>
        <w:t>ngay</w:t>
      </w:r>
      <w:proofErr w:type="spellEnd"/>
      <w:r w:rsidR="00E235D5">
        <w:rPr>
          <w:sz w:val="32"/>
          <w:szCs w:val="32"/>
        </w:rPr>
        <w:t>.</w:t>
      </w:r>
    </w:p>
    <w:p w:rsidR="00580F1A" w:rsidRDefault="00580F1A" w:rsidP="00580F1A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Stop:</w:t>
      </w:r>
    </w:p>
    <w:p w:rsidR="00580F1A" w:rsidRDefault="00580F1A" w:rsidP="00580F1A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Break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lặp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gặp</w:t>
      </w:r>
      <w:proofErr w:type="spellEnd"/>
      <w:r>
        <w:rPr>
          <w:sz w:val="32"/>
          <w:szCs w:val="32"/>
        </w:rPr>
        <w:t>.</w:t>
      </w:r>
    </w:p>
    <w:p w:rsidR="00580F1A" w:rsidRDefault="00580F1A" w:rsidP="00580F1A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 xml:space="preserve">Continue: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nhảy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lặp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bỏ</w:t>
      </w:r>
      <w:proofErr w:type="spellEnd"/>
      <w:r>
        <w:rPr>
          <w:sz w:val="32"/>
          <w:szCs w:val="32"/>
        </w:rPr>
        <w:t xml:space="preserve"> qua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 xml:space="preserve"> continue.</w:t>
      </w:r>
    </w:p>
    <w:p w:rsidR="00580F1A" w:rsidRDefault="00580F1A" w:rsidP="00580F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*Notes: </w:t>
      </w:r>
      <w:proofErr w:type="spellStart"/>
      <w:r>
        <w:rPr>
          <w:sz w:val="32"/>
          <w:szCs w:val="32"/>
        </w:rPr>
        <w:t>Thường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vòng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lặp</w:t>
      </w:r>
      <w:proofErr w:type="spellEnd"/>
      <w:r>
        <w:rPr>
          <w:sz w:val="32"/>
          <w:szCs w:val="32"/>
        </w:rPr>
        <w:t xml:space="preserve"> for, </w:t>
      </w:r>
      <w:proofErr w:type="spellStart"/>
      <w:r>
        <w:rPr>
          <w:sz w:val="32"/>
          <w:szCs w:val="32"/>
        </w:rPr>
        <w:t>cẩn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ở while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Do-while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nhảy</w:t>
      </w:r>
      <w:proofErr w:type="spellEnd"/>
      <w:r>
        <w:rPr>
          <w:sz w:val="32"/>
          <w:szCs w:val="32"/>
        </w:rPr>
        <w:t xml:space="preserve"> qua </w:t>
      </w: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nâng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loop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tận</w:t>
      </w:r>
      <w:proofErr w:type="spellEnd"/>
      <w:r>
        <w:rPr>
          <w:sz w:val="32"/>
          <w:szCs w:val="32"/>
        </w:rPr>
        <w:t>.</w:t>
      </w:r>
    </w:p>
    <w:p w:rsidR="00580F1A" w:rsidRDefault="00580F1A" w:rsidP="00580F1A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Exit(</w:t>
      </w:r>
      <w:proofErr w:type="gramEnd"/>
      <w:r>
        <w:rPr>
          <w:sz w:val="32"/>
          <w:szCs w:val="32"/>
        </w:rPr>
        <w:t xml:space="preserve">):  </w:t>
      </w:r>
      <w:proofErr w:type="spellStart"/>
      <w:r>
        <w:rPr>
          <w:sz w:val="32"/>
          <w:szCs w:val="32"/>
        </w:rPr>
        <w:t>Dừng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>.</w:t>
      </w:r>
    </w:p>
    <w:p w:rsidR="00DD141E" w:rsidRDefault="00DD141E" w:rsidP="00DD141E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Random number: </w:t>
      </w:r>
    </w:p>
    <w:p w:rsidR="00DD141E" w:rsidRDefault="0086568C" w:rsidP="00E74719">
      <w:pPr>
        <w:pStyle w:val="ListParagraph"/>
        <w:numPr>
          <w:ilvl w:val="0"/>
          <w:numId w:val="2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pháp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cũ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k </w:t>
      </w:r>
      <w:proofErr w:type="spellStart"/>
      <w:r>
        <w:rPr>
          <w:sz w:val="32"/>
          <w:szCs w:val="32"/>
        </w:rPr>
        <w:t>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>):</w:t>
      </w:r>
    </w:p>
    <w:p w:rsidR="0086568C" w:rsidRDefault="0086568C" w:rsidP="00DD14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#include&lt;</w:t>
      </w:r>
      <w:proofErr w:type="spellStart"/>
      <w:r>
        <w:rPr>
          <w:sz w:val="32"/>
          <w:szCs w:val="32"/>
        </w:rPr>
        <w:t>ctsdlib</w:t>
      </w:r>
      <w:proofErr w:type="spellEnd"/>
      <w:r>
        <w:rPr>
          <w:sz w:val="32"/>
          <w:szCs w:val="32"/>
        </w:rPr>
        <w:t xml:space="preserve">&gt;; //for </w:t>
      </w:r>
      <w:proofErr w:type="gramStart"/>
      <w:r>
        <w:rPr>
          <w:sz w:val="32"/>
          <w:szCs w:val="32"/>
        </w:rPr>
        <w:t>rand(</w:t>
      </w:r>
      <w:proofErr w:type="gramEnd"/>
      <w:r>
        <w:rPr>
          <w:sz w:val="32"/>
          <w:szCs w:val="32"/>
        </w:rPr>
        <w:t xml:space="preserve">) and </w:t>
      </w:r>
      <w:proofErr w:type="spellStart"/>
      <w:r>
        <w:rPr>
          <w:sz w:val="32"/>
          <w:szCs w:val="32"/>
        </w:rPr>
        <w:t>srand</w:t>
      </w:r>
      <w:proofErr w:type="spellEnd"/>
      <w:r>
        <w:rPr>
          <w:sz w:val="32"/>
          <w:szCs w:val="32"/>
        </w:rPr>
        <w:t>()</w:t>
      </w:r>
    </w:p>
    <w:p w:rsidR="0086568C" w:rsidRDefault="0086568C" w:rsidP="00DD14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#include&lt;time</w:t>
      </w:r>
      <w:proofErr w:type="gramStart"/>
      <w:r>
        <w:rPr>
          <w:sz w:val="32"/>
          <w:szCs w:val="32"/>
        </w:rPr>
        <w:t>&gt;;  /</w:t>
      </w:r>
      <w:proofErr w:type="gramEnd"/>
      <w:r>
        <w:rPr>
          <w:sz w:val="32"/>
          <w:szCs w:val="32"/>
        </w:rPr>
        <w:t>/for time()</w:t>
      </w:r>
    </w:p>
    <w:p w:rsidR="00E74719" w:rsidRDefault="00E74719" w:rsidP="00DD141E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Srand</w:t>
      </w:r>
      <w:proofErr w:type="spellEnd"/>
      <w:r>
        <w:rPr>
          <w:sz w:val="32"/>
          <w:szCs w:val="32"/>
        </w:rPr>
        <w:t>(time(null)); //or 0</w:t>
      </w:r>
    </w:p>
    <w:p w:rsidR="00E74719" w:rsidRDefault="00E74719" w:rsidP="00DD141E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a= </w:t>
      </w:r>
      <w:proofErr w:type="gramStart"/>
      <w:r>
        <w:rPr>
          <w:sz w:val="32"/>
          <w:szCs w:val="32"/>
        </w:rPr>
        <w:t>rand(</w:t>
      </w:r>
      <w:proofErr w:type="gramEnd"/>
      <w:r>
        <w:rPr>
          <w:sz w:val="32"/>
          <w:szCs w:val="32"/>
        </w:rPr>
        <w:t>);</w:t>
      </w:r>
    </w:p>
    <w:p w:rsidR="00E74719" w:rsidRDefault="00E74719" w:rsidP="00DD14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//</w:t>
      </w:r>
      <w:proofErr w:type="spellStart"/>
      <w:r>
        <w:rPr>
          <w:sz w:val="32"/>
          <w:szCs w:val="32"/>
        </w:rPr>
        <w:t>rand_max</w:t>
      </w:r>
      <w:proofErr w:type="spellEnd"/>
      <w:r>
        <w:rPr>
          <w:sz w:val="32"/>
          <w:szCs w:val="32"/>
        </w:rPr>
        <w:t xml:space="preserve">= full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;</w:t>
      </w:r>
    </w:p>
    <w:p w:rsidR="00E74719" w:rsidRDefault="00E74719" w:rsidP="00DD141E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&lt;&lt;a;</w:t>
      </w:r>
    </w:p>
    <w:p w:rsidR="00E74719" w:rsidRDefault="00E74719" w:rsidP="00E74719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chữ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E74719" w:rsidRDefault="00E74719" w:rsidP="00E7471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Rand%100 + 1 -&gt;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100.(</w:t>
      </w:r>
      <w:proofErr w:type="spellStart"/>
      <w:proofErr w:type="gramEnd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1-&gt;100)</w:t>
      </w:r>
    </w:p>
    <w:p w:rsidR="00E74719" w:rsidRDefault="00E74719" w:rsidP="00E7471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Rand%1000+1 -&gt;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 xml:space="preserve"> 1000.</w:t>
      </w:r>
    </w:p>
    <w:p w:rsidR="00E74719" w:rsidRDefault="00E74719" w:rsidP="00E7471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…..</w:t>
      </w:r>
    </w:p>
    <w:p w:rsidR="00E74719" w:rsidRDefault="00E74719" w:rsidP="00E74719">
      <w:pPr>
        <w:pStyle w:val="ListParagraph"/>
        <w:numPr>
          <w:ilvl w:val="0"/>
          <w:numId w:val="2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mới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>)</w:t>
      </w:r>
      <w:r w:rsidR="002D1671">
        <w:rPr>
          <w:sz w:val="32"/>
          <w:szCs w:val="32"/>
        </w:rPr>
        <w:t xml:space="preserve">: </w:t>
      </w:r>
    </w:p>
    <w:p w:rsidR="002D1671" w:rsidRDefault="002D1671" w:rsidP="002D167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#include&lt;random&gt;;</w:t>
      </w:r>
    </w:p>
    <w:p w:rsidR="002D1671" w:rsidRDefault="002D1671" w:rsidP="002D1671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Random_device</w:t>
      </w:r>
      <w:proofErr w:type="spellEnd"/>
      <w:r>
        <w:rPr>
          <w:sz w:val="32"/>
          <w:szCs w:val="32"/>
        </w:rPr>
        <w:t xml:space="preserve"> &lt;name random&gt;;</w:t>
      </w:r>
    </w:p>
    <w:p w:rsidR="002D1671" w:rsidRDefault="002D1671" w:rsidP="002D167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Mt19937 &lt;</w:t>
      </w:r>
      <w:proofErr w:type="gramStart"/>
      <w:r>
        <w:rPr>
          <w:sz w:val="32"/>
          <w:szCs w:val="32"/>
        </w:rPr>
        <w:t>name(</w:t>
      </w:r>
      <w:proofErr w:type="gramEnd"/>
      <w:r>
        <w:rPr>
          <w:sz w:val="32"/>
          <w:szCs w:val="32"/>
        </w:rPr>
        <w:t>name random())&gt;;</w:t>
      </w:r>
    </w:p>
    <w:p w:rsidR="002D1671" w:rsidRDefault="002D1671" w:rsidP="002D167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Auto n= &lt;name&gt;; //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>.</w:t>
      </w:r>
    </w:p>
    <w:p w:rsidR="002D1671" w:rsidRDefault="002D1671" w:rsidP="002D1671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: </w:t>
      </w:r>
    </w:p>
    <w:p w:rsidR="002D1671" w:rsidRDefault="002D1671" w:rsidP="002D1671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Uniform_int_distribution</w:t>
      </w:r>
      <w:proofErr w:type="spellEnd"/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&gt; &lt;</w:t>
      </w:r>
      <w:proofErr w:type="spellStart"/>
      <w:r>
        <w:rPr>
          <w:sz w:val="32"/>
          <w:szCs w:val="32"/>
        </w:rPr>
        <w:t>uniname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n_</w:t>
      </w:r>
      <w:proofErr w:type="gramStart"/>
      <w:r>
        <w:rPr>
          <w:sz w:val="32"/>
          <w:szCs w:val="32"/>
        </w:rPr>
        <w:t>min,n</w:t>
      </w:r>
      <w:proofErr w:type="gramEnd"/>
      <w:r>
        <w:rPr>
          <w:sz w:val="32"/>
          <w:szCs w:val="32"/>
        </w:rPr>
        <w:t>_max</w:t>
      </w:r>
      <w:proofErr w:type="spellEnd"/>
      <w:r>
        <w:rPr>
          <w:sz w:val="32"/>
          <w:szCs w:val="32"/>
        </w:rPr>
        <w:t>)&gt;;</w:t>
      </w:r>
    </w:p>
    <w:p w:rsidR="002D1671" w:rsidRDefault="002D1671" w:rsidP="002D167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Auto n=&lt;</w:t>
      </w:r>
      <w:proofErr w:type="spellStart"/>
      <w:r>
        <w:rPr>
          <w:sz w:val="32"/>
          <w:szCs w:val="32"/>
        </w:rPr>
        <w:t>uniname</w:t>
      </w:r>
      <w:proofErr w:type="spellEnd"/>
      <w:r>
        <w:rPr>
          <w:sz w:val="32"/>
          <w:szCs w:val="32"/>
        </w:rPr>
        <w:t>(name)&gt;;</w:t>
      </w:r>
    </w:p>
    <w:p w:rsidR="00184E24" w:rsidRDefault="00184E24" w:rsidP="00184E24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Test data type: </w:t>
      </w:r>
    </w:p>
    <w:p w:rsidR="00184E24" w:rsidRDefault="00184E24" w:rsidP="00184E24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Typeid</w:t>
      </w:r>
      <w:proofErr w:type="spellEnd"/>
      <w:r>
        <w:rPr>
          <w:sz w:val="32"/>
          <w:szCs w:val="32"/>
        </w:rPr>
        <w:t>(variable).name(</w:t>
      </w:r>
      <w:proofErr w:type="gramEnd"/>
      <w:r>
        <w:rPr>
          <w:sz w:val="32"/>
          <w:szCs w:val="32"/>
        </w:rPr>
        <w:t>).</w:t>
      </w:r>
    </w:p>
    <w:p w:rsidR="0094739B" w:rsidRDefault="009B757E" w:rsidP="0094739B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Convert</w:t>
      </w:r>
      <w:r w:rsidR="0094739B">
        <w:rPr>
          <w:sz w:val="32"/>
          <w:szCs w:val="32"/>
        </w:rPr>
        <w:t xml:space="preserve"> in the datatype: </w:t>
      </w:r>
    </w:p>
    <w:p w:rsidR="0094739B" w:rsidRPr="0094739B" w:rsidRDefault="0094739B" w:rsidP="0094739B">
      <w:pPr>
        <w:pStyle w:val="ListParagraph"/>
        <w:numPr>
          <w:ilvl w:val="0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 xml:space="preserve">-&gt; char: </w:t>
      </w:r>
    </w:p>
    <w:p w:rsidR="0094739B" w:rsidRDefault="0094739B" w:rsidP="0094739B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Char *C=(char</w:t>
      </w:r>
      <w:proofErr w:type="gramStart"/>
      <w:r>
        <w:rPr>
          <w:sz w:val="32"/>
          <w:szCs w:val="32"/>
        </w:rPr>
        <w:t>*)</w:t>
      </w:r>
      <w:proofErr w:type="spellStart"/>
      <w:r>
        <w:rPr>
          <w:sz w:val="32"/>
          <w:szCs w:val="32"/>
        </w:rPr>
        <w:t>str</w:t>
      </w:r>
      <w:proofErr w:type="gramEnd"/>
      <w:r>
        <w:rPr>
          <w:sz w:val="32"/>
          <w:szCs w:val="32"/>
        </w:rPr>
        <w:t>.c_str</w:t>
      </w:r>
      <w:proofErr w:type="spellEnd"/>
      <w:r>
        <w:rPr>
          <w:sz w:val="32"/>
          <w:szCs w:val="32"/>
        </w:rPr>
        <w:t>();</w:t>
      </w:r>
    </w:p>
    <w:p w:rsidR="0094739B" w:rsidRDefault="0094739B" w:rsidP="0094739B">
      <w:pPr>
        <w:pStyle w:val="ListParagraph"/>
        <w:numPr>
          <w:ilvl w:val="0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Str-int</w:t>
      </w:r>
      <w:proofErr w:type="spellEnd"/>
      <w:r>
        <w:rPr>
          <w:sz w:val="32"/>
          <w:szCs w:val="32"/>
        </w:rPr>
        <w:t xml:space="preserve">: </w:t>
      </w:r>
    </w:p>
    <w:p w:rsidR="0094739B" w:rsidRDefault="0094739B" w:rsidP="0094739B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 qua </w:t>
      </w:r>
      <w:r w:rsidR="00582F88">
        <w:rPr>
          <w:sz w:val="32"/>
          <w:szCs w:val="32"/>
        </w:rPr>
        <w:t xml:space="preserve">char </w:t>
      </w:r>
      <w:proofErr w:type="spellStart"/>
      <w:r w:rsidR="00582F88">
        <w:rPr>
          <w:sz w:val="32"/>
          <w:szCs w:val="32"/>
        </w:rPr>
        <w:t>rồi</w:t>
      </w:r>
      <w:proofErr w:type="spellEnd"/>
      <w:r w:rsidR="00582F88">
        <w:rPr>
          <w:sz w:val="32"/>
          <w:szCs w:val="32"/>
        </w:rPr>
        <w:t xml:space="preserve"> </w:t>
      </w:r>
      <w:proofErr w:type="spellStart"/>
      <w:r w:rsidR="00582F88">
        <w:rPr>
          <w:sz w:val="32"/>
          <w:szCs w:val="32"/>
        </w:rPr>
        <w:t>dùng</w:t>
      </w:r>
      <w:proofErr w:type="spellEnd"/>
      <w:r w:rsidR="00582F88">
        <w:rPr>
          <w:sz w:val="32"/>
          <w:szCs w:val="32"/>
        </w:rPr>
        <w:t xml:space="preserve"> </w:t>
      </w:r>
      <w:proofErr w:type="spellStart"/>
      <w:r w:rsidR="00582F88">
        <w:rPr>
          <w:sz w:val="32"/>
          <w:szCs w:val="32"/>
        </w:rPr>
        <w:t>hàm</w:t>
      </w:r>
      <w:proofErr w:type="spellEnd"/>
      <w:r w:rsidR="00582F88">
        <w:rPr>
          <w:sz w:val="32"/>
          <w:szCs w:val="32"/>
        </w:rPr>
        <w:t xml:space="preserve"> </w:t>
      </w:r>
      <w:proofErr w:type="spellStart"/>
      <w:proofErr w:type="gramStart"/>
      <w:r w:rsidR="00582F88">
        <w:rPr>
          <w:sz w:val="32"/>
          <w:szCs w:val="32"/>
        </w:rPr>
        <w:t>atoi</w:t>
      </w:r>
      <w:proofErr w:type="spellEnd"/>
      <w:r w:rsidR="00582F88">
        <w:rPr>
          <w:sz w:val="32"/>
          <w:szCs w:val="32"/>
        </w:rPr>
        <w:t>(</w:t>
      </w:r>
      <w:proofErr w:type="gramEnd"/>
      <w:r w:rsidR="00582F88">
        <w:rPr>
          <w:sz w:val="32"/>
          <w:szCs w:val="32"/>
        </w:rPr>
        <w:t>):</w:t>
      </w:r>
    </w:p>
    <w:p w:rsidR="00582F88" w:rsidRDefault="00582F88" w:rsidP="00582F88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atoi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char[</w:t>
      </w:r>
      <w:proofErr w:type="gramEnd"/>
      <w:r>
        <w:rPr>
          <w:sz w:val="32"/>
          <w:szCs w:val="32"/>
        </w:rPr>
        <w:t>]);</w:t>
      </w:r>
    </w:p>
    <w:p w:rsidR="00582F88" w:rsidRDefault="00582F88" w:rsidP="0094739B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stoi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>):</w:t>
      </w:r>
    </w:p>
    <w:p w:rsidR="00582F88" w:rsidRDefault="00582F88" w:rsidP="00582F88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stoi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 xml:space="preserve">);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giản</w:t>
      </w:r>
      <w:proofErr w:type="spellEnd"/>
      <w:r>
        <w:rPr>
          <w:sz w:val="32"/>
          <w:szCs w:val="32"/>
        </w:rPr>
        <w:t>.</w:t>
      </w:r>
    </w:p>
    <w:p w:rsidR="00582F88" w:rsidRDefault="00582F88" w:rsidP="00582F88">
      <w:pPr>
        <w:pStyle w:val="ListParagraph"/>
        <w:numPr>
          <w:ilvl w:val="0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sang char: </w:t>
      </w:r>
    </w:p>
    <w:p w:rsidR="009B757E" w:rsidRDefault="009B757E" w:rsidP="009B757E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I=123;</w:t>
      </w:r>
    </w:p>
    <w:p w:rsidR="00582F88" w:rsidRDefault="00582F88" w:rsidP="00582F88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 xml:space="preserve">Ta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c=(</w:t>
      </w:r>
      <w:r w:rsidR="009B757E">
        <w:rPr>
          <w:sz w:val="32"/>
          <w:szCs w:val="32"/>
        </w:rPr>
        <w:t>char</w:t>
      </w:r>
      <w:r>
        <w:rPr>
          <w:sz w:val="32"/>
          <w:szCs w:val="32"/>
        </w:rPr>
        <w:t>)</w:t>
      </w:r>
      <w:r w:rsidR="009B757E">
        <w:rPr>
          <w:sz w:val="32"/>
          <w:szCs w:val="32"/>
        </w:rPr>
        <w:t xml:space="preserve"> I;</w:t>
      </w:r>
    </w:p>
    <w:p w:rsidR="00D471FC" w:rsidRDefault="00D471FC" w:rsidP="00D471FC">
      <w:pPr>
        <w:pStyle w:val="ListParagraph"/>
        <w:numPr>
          <w:ilvl w:val="0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sang </w:t>
      </w: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>:</w:t>
      </w:r>
    </w:p>
    <w:p w:rsidR="00D471FC" w:rsidRDefault="00D471FC" w:rsidP="00D471FC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To</w:t>
      </w:r>
      <w:r w:rsidR="006F48BA">
        <w:rPr>
          <w:sz w:val="32"/>
          <w:szCs w:val="32"/>
        </w:rPr>
        <w:t>_</w:t>
      </w:r>
      <w:r>
        <w:rPr>
          <w:sz w:val="32"/>
          <w:szCs w:val="32"/>
        </w:rPr>
        <w:t>string(num);</w:t>
      </w:r>
    </w:p>
    <w:p w:rsidR="00A13769" w:rsidRDefault="00A13769" w:rsidP="00A13769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Continue, break, exit, return:</w:t>
      </w:r>
    </w:p>
    <w:p w:rsidR="00A13769" w:rsidRDefault="00A13769" w:rsidP="00A13769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Continue:</w:t>
      </w:r>
    </w:p>
    <w:p w:rsidR="00A13769" w:rsidRDefault="00A13769" w:rsidP="00A13769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bỏ</w:t>
      </w:r>
      <w:proofErr w:type="spellEnd"/>
      <w:r>
        <w:rPr>
          <w:sz w:val="32"/>
          <w:szCs w:val="32"/>
        </w:rPr>
        <w:t xml:space="preserve"> qua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luôn</w:t>
      </w:r>
      <w:proofErr w:type="spellEnd"/>
      <w:r>
        <w:rPr>
          <w:sz w:val="32"/>
          <w:szCs w:val="32"/>
        </w:rPr>
        <w:t>.</w:t>
      </w:r>
    </w:p>
    <w:p w:rsidR="00A13769" w:rsidRDefault="00A13769" w:rsidP="00A13769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lặp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>.</w:t>
      </w:r>
    </w:p>
    <w:p w:rsidR="00A13769" w:rsidRDefault="00A13769" w:rsidP="00A13769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Break:</w:t>
      </w:r>
    </w:p>
    <w:p w:rsidR="00A13769" w:rsidRDefault="00A13769" w:rsidP="00A13769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lặp</w:t>
      </w:r>
      <w:proofErr w:type="spellEnd"/>
      <w:r>
        <w:rPr>
          <w:sz w:val="32"/>
          <w:szCs w:val="32"/>
        </w:rPr>
        <w:t>.</w:t>
      </w:r>
    </w:p>
    <w:p w:rsidR="00A13769" w:rsidRDefault="00A13769" w:rsidP="00A13769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break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>.</w:t>
      </w:r>
    </w:p>
    <w:p w:rsidR="00A13769" w:rsidRDefault="00A13769" w:rsidP="00A13769">
      <w:pPr>
        <w:pStyle w:val="ListParagraph"/>
        <w:numPr>
          <w:ilvl w:val="0"/>
          <w:numId w:val="3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Exit(</w:t>
      </w:r>
      <w:proofErr w:type="gramEnd"/>
      <w:r>
        <w:rPr>
          <w:sz w:val="32"/>
          <w:szCs w:val="32"/>
        </w:rPr>
        <w:t>):</w:t>
      </w:r>
    </w:p>
    <w:p w:rsidR="00A13769" w:rsidRDefault="00A13769" w:rsidP="00A13769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>.</w:t>
      </w:r>
    </w:p>
    <w:p w:rsidR="00A13769" w:rsidRDefault="00A13769" w:rsidP="00A13769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luôn</w:t>
      </w:r>
      <w:proofErr w:type="spellEnd"/>
      <w:r>
        <w:rPr>
          <w:sz w:val="32"/>
          <w:szCs w:val="32"/>
        </w:rPr>
        <w:t>.</w:t>
      </w:r>
    </w:p>
    <w:p w:rsidR="00A13769" w:rsidRDefault="00A13769" w:rsidP="00A13769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Return &lt;value&gt;:</w:t>
      </w:r>
    </w:p>
    <w:p w:rsidR="0019045A" w:rsidRDefault="00A13769" w:rsidP="0019045A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gặp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return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>.</w:t>
      </w:r>
    </w:p>
    <w:p w:rsidR="0019045A" w:rsidRDefault="0019045A" w:rsidP="0019045A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Algorithm: </w:t>
      </w:r>
    </w:p>
    <w:p w:rsidR="0019045A" w:rsidRDefault="0019045A" w:rsidP="0019045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#include&lt;algorithm&gt;;</w:t>
      </w:r>
    </w:p>
    <w:p w:rsidR="0019045A" w:rsidRDefault="0019045A" w:rsidP="0019045A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Min, max function: </w:t>
      </w:r>
    </w:p>
    <w:p w:rsidR="0019045A" w:rsidRDefault="0019045A" w:rsidP="0019045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>Min(</w:t>
      </w:r>
      <w:proofErr w:type="spellStart"/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</w:t>
      </w:r>
      <w:proofErr w:type="spellEnd"/>
      <w:r>
        <w:rPr>
          <w:sz w:val="32"/>
          <w:szCs w:val="32"/>
        </w:rPr>
        <w:t xml:space="preserve">); // find the min value in </w:t>
      </w:r>
      <w:proofErr w:type="spellStart"/>
      <w:r>
        <w:rPr>
          <w:sz w:val="32"/>
          <w:szCs w:val="32"/>
        </w:rPr>
        <w:t>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a,b,c</w:t>
      </w:r>
      <w:proofErr w:type="spellEnd"/>
      <w:r>
        <w:rPr>
          <w:sz w:val="32"/>
          <w:szCs w:val="32"/>
        </w:rPr>
        <w:t>…</w:t>
      </w:r>
    </w:p>
    <w:p w:rsidR="0019045A" w:rsidRDefault="0019045A" w:rsidP="0019045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Max(</w:t>
      </w:r>
      <w:proofErr w:type="spellStart"/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</w:t>
      </w:r>
      <w:proofErr w:type="spellEnd"/>
      <w:r>
        <w:rPr>
          <w:sz w:val="32"/>
          <w:szCs w:val="32"/>
        </w:rPr>
        <w:t>); //max</w:t>
      </w:r>
    </w:p>
    <w:p w:rsidR="0019045A" w:rsidRDefault="0019045A" w:rsidP="0019045A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Min, max in array:</w:t>
      </w:r>
    </w:p>
    <w:p w:rsidR="0019045A" w:rsidRDefault="0019045A" w:rsidP="0019045A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3]={1,2,3};</w:t>
      </w:r>
    </w:p>
    <w:p w:rsidR="0019045A" w:rsidRDefault="0019045A" w:rsidP="0019045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  <w:proofErr w:type="spellStart"/>
      <w:r>
        <w:rPr>
          <w:sz w:val="32"/>
          <w:szCs w:val="32"/>
        </w:rPr>
        <w:t>min_</w:t>
      </w:r>
      <w:proofErr w:type="gram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a, a+3);</w:t>
      </w:r>
    </w:p>
    <w:p w:rsidR="0019045A" w:rsidRDefault="0019045A" w:rsidP="0019045A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Return the pointer point to address have min value.</w:t>
      </w:r>
    </w:p>
    <w:p w:rsidR="0019045A" w:rsidRDefault="0019045A" w:rsidP="0019045A">
      <w:pPr>
        <w:ind w:left="1080"/>
        <w:rPr>
          <w:sz w:val="32"/>
          <w:szCs w:val="32"/>
        </w:rPr>
      </w:pPr>
      <w:r w:rsidRPr="0019045A">
        <w:rPr>
          <w:sz w:val="32"/>
          <w:szCs w:val="32"/>
        </w:rPr>
        <w:t>With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vector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min_element</w:t>
      </w:r>
      <w:proofErr w:type="spellEnd"/>
      <w:r>
        <w:rPr>
          <w:sz w:val="32"/>
          <w:szCs w:val="32"/>
        </w:rPr>
        <w:t>(begin, end);</w:t>
      </w:r>
    </w:p>
    <w:p w:rsidR="0019045A" w:rsidRDefault="0019045A" w:rsidP="0019045A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Return the iterator to address have min value.</w:t>
      </w:r>
    </w:p>
    <w:p w:rsidR="0019045A" w:rsidRDefault="0019045A" w:rsidP="0019045A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Because it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the iterator or pointer, then we need use</w:t>
      </w:r>
    </w:p>
    <w:p w:rsidR="0019045A" w:rsidRDefault="0019045A" w:rsidP="0019045A">
      <w:pPr>
        <w:ind w:left="1080"/>
        <w:rPr>
          <w:sz w:val="32"/>
          <w:szCs w:val="32"/>
        </w:rPr>
      </w:pPr>
      <w:r>
        <w:rPr>
          <w:sz w:val="32"/>
          <w:szCs w:val="32"/>
        </w:rPr>
        <w:t>Operator dereference (*) to take a value of function.</w:t>
      </w:r>
    </w:p>
    <w:p w:rsidR="0019045A" w:rsidRDefault="0019045A" w:rsidP="0019045A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Similar with </w:t>
      </w:r>
      <w:proofErr w:type="spellStart"/>
      <w:r>
        <w:rPr>
          <w:sz w:val="32"/>
          <w:szCs w:val="32"/>
        </w:rPr>
        <w:t>max_element</w:t>
      </w:r>
      <w:proofErr w:type="spellEnd"/>
      <w:r>
        <w:rPr>
          <w:sz w:val="32"/>
          <w:szCs w:val="32"/>
        </w:rPr>
        <w:t>.</w:t>
      </w:r>
    </w:p>
    <w:p w:rsidR="0019045A" w:rsidRDefault="0019045A" w:rsidP="0019045A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Accumulate (sum): </w:t>
      </w:r>
    </w:p>
    <w:p w:rsidR="0019045A" w:rsidRDefault="0019045A" w:rsidP="0019045A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5]={1,2,3,4,5};</w:t>
      </w:r>
    </w:p>
    <w:p w:rsidR="00D8444A" w:rsidRDefault="0019045A" w:rsidP="0019045A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sum= </w:t>
      </w:r>
      <w:proofErr w:type="gramStart"/>
      <w:r>
        <w:rPr>
          <w:sz w:val="32"/>
          <w:szCs w:val="32"/>
        </w:rPr>
        <w:t>accumulate(</w:t>
      </w:r>
      <w:proofErr w:type="gramEnd"/>
      <w:r>
        <w:rPr>
          <w:sz w:val="32"/>
          <w:szCs w:val="32"/>
        </w:rPr>
        <w:t>a, a+5);</w:t>
      </w:r>
      <w:r w:rsidR="00D8444A">
        <w:rPr>
          <w:sz w:val="32"/>
          <w:szCs w:val="32"/>
        </w:rPr>
        <w:t>// adjust about (</w:t>
      </w:r>
      <w:proofErr w:type="spellStart"/>
      <w:r w:rsidR="00D8444A">
        <w:rPr>
          <w:sz w:val="32"/>
          <w:szCs w:val="32"/>
        </w:rPr>
        <w:t>a+x</w:t>
      </w:r>
      <w:proofErr w:type="spellEnd"/>
      <w:r w:rsidR="00D8444A">
        <w:rPr>
          <w:sz w:val="32"/>
          <w:szCs w:val="32"/>
        </w:rPr>
        <w:t>, a+y+1) to count sum into about (</w:t>
      </w:r>
      <w:proofErr w:type="spellStart"/>
      <w:r w:rsidR="00D8444A">
        <w:rPr>
          <w:sz w:val="32"/>
          <w:szCs w:val="32"/>
        </w:rPr>
        <w:t>x,y</w:t>
      </w:r>
      <w:proofErr w:type="spellEnd"/>
      <w:r w:rsidR="00D8444A">
        <w:rPr>
          <w:sz w:val="32"/>
          <w:szCs w:val="32"/>
        </w:rPr>
        <w:t>);</w:t>
      </w:r>
    </w:p>
    <w:p w:rsidR="00D8444A" w:rsidRDefault="00D8444A" w:rsidP="0019045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With vector, we use with iterator.</w:t>
      </w:r>
    </w:p>
    <w:p w:rsidR="0019045A" w:rsidRDefault="00D8444A" w:rsidP="00D8444A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Swap: swap(</w:t>
      </w:r>
      <w:proofErr w:type="spellStart"/>
      <w:proofErr w:type="gramStart"/>
      <w:r>
        <w:rPr>
          <w:sz w:val="32"/>
          <w:szCs w:val="32"/>
        </w:rPr>
        <w:t>a,b</w:t>
      </w:r>
      <w:proofErr w:type="spellEnd"/>
      <w:proofErr w:type="gramEnd"/>
      <w:r>
        <w:rPr>
          <w:sz w:val="32"/>
          <w:szCs w:val="32"/>
        </w:rPr>
        <w:t>);</w:t>
      </w:r>
      <w:r w:rsidR="0019045A" w:rsidRPr="0019045A">
        <w:rPr>
          <w:sz w:val="32"/>
          <w:szCs w:val="32"/>
        </w:rPr>
        <w:t xml:space="preserve"> </w:t>
      </w:r>
    </w:p>
    <w:p w:rsidR="00D8444A" w:rsidRDefault="00D8444A" w:rsidP="00D8444A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Sort:  (O(</w:t>
      </w:r>
      <w:proofErr w:type="spellStart"/>
      <w:r>
        <w:rPr>
          <w:sz w:val="32"/>
          <w:szCs w:val="32"/>
        </w:rPr>
        <w:t>nlogn</w:t>
      </w:r>
      <w:proofErr w:type="spellEnd"/>
      <w:r>
        <w:rPr>
          <w:sz w:val="32"/>
          <w:szCs w:val="32"/>
        </w:rPr>
        <w:t>))</w:t>
      </w:r>
      <w:r w:rsidR="007E15CE">
        <w:rPr>
          <w:sz w:val="32"/>
          <w:szCs w:val="32"/>
        </w:rPr>
        <w:t xml:space="preserve">  // it’s faster with bubble arrangement </w:t>
      </w:r>
      <w:r>
        <w:rPr>
          <w:sz w:val="32"/>
          <w:szCs w:val="32"/>
        </w:rPr>
        <w:t xml:space="preserve"> </w:t>
      </w:r>
      <w:r w:rsidRPr="00D8444A">
        <w:rPr>
          <w:sz w:val="32"/>
          <w:szCs w:val="32"/>
        </w:rPr>
        <w:sym w:font="Wingdings" w:char="F04A"/>
      </w:r>
    </w:p>
    <w:p w:rsidR="00D8444A" w:rsidRDefault="00D8444A" w:rsidP="00D8444A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5]={1,4,2,5,7};</w:t>
      </w:r>
    </w:p>
    <w:p w:rsidR="00D8444A" w:rsidRDefault="00D8444A" w:rsidP="00D8444A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Sort(</w:t>
      </w:r>
      <w:proofErr w:type="gramEnd"/>
      <w:r>
        <w:rPr>
          <w:sz w:val="32"/>
          <w:szCs w:val="32"/>
        </w:rPr>
        <w:t>a, a+5); // count into about like accumulate</w:t>
      </w:r>
    </w:p>
    <w:p w:rsidR="007E15CE" w:rsidRDefault="007E15CE" w:rsidP="00D8444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// the default at function is increase. If we want to arrange decrease, we add “greater&lt;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&gt;”</w:t>
      </w:r>
    </w:p>
    <w:p w:rsidR="00C20D26" w:rsidRPr="00C20D26" w:rsidRDefault="007E15CE" w:rsidP="00C20D2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/</w:t>
      </w:r>
      <w:r w:rsidR="00C20D26">
        <w:rPr>
          <w:sz w:val="32"/>
          <w:szCs w:val="32"/>
        </w:rPr>
        <w:t xml:space="preserve">/ ex: </w:t>
      </w:r>
      <w:proofErr w:type="gramStart"/>
      <w:r w:rsidR="00C20D26">
        <w:rPr>
          <w:sz w:val="32"/>
          <w:szCs w:val="32"/>
        </w:rPr>
        <w:t>sort(</w:t>
      </w:r>
      <w:proofErr w:type="gramEnd"/>
      <w:r w:rsidR="00C20D26">
        <w:rPr>
          <w:sz w:val="32"/>
          <w:szCs w:val="32"/>
        </w:rPr>
        <w:t>a, a+5, greater&lt;</w:t>
      </w:r>
      <w:proofErr w:type="spellStart"/>
      <w:r w:rsidR="00C20D26">
        <w:rPr>
          <w:sz w:val="32"/>
          <w:szCs w:val="32"/>
        </w:rPr>
        <w:t>int</w:t>
      </w:r>
      <w:proofErr w:type="spellEnd"/>
      <w:r w:rsidR="00C20D26">
        <w:rPr>
          <w:sz w:val="32"/>
          <w:szCs w:val="32"/>
        </w:rPr>
        <w:t>&gt;</w:t>
      </w:r>
    </w:p>
    <w:p w:rsidR="00D8444A" w:rsidRDefault="00D8444A" w:rsidP="00D8444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With vector as above.</w:t>
      </w:r>
    </w:p>
    <w:p w:rsidR="00C20D26" w:rsidRDefault="00C20D26" w:rsidP="00D8444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If we want to </w:t>
      </w:r>
      <w:proofErr w:type="gramStart"/>
      <w:r>
        <w:rPr>
          <w:sz w:val="32"/>
          <w:szCs w:val="32"/>
        </w:rPr>
        <w:t>sort</w:t>
      </w:r>
      <w:proofErr w:type="gramEnd"/>
      <w:r>
        <w:rPr>
          <w:sz w:val="32"/>
          <w:szCs w:val="32"/>
        </w:rPr>
        <w:t xml:space="preserve"> follow our quality we can: </w:t>
      </w:r>
    </w:p>
    <w:p w:rsidR="00C20D26" w:rsidRDefault="00C20D26" w:rsidP="00D8444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r>
        <w:rPr>
          <w:sz w:val="32"/>
          <w:szCs w:val="32"/>
        </w:rPr>
        <w:t>cmp</w:t>
      </w:r>
      <w:proofErr w:type="spellEnd"/>
      <w:r>
        <w:rPr>
          <w:sz w:val="32"/>
          <w:szCs w:val="32"/>
        </w:rPr>
        <w:t xml:space="preserve">: </w:t>
      </w:r>
      <w:proofErr w:type="gramStart"/>
      <w:r>
        <w:rPr>
          <w:sz w:val="32"/>
          <w:szCs w:val="32"/>
        </w:rPr>
        <w:t>sort(</w:t>
      </w:r>
      <w:proofErr w:type="gramEnd"/>
      <w:r>
        <w:rPr>
          <w:sz w:val="32"/>
          <w:szCs w:val="32"/>
        </w:rPr>
        <w:t xml:space="preserve">a, </w:t>
      </w:r>
      <w:proofErr w:type="spellStart"/>
      <w:r>
        <w:rPr>
          <w:sz w:val="32"/>
          <w:szCs w:val="32"/>
        </w:rPr>
        <w:t>a+n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cmp</w:t>
      </w:r>
      <w:proofErr w:type="spellEnd"/>
      <w:r>
        <w:rPr>
          <w:sz w:val="32"/>
          <w:szCs w:val="32"/>
        </w:rPr>
        <w:t>)</w:t>
      </w:r>
    </w:p>
    <w:p w:rsidR="00C20D26" w:rsidRDefault="00C20D26" w:rsidP="00D8444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With “</w:t>
      </w:r>
      <w:proofErr w:type="spellStart"/>
      <w:r>
        <w:rPr>
          <w:sz w:val="32"/>
          <w:szCs w:val="32"/>
        </w:rPr>
        <w:t>cmp</w:t>
      </w:r>
      <w:proofErr w:type="spellEnd"/>
      <w:r>
        <w:rPr>
          <w:sz w:val="32"/>
          <w:szCs w:val="32"/>
        </w:rPr>
        <w:t>” is a function to define the quality we need.</w:t>
      </w:r>
    </w:p>
    <w:p w:rsidR="00C20D26" w:rsidRDefault="00C20D26" w:rsidP="00D8444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Ex: bool </w:t>
      </w:r>
      <w:proofErr w:type="spellStart"/>
      <w:proofErr w:type="gramStart"/>
      <w:r>
        <w:rPr>
          <w:sz w:val="32"/>
          <w:szCs w:val="32"/>
        </w:rPr>
        <w:t>cmp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b)</w:t>
      </w:r>
    </w:p>
    <w:p w:rsidR="00C20D26" w:rsidRDefault="00C20D26" w:rsidP="00D8444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C20D26" w:rsidRDefault="00C20D26" w:rsidP="00D8444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  <w:t xml:space="preserve">Return a&gt;b; </w:t>
      </w:r>
    </w:p>
    <w:p w:rsidR="00C20D26" w:rsidRDefault="00C20D26" w:rsidP="00D8444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37C53" w:rsidRDefault="00437C53" w:rsidP="00437C53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Stable_</w:t>
      </w:r>
      <w:proofErr w:type="gramStart"/>
      <w:r>
        <w:rPr>
          <w:sz w:val="32"/>
          <w:szCs w:val="32"/>
        </w:rPr>
        <w:t>sort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….); it’s stable</w:t>
      </w:r>
      <w:r w:rsidR="000A673A">
        <w:rPr>
          <w:sz w:val="32"/>
          <w:szCs w:val="32"/>
        </w:rPr>
        <w:t xml:space="preserve"> with position</w:t>
      </w:r>
      <w:r>
        <w:rPr>
          <w:sz w:val="32"/>
          <w:szCs w:val="32"/>
        </w:rPr>
        <w:t>.(n^2)</w:t>
      </w:r>
    </w:p>
    <w:p w:rsidR="00D257A0" w:rsidRPr="00D257A0" w:rsidRDefault="003B4953" w:rsidP="00D257A0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Find: </w:t>
      </w:r>
      <w:proofErr w:type="gramStart"/>
      <w:r>
        <w:rPr>
          <w:sz w:val="32"/>
          <w:szCs w:val="32"/>
        </w:rPr>
        <w:t>find(</w:t>
      </w:r>
      <w:proofErr w:type="gramEnd"/>
      <w:r>
        <w:rPr>
          <w:sz w:val="32"/>
          <w:szCs w:val="32"/>
        </w:rPr>
        <w:t xml:space="preserve">a, a+5, “element”);// find </w:t>
      </w:r>
      <w:proofErr w:type="spellStart"/>
      <w:r>
        <w:rPr>
          <w:sz w:val="32"/>
          <w:szCs w:val="32"/>
        </w:rPr>
        <w:t>ele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 xml:space="preserve"> or vector. </w:t>
      </w:r>
    </w:p>
    <w:p w:rsidR="003B4953" w:rsidRDefault="003B4953" w:rsidP="003B495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// return pointer. If not </w:t>
      </w:r>
      <w:proofErr w:type="spellStart"/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found, return pointer in a+5.</w:t>
      </w:r>
    </w:p>
    <w:p w:rsidR="003B4953" w:rsidRDefault="003B4953" w:rsidP="003B495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// with vector as above.</w:t>
      </w:r>
    </w:p>
    <w:p w:rsidR="00DC05A5" w:rsidRDefault="00DC05A5" w:rsidP="003B495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//O(N)</w:t>
      </w:r>
    </w:p>
    <w:p w:rsidR="00DC05A5" w:rsidRDefault="003B4953" w:rsidP="00DC05A5">
      <w:pPr>
        <w:pStyle w:val="ListParagraph"/>
        <w:numPr>
          <w:ilvl w:val="0"/>
          <w:numId w:val="3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Binary_</w:t>
      </w:r>
      <w:proofErr w:type="gramStart"/>
      <w:r>
        <w:rPr>
          <w:sz w:val="32"/>
          <w:szCs w:val="32"/>
        </w:rPr>
        <w:t>serch</w:t>
      </w:r>
      <w:proofErr w:type="spellEnd"/>
      <w:r w:rsidR="00DC05A5">
        <w:rPr>
          <w:sz w:val="32"/>
          <w:szCs w:val="32"/>
        </w:rPr>
        <w:t>(</w:t>
      </w:r>
      <w:proofErr w:type="gramEnd"/>
      <w:r w:rsidR="00DC05A5">
        <w:rPr>
          <w:sz w:val="32"/>
          <w:szCs w:val="32"/>
        </w:rPr>
        <w:t>a, a+5,”element”);</w:t>
      </w:r>
    </w:p>
    <w:p w:rsidR="00DC05A5" w:rsidRDefault="00DC05A5" w:rsidP="00DC05A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// only use with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 xml:space="preserve"> have been order.</w:t>
      </w:r>
    </w:p>
    <w:p w:rsidR="00DC05A5" w:rsidRDefault="00DC05A5" w:rsidP="00DC05A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// 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</w:p>
    <w:p w:rsidR="00D60DBB" w:rsidRDefault="00D60DBB" w:rsidP="00D60DBB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Pow(</w:t>
      </w:r>
      <w:proofErr w:type="spellStart"/>
      <w:proofErr w:type="gramStart"/>
      <w:r>
        <w:rPr>
          <w:sz w:val="32"/>
          <w:szCs w:val="32"/>
        </w:rPr>
        <w:t>x,i</w:t>
      </w:r>
      <w:proofErr w:type="spellEnd"/>
      <w:proofErr w:type="gramEnd"/>
      <w:r>
        <w:rPr>
          <w:sz w:val="32"/>
          <w:szCs w:val="32"/>
        </w:rPr>
        <w:t>)=</w:t>
      </w:r>
      <w:proofErr w:type="spellStart"/>
      <w:r>
        <w:rPr>
          <w:sz w:val="32"/>
          <w:szCs w:val="32"/>
        </w:rPr>
        <w:t>x^i</w:t>
      </w:r>
      <w:proofErr w:type="spellEnd"/>
      <w:r>
        <w:rPr>
          <w:sz w:val="32"/>
          <w:szCs w:val="32"/>
        </w:rPr>
        <w:t>.</w:t>
      </w:r>
    </w:p>
    <w:p w:rsidR="00716500" w:rsidRDefault="00716500" w:rsidP="00716500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Tips: </w:t>
      </w:r>
    </w:p>
    <w:p w:rsidR="00716500" w:rsidRDefault="00716500" w:rsidP="00716500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 xml:space="preserve">If the question not have limited to </w:t>
      </w: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 xml:space="preserve">. We can use code: </w:t>
      </w:r>
    </w:p>
    <w:p w:rsidR="00716500" w:rsidRDefault="00716500" w:rsidP="0071650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String s;</w:t>
      </w:r>
    </w:p>
    <w:p w:rsidR="00716500" w:rsidRDefault="00716500" w:rsidP="0071650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While (</w:t>
      </w: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>&gt;&gt;s)</w:t>
      </w:r>
    </w:p>
    <w:p w:rsidR="00716500" w:rsidRDefault="00716500" w:rsidP="0071650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{}</w:t>
      </w:r>
    </w:p>
    <w:p w:rsidR="00716500" w:rsidRPr="00DC05A5" w:rsidRDefault="00716500" w:rsidP="0071650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And when we live in console screen, we can enter unlimited text and we can end with keystrokes </w:t>
      </w:r>
      <w:proofErr w:type="spellStart"/>
      <w:r>
        <w:rPr>
          <w:sz w:val="32"/>
          <w:szCs w:val="32"/>
        </w:rPr>
        <w:t>Cirl</w:t>
      </w:r>
      <w:proofErr w:type="spellEnd"/>
      <w:r>
        <w:rPr>
          <w:sz w:val="32"/>
          <w:szCs w:val="32"/>
        </w:rPr>
        <w:t>-Z + Enter.</w:t>
      </w:r>
    </w:p>
    <w:p w:rsidR="00137F56" w:rsidRDefault="00D257A0" w:rsidP="00D257A0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Setw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)&lt;&lt;right: when we enter input, input will insert from right to left else with left.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</w:t>
      </w:r>
      <w:proofErr w:type="spellStart"/>
      <w:r>
        <w:rPr>
          <w:sz w:val="32"/>
          <w:szCs w:val="32"/>
        </w:rPr>
        <w:t>Setw</w:t>
      </w:r>
      <w:proofErr w:type="spellEnd"/>
      <w:proofErr w:type="gramStart"/>
      <w:r>
        <w:rPr>
          <w:sz w:val="32"/>
          <w:szCs w:val="32"/>
        </w:rPr>
        <w:t>()&lt;</w:t>
      </w:r>
      <w:proofErr w:type="gramEnd"/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setfill</w:t>
      </w:r>
      <w:proofErr w:type="spellEnd"/>
      <w:r>
        <w:rPr>
          <w:sz w:val="32"/>
          <w:szCs w:val="32"/>
        </w:rPr>
        <w:t xml:space="preserve">(‘char’): change the char of </w:t>
      </w:r>
      <w:proofErr w:type="spellStart"/>
      <w:r>
        <w:rPr>
          <w:sz w:val="32"/>
          <w:szCs w:val="32"/>
        </w:rPr>
        <w:t>setw</w:t>
      </w:r>
      <w:proofErr w:type="spellEnd"/>
      <w:r>
        <w:rPr>
          <w:sz w:val="32"/>
          <w:szCs w:val="32"/>
        </w:rPr>
        <w:t>.</w:t>
      </w:r>
    </w:p>
    <w:p w:rsidR="00D257A0" w:rsidRPr="00D257A0" w:rsidRDefault="00D257A0" w:rsidP="00D257A0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Vd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setw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5)&lt;</w:t>
      </w:r>
      <w:proofErr w:type="gramEnd"/>
      <w:r>
        <w:rPr>
          <w:sz w:val="32"/>
          <w:szCs w:val="32"/>
        </w:rPr>
        <w:t>&lt;right&lt;&lt;</w:t>
      </w:r>
      <w:proofErr w:type="spellStart"/>
      <w:r>
        <w:rPr>
          <w:sz w:val="32"/>
          <w:szCs w:val="32"/>
        </w:rPr>
        <w:t>setfill</w:t>
      </w:r>
      <w:proofErr w:type="spellEnd"/>
      <w:r>
        <w:rPr>
          <w:sz w:val="32"/>
          <w:szCs w:val="32"/>
        </w:rPr>
        <w:t>(‘-‘)&lt;&lt;’a’;</w:t>
      </w:r>
    </w:p>
    <w:p w:rsidR="0086568C" w:rsidRDefault="00D257A0" w:rsidP="00DD14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Out: ----a</w:t>
      </w:r>
    </w:p>
    <w:p w:rsidR="00D257A0" w:rsidRDefault="00D257A0" w:rsidP="00DD141E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Or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setw</w:t>
      </w:r>
      <w:proofErr w:type="spellEnd"/>
      <w:r>
        <w:rPr>
          <w:sz w:val="32"/>
          <w:szCs w:val="32"/>
        </w:rPr>
        <w:t>(5)&lt;&lt;left&lt;&lt;</w:t>
      </w:r>
      <w:proofErr w:type="spellStart"/>
      <w:r>
        <w:rPr>
          <w:sz w:val="32"/>
          <w:szCs w:val="32"/>
        </w:rPr>
        <w:t>setfill</w:t>
      </w:r>
      <w:proofErr w:type="spellEnd"/>
      <w:r>
        <w:rPr>
          <w:sz w:val="32"/>
          <w:szCs w:val="32"/>
        </w:rPr>
        <w:t>(‘-’)&lt;&lt;’a’;</w:t>
      </w:r>
    </w:p>
    <w:p w:rsidR="00D257A0" w:rsidRDefault="00D257A0" w:rsidP="00D257A0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Out: a----</w:t>
      </w:r>
    </w:p>
    <w:p w:rsidR="009C6191" w:rsidRDefault="009C6191" w:rsidP="009C6191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How to use #include connecting the file: </w:t>
      </w:r>
    </w:p>
    <w:p w:rsidR="009C6191" w:rsidRDefault="009C6191" w:rsidP="009C6191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Syntax: #include “file.cpp”.</w:t>
      </w:r>
    </w:p>
    <w:p w:rsidR="009C6191" w:rsidRDefault="009C6191" w:rsidP="009C6191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 xml:space="preserve">Note*: when we create many file </w:t>
      </w:r>
      <w:proofErr w:type="spellStart"/>
      <w:r>
        <w:rPr>
          <w:sz w:val="32"/>
          <w:szCs w:val="32"/>
        </w:rPr>
        <w:t>cpp</w:t>
      </w:r>
      <w:proofErr w:type="spellEnd"/>
      <w:r>
        <w:rPr>
          <w:sz w:val="32"/>
          <w:szCs w:val="32"/>
        </w:rPr>
        <w:t xml:space="preserve"> or header that need to include, if code into this file has class or structure, it will happen bug, because class and structure will repeat when program compile and execute.</w:t>
      </w:r>
    </w:p>
    <w:p w:rsidR="009C6191" w:rsidRPr="009C6191" w:rsidRDefault="009C6191" w:rsidP="009C6191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Solution: we declared “#pragma once” above class or structure that we know that it will be repeat.</w:t>
      </w:r>
      <w:bookmarkStart w:id="0" w:name="_GoBack"/>
      <w:bookmarkEnd w:id="0"/>
    </w:p>
    <w:p w:rsidR="009C6191" w:rsidRPr="009C6191" w:rsidRDefault="009C6191" w:rsidP="009C6191">
      <w:pPr>
        <w:rPr>
          <w:sz w:val="32"/>
          <w:szCs w:val="32"/>
        </w:rPr>
      </w:pPr>
    </w:p>
    <w:p w:rsidR="0019045A" w:rsidRDefault="0019045A" w:rsidP="00DD141E">
      <w:pPr>
        <w:pStyle w:val="ListParagraph"/>
        <w:rPr>
          <w:sz w:val="32"/>
          <w:szCs w:val="32"/>
        </w:rPr>
      </w:pPr>
    </w:p>
    <w:p w:rsidR="0019045A" w:rsidRDefault="0019045A" w:rsidP="00DD141E">
      <w:pPr>
        <w:pStyle w:val="ListParagraph"/>
        <w:rPr>
          <w:sz w:val="32"/>
          <w:szCs w:val="32"/>
        </w:rPr>
      </w:pPr>
    </w:p>
    <w:p w:rsidR="0019045A" w:rsidRPr="00DD141E" w:rsidRDefault="0019045A" w:rsidP="00DD141E">
      <w:pPr>
        <w:pStyle w:val="ListParagraph"/>
        <w:rPr>
          <w:sz w:val="32"/>
          <w:szCs w:val="32"/>
        </w:rPr>
      </w:pPr>
    </w:p>
    <w:sectPr w:rsidR="0019045A" w:rsidRPr="00DD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6E62B3"/>
    <w:multiLevelType w:val="hybridMultilevel"/>
    <w:tmpl w:val="49BABFC0"/>
    <w:lvl w:ilvl="0" w:tplc="49466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F7F0216"/>
    <w:multiLevelType w:val="hybridMultilevel"/>
    <w:tmpl w:val="B5AAC3AC"/>
    <w:lvl w:ilvl="0" w:tplc="6172A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0254731"/>
    <w:multiLevelType w:val="hybridMultilevel"/>
    <w:tmpl w:val="A336BC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FCB7FB5"/>
    <w:multiLevelType w:val="hybridMultilevel"/>
    <w:tmpl w:val="3690A1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F97BC5"/>
    <w:multiLevelType w:val="hybridMultilevel"/>
    <w:tmpl w:val="5D5CFEC2"/>
    <w:lvl w:ilvl="0" w:tplc="2C24ED12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45D438F"/>
    <w:multiLevelType w:val="hybridMultilevel"/>
    <w:tmpl w:val="2F1808E8"/>
    <w:lvl w:ilvl="0" w:tplc="0C929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C678D5"/>
    <w:multiLevelType w:val="hybridMultilevel"/>
    <w:tmpl w:val="36E2EF60"/>
    <w:lvl w:ilvl="0" w:tplc="1B6690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700C5F"/>
    <w:multiLevelType w:val="hybridMultilevel"/>
    <w:tmpl w:val="61C06640"/>
    <w:lvl w:ilvl="0" w:tplc="0554AD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2F913A9"/>
    <w:multiLevelType w:val="hybridMultilevel"/>
    <w:tmpl w:val="D1DC5FCE"/>
    <w:lvl w:ilvl="0" w:tplc="9E0CB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0D5A95"/>
    <w:multiLevelType w:val="hybridMultilevel"/>
    <w:tmpl w:val="83C82BE0"/>
    <w:lvl w:ilvl="0" w:tplc="2A28C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2"/>
  </w:num>
  <w:num w:numId="3">
    <w:abstractNumId w:val="10"/>
  </w:num>
  <w:num w:numId="4">
    <w:abstractNumId w:val="29"/>
  </w:num>
  <w:num w:numId="5">
    <w:abstractNumId w:val="14"/>
  </w:num>
  <w:num w:numId="6">
    <w:abstractNumId w:val="19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7"/>
  </w:num>
  <w:num w:numId="21">
    <w:abstractNumId w:val="22"/>
  </w:num>
  <w:num w:numId="22">
    <w:abstractNumId w:val="11"/>
  </w:num>
  <w:num w:numId="23">
    <w:abstractNumId w:val="32"/>
  </w:num>
  <w:num w:numId="24">
    <w:abstractNumId w:val="18"/>
  </w:num>
  <w:num w:numId="25">
    <w:abstractNumId w:val="20"/>
  </w:num>
  <w:num w:numId="26">
    <w:abstractNumId w:val="25"/>
  </w:num>
  <w:num w:numId="27">
    <w:abstractNumId w:val="30"/>
  </w:num>
  <w:num w:numId="28">
    <w:abstractNumId w:val="28"/>
  </w:num>
  <w:num w:numId="29">
    <w:abstractNumId w:val="24"/>
  </w:num>
  <w:num w:numId="30">
    <w:abstractNumId w:val="15"/>
  </w:num>
  <w:num w:numId="31">
    <w:abstractNumId w:val="13"/>
  </w:num>
  <w:num w:numId="32">
    <w:abstractNumId w:val="31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8F"/>
    <w:rsid w:val="000A673A"/>
    <w:rsid w:val="00137F56"/>
    <w:rsid w:val="00184E24"/>
    <w:rsid w:val="0019045A"/>
    <w:rsid w:val="002D1671"/>
    <w:rsid w:val="003B4953"/>
    <w:rsid w:val="00437C53"/>
    <w:rsid w:val="00580F1A"/>
    <w:rsid w:val="00582F88"/>
    <w:rsid w:val="00645252"/>
    <w:rsid w:val="006D3D74"/>
    <w:rsid w:val="006F48BA"/>
    <w:rsid w:val="00716500"/>
    <w:rsid w:val="007E15CE"/>
    <w:rsid w:val="0083569A"/>
    <w:rsid w:val="0086568C"/>
    <w:rsid w:val="008E2C3C"/>
    <w:rsid w:val="0094739B"/>
    <w:rsid w:val="00977CAA"/>
    <w:rsid w:val="009B757E"/>
    <w:rsid w:val="009C6191"/>
    <w:rsid w:val="00A13769"/>
    <w:rsid w:val="00A9204E"/>
    <w:rsid w:val="00C20D26"/>
    <w:rsid w:val="00D257A0"/>
    <w:rsid w:val="00D471FC"/>
    <w:rsid w:val="00D60DBB"/>
    <w:rsid w:val="00D8444A"/>
    <w:rsid w:val="00DC05A5"/>
    <w:rsid w:val="00DD141E"/>
    <w:rsid w:val="00E235D5"/>
    <w:rsid w:val="00E74719"/>
    <w:rsid w:val="00E7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153E"/>
  <w15:chartTrackingRefBased/>
  <w15:docId w15:val="{10092403-50F6-4152-96D2-00F3C377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E2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30B7B38-1F70-49B4-B881-3E712515E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180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2022-11-17T02:27:00Z</dcterms:created>
  <dcterms:modified xsi:type="dcterms:W3CDTF">2023-03-03T12:40:00Z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b19aa021ff11ad1e49dfe0b097c0b71ed04f350faf1ac4246f551e6ba2650716</vt:lpwstr>
  </property>
</Properties>
</file>