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181D13" w:rsidP="00181D13">
      <w:pPr>
        <w:jc w:val="center"/>
        <w:rPr>
          <w:b/>
          <w:sz w:val="32"/>
          <w:szCs w:val="32"/>
        </w:rPr>
      </w:pPr>
      <w:r w:rsidRPr="00181D13">
        <w:rPr>
          <w:b/>
          <w:sz w:val="32"/>
          <w:szCs w:val="32"/>
        </w:rPr>
        <w:t>Loop</w:t>
      </w:r>
    </w:p>
    <w:p w:rsidR="00181D13" w:rsidRDefault="00181D13" w:rsidP="00181D13">
      <w:pPr>
        <w:pStyle w:val="ListParagraph"/>
        <w:numPr>
          <w:ilvl w:val="0"/>
          <w:numId w:val="24"/>
        </w:numPr>
        <w:rPr>
          <w:sz w:val="32"/>
          <w:szCs w:val="32"/>
        </w:rPr>
      </w:pPr>
      <w:r>
        <w:rPr>
          <w:sz w:val="32"/>
          <w:szCs w:val="32"/>
        </w:rPr>
        <w:t xml:space="preserve">While loop: </w:t>
      </w:r>
    </w:p>
    <w:p w:rsidR="00181D13" w:rsidRDefault="00181D13" w:rsidP="00181D13">
      <w:pPr>
        <w:pStyle w:val="ListParagraph"/>
        <w:numPr>
          <w:ilvl w:val="0"/>
          <w:numId w:val="25"/>
        </w:numPr>
        <w:rPr>
          <w:sz w:val="32"/>
          <w:szCs w:val="32"/>
        </w:rPr>
      </w:pPr>
      <w:r>
        <w:rPr>
          <w:sz w:val="32"/>
          <w:szCs w:val="32"/>
        </w:rPr>
        <w:t xml:space="preserve">Function: </w:t>
      </w:r>
    </w:p>
    <w:p w:rsidR="00181D13" w:rsidRDefault="00181D13" w:rsidP="00181D13">
      <w:pPr>
        <w:pStyle w:val="ListParagraph"/>
        <w:numPr>
          <w:ilvl w:val="0"/>
          <w:numId w:val="26"/>
        </w:numPr>
        <w:rPr>
          <w:sz w:val="32"/>
          <w:szCs w:val="32"/>
        </w:rPr>
      </w:pPr>
      <w:proofErr w:type="spellStart"/>
      <w:r>
        <w:rPr>
          <w:sz w:val="32"/>
          <w:szCs w:val="32"/>
        </w:rPr>
        <w:t>Dùng</w:t>
      </w:r>
      <w:proofErr w:type="spellEnd"/>
      <w:r>
        <w:rPr>
          <w:sz w:val="32"/>
          <w:szCs w:val="32"/>
        </w:rPr>
        <w:t xml:space="preserve"> </w:t>
      </w:r>
      <w:proofErr w:type="spellStart"/>
      <w:r>
        <w:rPr>
          <w:sz w:val="32"/>
          <w:szCs w:val="32"/>
        </w:rPr>
        <w:t>để</w:t>
      </w:r>
      <w:proofErr w:type="spellEnd"/>
      <w:r>
        <w:rPr>
          <w:sz w:val="32"/>
          <w:szCs w:val="32"/>
        </w:rPr>
        <w:t xml:space="preserve"> </w:t>
      </w:r>
      <w:proofErr w:type="spellStart"/>
      <w:r>
        <w:rPr>
          <w:sz w:val="32"/>
          <w:szCs w:val="32"/>
        </w:rPr>
        <w:t>lặp</w:t>
      </w:r>
      <w:proofErr w:type="spellEnd"/>
      <w:r>
        <w:rPr>
          <w:sz w:val="32"/>
          <w:szCs w:val="32"/>
        </w:rPr>
        <w:t xml:space="preserve"> </w:t>
      </w:r>
      <w:proofErr w:type="spellStart"/>
      <w:r>
        <w:rPr>
          <w:sz w:val="32"/>
          <w:szCs w:val="32"/>
        </w:rPr>
        <w:t>lại</w:t>
      </w:r>
      <w:proofErr w:type="spellEnd"/>
      <w:r>
        <w:rPr>
          <w:sz w:val="32"/>
          <w:szCs w:val="32"/>
        </w:rPr>
        <w:t xml:space="preserve"> </w:t>
      </w:r>
      <w:proofErr w:type="spellStart"/>
      <w:r>
        <w:rPr>
          <w:sz w:val="32"/>
          <w:szCs w:val="32"/>
        </w:rPr>
        <w:t>các</w:t>
      </w:r>
      <w:proofErr w:type="spellEnd"/>
      <w:r>
        <w:rPr>
          <w:sz w:val="32"/>
          <w:szCs w:val="32"/>
        </w:rPr>
        <w:t xml:space="preserve"> </w:t>
      </w:r>
      <w:proofErr w:type="spellStart"/>
      <w:r>
        <w:rPr>
          <w:sz w:val="32"/>
          <w:szCs w:val="32"/>
        </w:rPr>
        <w:t>câu</w:t>
      </w:r>
      <w:proofErr w:type="spellEnd"/>
      <w:r>
        <w:rPr>
          <w:sz w:val="32"/>
          <w:szCs w:val="32"/>
        </w:rPr>
        <w:t xml:space="preserve"> </w:t>
      </w:r>
      <w:proofErr w:type="spellStart"/>
      <w:r>
        <w:rPr>
          <w:sz w:val="32"/>
          <w:szCs w:val="32"/>
        </w:rPr>
        <w:t>lệnh</w:t>
      </w:r>
      <w:proofErr w:type="spellEnd"/>
      <w:r>
        <w:rPr>
          <w:sz w:val="32"/>
          <w:szCs w:val="32"/>
        </w:rPr>
        <w:t>.</w:t>
      </w:r>
    </w:p>
    <w:p w:rsidR="00181D13" w:rsidRDefault="00181D13" w:rsidP="00181D13">
      <w:pPr>
        <w:pStyle w:val="ListParagraph"/>
        <w:numPr>
          <w:ilvl w:val="0"/>
          <w:numId w:val="26"/>
        </w:numPr>
        <w:rPr>
          <w:sz w:val="32"/>
          <w:szCs w:val="32"/>
        </w:rPr>
      </w:pPr>
      <w:proofErr w:type="spellStart"/>
      <w:r>
        <w:rPr>
          <w:sz w:val="32"/>
          <w:szCs w:val="32"/>
        </w:rPr>
        <w:t>Sử</w:t>
      </w:r>
      <w:proofErr w:type="spellEnd"/>
      <w:r>
        <w:rPr>
          <w:sz w:val="32"/>
          <w:szCs w:val="32"/>
        </w:rPr>
        <w:t xml:space="preserve"> </w:t>
      </w:r>
      <w:proofErr w:type="spellStart"/>
      <w:r>
        <w:rPr>
          <w:sz w:val="32"/>
          <w:szCs w:val="32"/>
        </w:rPr>
        <w:t>dụng</w:t>
      </w:r>
      <w:proofErr w:type="spellEnd"/>
      <w:r>
        <w:rPr>
          <w:sz w:val="32"/>
          <w:szCs w:val="32"/>
        </w:rPr>
        <w:t xml:space="preserve"> </w:t>
      </w:r>
      <w:proofErr w:type="spellStart"/>
      <w:r>
        <w:rPr>
          <w:sz w:val="32"/>
          <w:szCs w:val="32"/>
        </w:rPr>
        <w:t>khá</w:t>
      </w:r>
      <w:proofErr w:type="spellEnd"/>
      <w:r>
        <w:rPr>
          <w:sz w:val="32"/>
          <w:szCs w:val="32"/>
        </w:rPr>
        <w:t xml:space="preserve"> </w:t>
      </w:r>
      <w:proofErr w:type="spellStart"/>
      <w:r>
        <w:rPr>
          <w:sz w:val="32"/>
          <w:szCs w:val="32"/>
        </w:rPr>
        <w:t>đơn</w:t>
      </w:r>
      <w:proofErr w:type="spellEnd"/>
      <w:r>
        <w:rPr>
          <w:sz w:val="32"/>
          <w:szCs w:val="32"/>
        </w:rPr>
        <w:t xml:space="preserve"> </w:t>
      </w:r>
      <w:proofErr w:type="spellStart"/>
      <w:r>
        <w:rPr>
          <w:sz w:val="32"/>
          <w:szCs w:val="32"/>
        </w:rPr>
        <w:t>giả</w:t>
      </w:r>
      <w:r w:rsidR="00CC3D4D">
        <w:rPr>
          <w:sz w:val="32"/>
          <w:szCs w:val="32"/>
        </w:rPr>
        <w:t>n</w:t>
      </w:r>
      <w:proofErr w:type="spellEnd"/>
      <w:r w:rsidR="00CC3D4D">
        <w:rPr>
          <w:sz w:val="32"/>
          <w:szCs w:val="32"/>
        </w:rPr>
        <w:t xml:space="preserve">, </w:t>
      </w:r>
      <w:proofErr w:type="spellStart"/>
      <w:r w:rsidR="00CC3D4D">
        <w:rPr>
          <w:sz w:val="32"/>
          <w:szCs w:val="32"/>
        </w:rPr>
        <w:t>khi</w:t>
      </w:r>
      <w:proofErr w:type="spellEnd"/>
      <w:r w:rsidR="00CC3D4D">
        <w:rPr>
          <w:sz w:val="32"/>
          <w:szCs w:val="32"/>
        </w:rPr>
        <w:t xml:space="preserve"> ta </w:t>
      </w:r>
      <w:proofErr w:type="spellStart"/>
      <w:r w:rsidR="00CC3D4D">
        <w:rPr>
          <w:sz w:val="32"/>
          <w:szCs w:val="32"/>
        </w:rPr>
        <w:t>không</w:t>
      </w:r>
      <w:proofErr w:type="spellEnd"/>
      <w:r w:rsidR="00CC3D4D">
        <w:rPr>
          <w:sz w:val="32"/>
          <w:szCs w:val="32"/>
        </w:rPr>
        <w:t xml:space="preserve"> </w:t>
      </w:r>
      <w:proofErr w:type="spellStart"/>
      <w:r w:rsidR="00CC3D4D">
        <w:rPr>
          <w:sz w:val="32"/>
          <w:szCs w:val="32"/>
        </w:rPr>
        <w:t>biết</w:t>
      </w:r>
      <w:proofErr w:type="spellEnd"/>
      <w:r w:rsidR="00CC3D4D">
        <w:rPr>
          <w:sz w:val="32"/>
          <w:szCs w:val="32"/>
        </w:rPr>
        <w:t xml:space="preserve"> </w:t>
      </w:r>
      <w:proofErr w:type="spellStart"/>
      <w:r w:rsidR="00CC3D4D">
        <w:rPr>
          <w:sz w:val="32"/>
          <w:szCs w:val="32"/>
        </w:rPr>
        <w:t>chính</w:t>
      </w:r>
      <w:proofErr w:type="spellEnd"/>
      <w:r w:rsidR="00CC3D4D">
        <w:rPr>
          <w:sz w:val="32"/>
          <w:szCs w:val="32"/>
        </w:rPr>
        <w:t xml:space="preserve"> </w:t>
      </w:r>
      <w:proofErr w:type="spellStart"/>
      <w:r w:rsidR="00CC3D4D">
        <w:rPr>
          <w:sz w:val="32"/>
          <w:szCs w:val="32"/>
        </w:rPr>
        <w:t>xác</w:t>
      </w:r>
      <w:proofErr w:type="spellEnd"/>
      <w:r w:rsidR="00CC3D4D">
        <w:rPr>
          <w:sz w:val="32"/>
          <w:szCs w:val="32"/>
        </w:rPr>
        <w:t xml:space="preserve"> </w:t>
      </w:r>
      <w:proofErr w:type="spellStart"/>
      <w:r w:rsidR="00CC3D4D">
        <w:rPr>
          <w:sz w:val="32"/>
          <w:szCs w:val="32"/>
        </w:rPr>
        <w:t>số</w:t>
      </w:r>
      <w:proofErr w:type="spellEnd"/>
      <w:r w:rsidR="00CC3D4D">
        <w:rPr>
          <w:sz w:val="32"/>
          <w:szCs w:val="32"/>
        </w:rPr>
        <w:t xml:space="preserve"> </w:t>
      </w:r>
      <w:proofErr w:type="spellStart"/>
      <w:r w:rsidR="00CC3D4D">
        <w:rPr>
          <w:sz w:val="32"/>
          <w:szCs w:val="32"/>
        </w:rPr>
        <w:t>lần</w:t>
      </w:r>
      <w:proofErr w:type="spellEnd"/>
      <w:r w:rsidR="00CC3D4D">
        <w:rPr>
          <w:sz w:val="32"/>
          <w:szCs w:val="32"/>
        </w:rPr>
        <w:t xml:space="preserve"> </w:t>
      </w:r>
      <w:proofErr w:type="spellStart"/>
      <w:r w:rsidR="00CC3D4D">
        <w:rPr>
          <w:sz w:val="32"/>
          <w:szCs w:val="32"/>
        </w:rPr>
        <w:t>lặp</w:t>
      </w:r>
      <w:proofErr w:type="spellEnd"/>
      <w:r w:rsidR="00CC3D4D">
        <w:rPr>
          <w:sz w:val="32"/>
          <w:szCs w:val="32"/>
        </w:rPr>
        <w:t xml:space="preserve"> </w:t>
      </w:r>
      <w:proofErr w:type="spellStart"/>
      <w:r w:rsidR="00CC3D4D">
        <w:rPr>
          <w:sz w:val="32"/>
          <w:szCs w:val="32"/>
        </w:rPr>
        <w:t>thì</w:t>
      </w:r>
      <w:proofErr w:type="spellEnd"/>
      <w:r w:rsidR="00CC3D4D">
        <w:rPr>
          <w:sz w:val="32"/>
          <w:szCs w:val="32"/>
        </w:rPr>
        <w:t xml:space="preserve"> </w:t>
      </w:r>
      <w:proofErr w:type="spellStart"/>
      <w:r w:rsidR="00CC3D4D">
        <w:rPr>
          <w:sz w:val="32"/>
          <w:szCs w:val="32"/>
        </w:rPr>
        <w:t>xài</w:t>
      </w:r>
      <w:proofErr w:type="spellEnd"/>
      <w:r w:rsidR="00CC3D4D">
        <w:rPr>
          <w:sz w:val="32"/>
          <w:szCs w:val="32"/>
        </w:rPr>
        <w:t>.</w:t>
      </w:r>
    </w:p>
    <w:p w:rsidR="00181D13" w:rsidRDefault="00181D13" w:rsidP="00181D13">
      <w:pPr>
        <w:pStyle w:val="ListParagraph"/>
        <w:numPr>
          <w:ilvl w:val="0"/>
          <w:numId w:val="25"/>
        </w:numPr>
        <w:rPr>
          <w:sz w:val="32"/>
          <w:szCs w:val="32"/>
        </w:rPr>
      </w:pPr>
      <w:r>
        <w:rPr>
          <w:sz w:val="32"/>
          <w:szCs w:val="32"/>
        </w:rPr>
        <w:t xml:space="preserve">Syntax: </w:t>
      </w:r>
    </w:p>
    <w:p w:rsidR="00181D13" w:rsidRDefault="00181D13" w:rsidP="00181D13">
      <w:pPr>
        <w:pStyle w:val="ListParagraph"/>
        <w:ind w:left="1440"/>
        <w:rPr>
          <w:sz w:val="32"/>
          <w:szCs w:val="32"/>
        </w:rPr>
      </w:pPr>
      <w:r>
        <w:rPr>
          <w:sz w:val="32"/>
          <w:szCs w:val="32"/>
        </w:rPr>
        <w:t>While (</w:t>
      </w:r>
      <w:r w:rsidR="00B50DD6">
        <w:rPr>
          <w:sz w:val="32"/>
          <w:szCs w:val="32"/>
        </w:rPr>
        <w:t xml:space="preserve">stop </w:t>
      </w:r>
      <w:r>
        <w:rPr>
          <w:sz w:val="32"/>
          <w:szCs w:val="32"/>
        </w:rPr>
        <w:t>conditional expression)</w:t>
      </w:r>
    </w:p>
    <w:p w:rsidR="00181D13" w:rsidRDefault="00181D13" w:rsidP="00181D13">
      <w:pPr>
        <w:pStyle w:val="ListParagraph"/>
        <w:ind w:left="1440"/>
        <w:rPr>
          <w:sz w:val="32"/>
          <w:szCs w:val="32"/>
        </w:rPr>
      </w:pPr>
      <w:r>
        <w:rPr>
          <w:sz w:val="32"/>
          <w:szCs w:val="32"/>
        </w:rPr>
        <w:t xml:space="preserve"> {</w:t>
      </w:r>
    </w:p>
    <w:p w:rsidR="00181D13" w:rsidRDefault="00181D13" w:rsidP="00181D13">
      <w:pPr>
        <w:pStyle w:val="ListParagraph"/>
        <w:ind w:left="1440"/>
        <w:rPr>
          <w:sz w:val="32"/>
          <w:szCs w:val="32"/>
        </w:rPr>
      </w:pPr>
      <w:r>
        <w:rPr>
          <w:sz w:val="32"/>
          <w:szCs w:val="32"/>
        </w:rPr>
        <w:t xml:space="preserve">    &lt;Statement&gt;;</w:t>
      </w:r>
    </w:p>
    <w:p w:rsidR="00102F73" w:rsidRDefault="00102F73" w:rsidP="00181D13">
      <w:pPr>
        <w:pStyle w:val="ListParagraph"/>
        <w:ind w:left="1440"/>
        <w:rPr>
          <w:sz w:val="32"/>
          <w:szCs w:val="32"/>
        </w:rPr>
      </w:pPr>
      <w:r>
        <w:rPr>
          <w:sz w:val="32"/>
          <w:szCs w:val="32"/>
        </w:rPr>
        <w:t xml:space="preserve">    &lt;</w:t>
      </w:r>
      <w:r w:rsidR="003A6FA0">
        <w:rPr>
          <w:sz w:val="32"/>
          <w:szCs w:val="32"/>
        </w:rPr>
        <w:t xml:space="preserve">conditional </w:t>
      </w:r>
      <w:r>
        <w:rPr>
          <w:sz w:val="32"/>
          <w:szCs w:val="32"/>
        </w:rPr>
        <w:t>expression to stop loop&gt;;</w:t>
      </w:r>
    </w:p>
    <w:p w:rsidR="00181D13" w:rsidRDefault="00181D13" w:rsidP="00181D13">
      <w:pPr>
        <w:pStyle w:val="ListParagraph"/>
        <w:ind w:left="1440"/>
        <w:rPr>
          <w:sz w:val="32"/>
          <w:szCs w:val="32"/>
        </w:rPr>
      </w:pPr>
      <w:r>
        <w:rPr>
          <w:sz w:val="32"/>
          <w:szCs w:val="32"/>
        </w:rPr>
        <w:t xml:space="preserve"> }</w:t>
      </w:r>
    </w:p>
    <w:p w:rsidR="00181D13" w:rsidRDefault="00181D13" w:rsidP="00181D13">
      <w:pPr>
        <w:pStyle w:val="ListParagraph"/>
        <w:numPr>
          <w:ilvl w:val="0"/>
          <w:numId w:val="25"/>
        </w:numPr>
        <w:rPr>
          <w:sz w:val="32"/>
          <w:szCs w:val="32"/>
        </w:rPr>
      </w:pPr>
      <w:r>
        <w:rPr>
          <w:sz w:val="32"/>
          <w:szCs w:val="32"/>
        </w:rPr>
        <w:t xml:space="preserve">Notes: </w:t>
      </w:r>
    </w:p>
    <w:p w:rsidR="00181D13" w:rsidRDefault="00181D13" w:rsidP="00181D13">
      <w:pPr>
        <w:pStyle w:val="ListParagraph"/>
        <w:numPr>
          <w:ilvl w:val="0"/>
          <w:numId w:val="26"/>
        </w:numPr>
        <w:rPr>
          <w:sz w:val="32"/>
          <w:szCs w:val="32"/>
        </w:rPr>
      </w:pPr>
      <w:proofErr w:type="spellStart"/>
      <w:r>
        <w:rPr>
          <w:sz w:val="32"/>
          <w:szCs w:val="32"/>
        </w:rPr>
        <w:t>Có</w:t>
      </w:r>
      <w:proofErr w:type="spellEnd"/>
      <w:r>
        <w:rPr>
          <w:sz w:val="32"/>
          <w:szCs w:val="32"/>
        </w:rPr>
        <w:t xml:space="preserve"> </w:t>
      </w:r>
      <w:proofErr w:type="spellStart"/>
      <w:r>
        <w:rPr>
          <w:sz w:val="32"/>
          <w:szCs w:val="32"/>
        </w:rPr>
        <w:t>thể</w:t>
      </w:r>
      <w:proofErr w:type="spellEnd"/>
      <w:r>
        <w:rPr>
          <w:sz w:val="32"/>
          <w:szCs w:val="32"/>
        </w:rPr>
        <w:t xml:space="preserve"> </w:t>
      </w:r>
      <w:proofErr w:type="spellStart"/>
      <w:r>
        <w:rPr>
          <w:sz w:val="32"/>
          <w:szCs w:val="32"/>
        </w:rPr>
        <w:t>sử</w:t>
      </w:r>
      <w:proofErr w:type="spellEnd"/>
      <w:r>
        <w:rPr>
          <w:sz w:val="32"/>
          <w:szCs w:val="32"/>
        </w:rPr>
        <w:t xml:space="preserve"> </w:t>
      </w:r>
      <w:proofErr w:type="spellStart"/>
      <w:r>
        <w:rPr>
          <w:sz w:val="32"/>
          <w:szCs w:val="32"/>
        </w:rPr>
        <w:t>dụng</w:t>
      </w:r>
      <w:proofErr w:type="spellEnd"/>
      <w:r>
        <w:rPr>
          <w:sz w:val="32"/>
          <w:szCs w:val="32"/>
        </w:rPr>
        <w:t xml:space="preserve"> </w:t>
      </w:r>
      <w:proofErr w:type="spellStart"/>
      <w:r>
        <w:rPr>
          <w:sz w:val="32"/>
          <w:szCs w:val="32"/>
        </w:rPr>
        <w:t>các</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 xml:space="preserve"> </w:t>
      </w:r>
      <w:proofErr w:type="spellStart"/>
      <w:r>
        <w:rPr>
          <w:sz w:val="32"/>
          <w:szCs w:val="32"/>
        </w:rPr>
        <w:t>lồng</w:t>
      </w:r>
      <w:proofErr w:type="spellEnd"/>
      <w:r>
        <w:rPr>
          <w:sz w:val="32"/>
          <w:szCs w:val="32"/>
        </w:rPr>
        <w:t xml:space="preserve"> </w:t>
      </w:r>
      <w:proofErr w:type="spellStart"/>
      <w:r>
        <w:rPr>
          <w:sz w:val="32"/>
          <w:szCs w:val="32"/>
        </w:rPr>
        <w:t>nhau</w:t>
      </w:r>
      <w:proofErr w:type="spellEnd"/>
      <w:r>
        <w:rPr>
          <w:sz w:val="32"/>
          <w:szCs w:val="32"/>
        </w:rPr>
        <w:t>.</w:t>
      </w:r>
    </w:p>
    <w:p w:rsidR="00181D13" w:rsidRDefault="00181D13" w:rsidP="00181D13">
      <w:pPr>
        <w:pStyle w:val="ListParagraph"/>
        <w:numPr>
          <w:ilvl w:val="0"/>
          <w:numId w:val="26"/>
        </w:numPr>
        <w:rPr>
          <w:sz w:val="32"/>
          <w:szCs w:val="32"/>
        </w:rPr>
      </w:pPr>
      <w:proofErr w:type="spellStart"/>
      <w:r>
        <w:rPr>
          <w:sz w:val="32"/>
          <w:szCs w:val="32"/>
        </w:rPr>
        <w:t>Nếu</w:t>
      </w:r>
      <w:proofErr w:type="spellEnd"/>
      <w:r>
        <w:rPr>
          <w:sz w:val="32"/>
          <w:szCs w:val="32"/>
        </w:rPr>
        <w:t xml:space="preserve"> </w:t>
      </w:r>
      <w:proofErr w:type="spellStart"/>
      <w:r>
        <w:rPr>
          <w:sz w:val="32"/>
          <w:szCs w:val="32"/>
        </w:rPr>
        <w:t>điều</w:t>
      </w:r>
      <w:proofErr w:type="spellEnd"/>
      <w:r>
        <w:rPr>
          <w:sz w:val="32"/>
          <w:szCs w:val="32"/>
        </w:rPr>
        <w:t xml:space="preserve"> </w:t>
      </w:r>
      <w:proofErr w:type="spellStart"/>
      <w:r>
        <w:rPr>
          <w:sz w:val="32"/>
          <w:szCs w:val="32"/>
        </w:rPr>
        <w:t>kiện</w:t>
      </w:r>
      <w:proofErr w:type="spellEnd"/>
      <w:r>
        <w:rPr>
          <w:sz w:val="32"/>
          <w:szCs w:val="32"/>
        </w:rPr>
        <w:t xml:space="preserve"> </w:t>
      </w:r>
      <w:proofErr w:type="spellStart"/>
      <w:r>
        <w:rPr>
          <w:sz w:val="32"/>
          <w:szCs w:val="32"/>
        </w:rPr>
        <w:t>luôn</w:t>
      </w:r>
      <w:proofErr w:type="spellEnd"/>
      <w:r>
        <w:rPr>
          <w:sz w:val="32"/>
          <w:szCs w:val="32"/>
        </w:rPr>
        <w:t xml:space="preserve"> </w:t>
      </w:r>
      <w:proofErr w:type="spellStart"/>
      <w:r>
        <w:rPr>
          <w:sz w:val="32"/>
          <w:szCs w:val="32"/>
        </w:rPr>
        <w:t>đúng</w:t>
      </w:r>
      <w:proofErr w:type="spellEnd"/>
      <w:r>
        <w:rPr>
          <w:sz w:val="32"/>
          <w:szCs w:val="32"/>
        </w:rPr>
        <w:t xml:space="preserve"> (</w:t>
      </w:r>
      <w:proofErr w:type="spellStart"/>
      <w:r>
        <w:rPr>
          <w:sz w:val="32"/>
          <w:szCs w:val="32"/>
        </w:rPr>
        <w:t>biểu</w:t>
      </w:r>
      <w:proofErr w:type="spellEnd"/>
      <w:r>
        <w:rPr>
          <w:sz w:val="32"/>
          <w:szCs w:val="32"/>
        </w:rPr>
        <w:t xml:space="preserve"> </w:t>
      </w:r>
      <w:proofErr w:type="spellStart"/>
      <w:r>
        <w:rPr>
          <w:sz w:val="32"/>
          <w:szCs w:val="32"/>
        </w:rPr>
        <w:t>thức</w:t>
      </w:r>
      <w:proofErr w:type="spellEnd"/>
      <w:r>
        <w:rPr>
          <w:sz w:val="32"/>
          <w:szCs w:val="32"/>
        </w:rPr>
        <w:t xml:space="preserve"> </w:t>
      </w:r>
      <w:proofErr w:type="spellStart"/>
      <w:r>
        <w:rPr>
          <w:sz w:val="32"/>
          <w:szCs w:val="32"/>
        </w:rPr>
        <w:t>trong</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 xml:space="preserve"> </w:t>
      </w:r>
      <w:proofErr w:type="spellStart"/>
      <w:r>
        <w:rPr>
          <w:sz w:val="32"/>
          <w:szCs w:val="32"/>
        </w:rPr>
        <w:t>không</w:t>
      </w:r>
      <w:proofErr w:type="spellEnd"/>
      <w:r>
        <w:rPr>
          <w:sz w:val="32"/>
          <w:szCs w:val="32"/>
        </w:rPr>
        <w:t xml:space="preserve"> </w:t>
      </w:r>
      <w:proofErr w:type="spellStart"/>
      <w:r>
        <w:rPr>
          <w:sz w:val="32"/>
          <w:szCs w:val="32"/>
        </w:rPr>
        <w:t>thể</w:t>
      </w:r>
      <w:proofErr w:type="spellEnd"/>
      <w:r>
        <w:rPr>
          <w:sz w:val="32"/>
          <w:szCs w:val="32"/>
        </w:rPr>
        <w:t xml:space="preserve"> </w:t>
      </w:r>
      <w:proofErr w:type="spellStart"/>
      <w:r>
        <w:rPr>
          <w:sz w:val="32"/>
          <w:szCs w:val="32"/>
        </w:rPr>
        <w:t>chấm</w:t>
      </w:r>
      <w:proofErr w:type="spellEnd"/>
      <w:r>
        <w:rPr>
          <w:sz w:val="32"/>
          <w:szCs w:val="32"/>
        </w:rPr>
        <w:t xml:space="preserve"> </w:t>
      </w:r>
      <w:proofErr w:type="spellStart"/>
      <w:r>
        <w:rPr>
          <w:sz w:val="32"/>
          <w:szCs w:val="32"/>
        </w:rPr>
        <w:t>dứt</w:t>
      </w:r>
      <w:proofErr w:type="spellEnd"/>
      <w:r>
        <w:rPr>
          <w:sz w:val="32"/>
          <w:szCs w:val="32"/>
        </w:rPr>
        <w:t xml:space="preserve"> </w:t>
      </w:r>
      <w:proofErr w:type="spellStart"/>
      <w:r>
        <w:rPr>
          <w:sz w:val="32"/>
          <w:szCs w:val="32"/>
        </w:rPr>
        <w:t>điều</w:t>
      </w:r>
      <w:proofErr w:type="spellEnd"/>
      <w:r>
        <w:rPr>
          <w:sz w:val="32"/>
          <w:szCs w:val="32"/>
        </w:rPr>
        <w:t xml:space="preserve"> </w:t>
      </w:r>
      <w:proofErr w:type="spellStart"/>
      <w:r>
        <w:rPr>
          <w:sz w:val="32"/>
          <w:szCs w:val="32"/>
        </w:rPr>
        <w:t>kiện</w:t>
      </w:r>
      <w:proofErr w:type="spellEnd"/>
      <w:r>
        <w:rPr>
          <w:sz w:val="32"/>
          <w:szCs w:val="32"/>
        </w:rPr>
        <w:t xml:space="preserve">) </w:t>
      </w:r>
      <w:proofErr w:type="spellStart"/>
      <w:r>
        <w:rPr>
          <w:sz w:val="32"/>
          <w:szCs w:val="32"/>
        </w:rPr>
        <w:t>thì</w:t>
      </w:r>
      <w:proofErr w:type="spellEnd"/>
      <w:r>
        <w:rPr>
          <w:sz w:val="32"/>
          <w:szCs w:val="32"/>
        </w:rPr>
        <w:t xml:space="preserve"> </w:t>
      </w:r>
      <w:proofErr w:type="spellStart"/>
      <w:r>
        <w:rPr>
          <w:sz w:val="32"/>
          <w:szCs w:val="32"/>
        </w:rPr>
        <w:t>sẽ</w:t>
      </w:r>
      <w:proofErr w:type="spellEnd"/>
      <w:r>
        <w:rPr>
          <w:sz w:val="32"/>
          <w:szCs w:val="32"/>
        </w:rPr>
        <w:t xml:space="preserve"> </w:t>
      </w:r>
      <w:proofErr w:type="spellStart"/>
      <w:r>
        <w:rPr>
          <w:sz w:val="32"/>
          <w:szCs w:val="32"/>
        </w:rPr>
        <w:t>xảy</w:t>
      </w:r>
      <w:proofErr w:type="spellEnd"/>
      <w:r>
        <w:rPr>
          <w:sz w:val="32"/>
          <w:szCs w:val="32"/>
        </w:rPr>
        <w:t xml:space="preserve"> </w:t>
      </w:r>
      <w:proofErr w:type="spellStart"/>
      <w:r>
        <w:rPr>
          <w:sz w:val="32"/>
          <w:szCs w:val="32"/>
        </w:rPr>
        <w:t>ra</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 xml:space="preserve"> </w:t>
      </w:r>
      <w:proofErr w:type="spellStart"/>
      <w:r>
        <w:rPr>
          <w:sz w:val="32"/>
          <w:szCs w:val="32"/>
        </w:rPr>
        <w:t>vô</w:t>
      </w:r>
      <w:proofErr w:type="spellEnd"/>
      <w:r>
        <w:rPr>
          <w:sz w:val="32"/>
          <w:szCs w:val="32"/>
        </w:rPr>
        <w:t xml:space="preserve"> </w:t>
      </w:r>
      <w:proofErr w:type="spellStart"/>
      <w:r>
        <w:rPr>
          <w:sz w:val="32"/>
          <w:szCs w:val="32"/>
        </w:rPr>
        <w:t>hạn</w:t>
      </w:r>
      <w:proofErr w:type="spellEnd"/>
      <w:r>
        <w:rPr>
          <w:sz w:val="32"/>
          <w:szCs w:val="32"/>
        </w:rPr>
        <w:t>.</w:t>
      </w:r>
    </w:p>
    <w:p w:rsidR="00181D13" w:rsidRDefault="00181D13" w:rsidP="00181D13">
      <w:pPr>
        <w:pStyle w:val="ListParagraph"/>
        <w:numPr>
          <w:ilvl w:val="0"/>
          <w:numId w:val="26"/>
        </w:numPr>
        <w:rPr>
          <w:sz w:val="32"/>
          <w:szCs w:val="32"/>
        </w:rPr>
      </w:pPr>
      <w:proofErr w:type="spellStart"/>
      <w:r>
        <w:rPr>
          <w:sz w:val="32"/>
          <w:szCs w:val="32"/>
        </w:rPr>
        <w:t>Có</w:t>
      </w:r>
      <w:proofErr w:type="spellEnd"/>
      <w:r>
        <w:rPr>
          <w:sz w:val="32"/>
          <w:szCs w:val="32"/>
        </w:rPr>
        <w:t xml:space="preserve"> </w:t>
      </w:r>
      <w:proofErr w:type="spellStart"/>
      <w:r>
        <w:rPr>
          <w:sz w:val="32"/>
          <w:szCs w:val="32"/>
        </w:rPr>
        <w:t>thể</w:t>
      </w:r>
      <w:proofErr w:type="spellEnd"/>
      <w:r>
        <w:rPr>
          <w:sz w:val="32"/>
          <w:szCs w:val="32"/>
        </w:rPr>
        <w:t xml:space="preserve"> </w:t>
      </w:r>
      <w:proofErr w:type="spellStart"/>
      <w:r>
        <w:rPr>
          <w:sz w:val="32"/>
          <w:szCs w:val="32"/>
        </w:rPr>
        <w:t>sử</w:t>
      </w:r>
      <w:proofErr w:type="spellEnd"/>
      <w:r>
        <w:rPr>
          <w:sz w:val="32"/>
          <w:szCs w:val="32"/>
        </w:rPr>
        <w:t xml:space="preserve"> </w:t>
      </w:r>
      <w:proofErr w:type="spellStart"/>
      <w:r>
        <w:rPr>
          <w:sz w:val="32"/>
          <w:szCs w:val="32"/>
        </w:rPr>
        <w:t>dụng</w:t>
      </w:r>
      <w:proofErr w:type="spellEnd"/>
      <w:r>
        <w:rPr>
          <w:sz w:val="32"/>
          <w:szCs w:val="32"/>
        </w:rPr>
        <w:t xml:space="preserve"> break, </w:t>
      </w:r>
      <w:proofErr w:type="gramStart"/>
      <w:r>
        <w:rPr>
          <w:sz w:val="32"/>
          <w:szCs w:val="32"/>
        </w:rPr>
        <w:t>exit(</w:t>
      </w:r>
      <w:proofErr w:type="gramEnd"/>
      <w:r>
        <w:rPr>
          <w:sz w:val="32"/>
          <w:szCs w:val="32"/>
        </w:rPr>
        <w:t xml:space="preserve">0), return, </w:t>
      </w:r>
      <w:proofErr w:type="spellStart"/>
      <w:r>
        <w:rPr>
          <w:sz w:val="32"/>
          <w:szCs w:val="32"/>
        </w:rPr>
        <w:t>goto</w:t>
      </w:r>
      <w:proofErr w:type="spellEnd"/>
      <w:r>
        <w:rPr>
          <w:sz w:val="32"/>
          <w:szCs w:val="32"/>
        </w:rPr>
        <w:t xml:space="preserve"> </w:t>
      </w:r>
      <w:proofErr w:type="spellStart"/>
      <w:r>
        <w:rPr>
          <w:sz w:val="32"/>
          <w:szCs w:val="32"/>
        </w:rPr>
        <w:t>để</w:t>
      </w:r>
      <w:proofErr w:type="spellEnd"/>
      <w:r>
        <w:rPr>
          <w:sz w:val="32"/>
          <w:szCs w:val="32"/>
        </w:rPr>
        <w:t xml:space="preserve"> </w:t>
      </w:r>
      <w:proofErr w:type="spellStart"/>
      <w:r>
        <w:rPr>
          <w:sz w:val="32"/>
          <w:szCs w:val="32"/>
        </w:rPr>
        <w:t>chấm</w:t>
      </w:r>
      <w:proofErr w:type="spellEnd"/>
      <w:r>
        <w:rPr>
          <w:sz w:val="32"/>
          <w:szCs w:val="32"/>
        </w:rPr>
        <w:t xml:space="preserve"> </w:t>
      </w:r>
      <w:proofErr w:type="spellStart"/>
      <w:r>
        <w:rPr>
          <w:sz w:val="32"/>
          <w:szCs w:val="32"/>
        </w:rPr>
        <w:t>dứt</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w:t>
      </w:r>
    </w:p>
    <w:p w:rsidR="0037654D" w:rsidRDefault="00055454" w:rsidP="00055454">
      <w:pPr>
        <w:pStyle w:val="ListParagraph"/>
        <w:numPr>
          <w:ilvl w:val="0"/>
          <w:numId w:val="24"/>
        </w:numPr>
        <w:rPr>
          <w:sz w:val="32"/>
          <w:szCs w:val="32"/>
        </w:rPr>
      </w:pPr>
      <w:r>
        <w:rPr>
          <w:sz w:val="32"/>
          <w:szCs w:val="32"/>
        </w:rPr>
        <w:t>Do-While loop:</w:t>
      </w:r>
    </w:p>
    <w:p w:rsidR="00055454" w:rsidRDefault="00055454" w:rsidP="00055454">
      <w:pPr>
        <w:pStyle w:val="ListParagraph"/>
        <w:numPr>
          <w:ilvl w:val="0"/>
          <w:numId w:val="28"/>
        </w:numPr>
        <w:rPr>
          <w:sz w:val="32"/>
          <w:szCs w:val="32"/>
        </w:rPr>
      </w:pPr>
      <w:r>
        <w:rPr>
          <w:sz w:val="32"/>
          <w:szCs w:val="32"/>
        </w:rPr>
        <w:t>Function:</w:t>
      </w:r>
    </w:p>
    <w:p w:rsidR="00055454" w:rsidRDefault="00055454" w:rsidP="00055454">
      <w:pPr>
        <w:pStyle w:val="ListParagraph"/>
        <w:ind w:left="1800"/>
        <w:rPr>
          <w:sz w:val="32"/>
          <w:szCs w:val="32"/>
        </w:rPr>
      </w:pPr>
      <w:r>
        <w:rPr>
          <w:sz w:val="32"/>
          <w:szCs w:val="32"/>
        </w:rPr>
        <w:t xml:space="preserve">Y </w:t>
      </w:r>
      <w:proofErr w:type="spellStart"/>
      <w:r>
        <w:rPr>
          <w:sz w:val="32"/>
          <w:szCs w:val="32"/>
        </w:rPr>
        <w:t>hệt</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 xml:space="preserve"> while </w:t>
      </w:r>
      <w:proofErr w:type="spellStart"/>
      <w:r>
        <w:rPr>
          <w:sz w:val="32"/>
          <w:szCs w:val="32"/>
        </w:rPr>
        <w:t>nhưng</w:t>
      </w:r>
      <w:proofErr w:type="spellEnd"/>
      <w:r>
        <w:rPr>
          <w:sz w:val="32"/>
          <w:szCs w:val="32"/>
        </w:rPr>
        <w:t xml:space="preserve"> ở </w:t>
      </w:r>
      <w:proofErr w:type="spellStart"/>
      <w:r>
        <w:rPr>
          <w:sz w:val="32"/>
          <w:szCs w:val="32"/>
        </w:rPr>
        <w:t>đây</w:t>
      </w:r>
      <w:proofErr w:type="spellEnd"/>
      <w:r>
        <w:rPr>
          <w:sz w:val="32"/>
          <w:szCs w:val="32"/>
        </w:rPr>
        <w:t xml:space="preserve"> Do-while </w:t>
      </w:r>
      <w:proofErr w:type="spellStart"/>
      <w:r>
        <w:rPr>
          <w:sz w:val="32"/>
          <w:szCs w:val="32"/>
        </w:rPr>
        <w:t>là</w:t>
      </w:r>
      <w:proofErr w:type="spellEnd"/>
      <w:r>
        <w:rPr>
          <w:sz w:val="32"/>
          <w:szCs w:val="32"/>
        </w:rPr>
        <w:t xml:space="preserve"> </w:t>
      </w:r>
      <w:proofErr w:type="spellStart"/>
      <w:r>
        <w:rPr>
          <w:sz w:val="32"/>
          <w:szCs w:val="32"/>
        </w:rPr>
        <w:t>thực</w:t>
      </w:r>
      <w:proofErr w:type="spellEnd"/>
      <w:r>
        <w:rPr>
          <w:sz w:val="32"/>
          <w:szCs w:val="32"/>
        </w:rPr>
        <w:t xml:space="preserve"> </w:t>
      </w:r>
      <w:proofErr w:type="spellStart"/>
      <w:r>
        <w:rPr>
          <w:sz w:val="32"/>
          <w:szCs w:val="32"/>
        </w:rPr>
        <w:t>thi</w:t>
      </w:r>
      <w:proofErr w:type="spellEnd"/>
      <w:r>
        <w:rPr>
          <w:sz w:val="32"/>
          <w:szCs w:val="32"/>
        </w:rPr>
        <w:t xml:space="preserve"> </w:t>
      </w:r>
      <w:proofErr w:type="spellStart"/>
      <w:r>
        <w:rPr>
          <w:sz w:val="32"/>
          <w:szCs w:val="32"/>
        </w:rPr>
        <w:t>dòng</w:t>
      </w:r>
      <w:proofErr w:type="spellEnd"/>
      <w:r>
        <w:rPr>
          <w:sz w:val="32"/>
          <w:szCs w:val="32"/>
        </w:rPr>
        <w:t xml:space="preserve"> </w:t>
      </w:r>
      <w:proofErr w:type="spellStart"/>
      <w:r>
        <w:rPr>
          <w:sz w:val="32"/>
          <w:szCs w:val="32"/>
        </w:rPr>
        <w:t>lệnh</w:t>
      </w:r>
      <w:proofErr w:type="spellEnd"/>
      <w:r>
        <w:rPr>
          <w:sz w:val="32"/>
          <w:szCs w:val="32"/>
        </w:rPr>
        <w:t xml:space="preserve"> </w:t>
      </w:r>
      <w:proofErr w:type="spellStart"/>
      <w:r>
        <w:rPr>
          <w:sz w:val="32"/>
          <w:szCs w:val="32"/>
        </w:rPr>
        <w:t>trước</w:t>
      </w:r>
      <w:proofErr w:type="spellEnd"/>
      <w:r>
        <w:rPr>
          <w:sz w:val="32"/>
          <w:szCs w:val="32"/>
        </w:rPr>
        <w:t xml:space="preserve"> </w:t>
      </w:r>
      <w:proofErr w:type="spellStart"/>
      <w:r>
        <w:rPr>
          <w:sz w:val="32"/>
          <w:szCs w:val="32"/>
        </w:rPr>
        <w:t>khi</w:t>
      </w:r>
      <w:proofErr w:type="spellEnd"/>
      <w:r>
        <w:rPr>
          <w:sz w:val="32"/>
          <w:szCs w:val="32"/>
        </w:rPr>
        <w:t xml:space="preserve"> </w:t>
      </w:r>
      <w:proofErr w:type="spellStart"/>
      <w:r>
        <w:rPr>
          <w:sz w:val="32"/>
          <w:szCs w:val="32"/>
        </w:rPr>
        <w:t>tra</w:t>
      </w:r>
      <w:proofErr w:type="spellEnd"/>
      <w:r>
        <w:rPr>
          <w:sz w:val="32"/>
          <w:szCs w:val="32"/>
        </w:rPr>
        <w:t xml:space="preserve"> </w:t>
      </w:r>
      <w:proofErr w:type="spellStart"/>
      <w:r>
        <w:rPr>
          <w:sz w:val="32"/>
          <w:szCs w:val="32"/>
        </w:rPr>
        <w:t>cứu</w:t>
      </w:r>
      <w:proofErr w:type="spellEnd"/>
      <w:r>
        <w:rPr>
          <w:sz w:val="32"/>
          <w:szCs w:val="32"/>
        </w:rPr>
        <w:t xml:space="preserve"> </w:t>
      </w:r>
      <w:proofErr w:type="spellStart"/>
      <w:r>
        <w:rPr>
          <w:sz w:val="32"/>
          <w:szCs w:val="32"/>
        </w:rPr>
        <w:t>điều</w:t>
      </w:r>
      <w:proofErr w:type="spellEnd"/>
      <w:r>
        <w:rPr>
          <w:sz w:val="32"/>
          <w:szCs w:val="32"/>
        </w:rPr>
        <w:t xml:space="preserve"> </w:t>
      </w:r>
      <w:proofErr w:type="spellStart"/>
      <w:proofErr w:type="gramStart"/>
      <w:r>
        <w:rPr>
          <w:sz w:val="32"/>
          <w:szCs w:val="32"/>
        </w:rPr>
        <w:t>kiện</w:t>
      </w:r>
      <w:proofErr w:type="spellEnd"/>
      <w:r>
        <w:rPr>
          <w:sz w:val="32"/>
          <w:szCs w:val="32"/>
        </w:rPr>
        <w:t>.(</w:t>
      </w:r>
      <w:proofErr w:type="spellStart"/>
      <w:proofErr w:type="gramEnd"/>
      <w:r>
        <w:rPr>
          <w:sz w:val="32"/>
          <w:szCs w:val="32"/>
        </w:rPr>
        <w:t>làm</w:t>
      </w:r>
      <w:proofErr w:type="spellEnd"/>
      <w:r>
        <w:rPr>
          <w:sz w:val="32"/>
          <w:szCs w:val="32"/>
        </w:rPr>
        <w:t xml:space="preserve"> </w:t>
      </w:r>
      <w:proofErr w:type="spellStart"/>
      <w:r>
        <w:rPr>
          <w:sz w:val="32"/>
          <w:szCs w:val="32"/>
        </w:rPr>
        <w:t>trước</w:t>
      </w:r>
      <w:proofErr w:type="spellEnd"/>
      <w:r>
        <w:rPr>
          <w:sz w:val="32"/>
          <w:szCs w:val="32"/>
        </w:rPr>
        <w:t xml:space="preserve"> </w:t>
      </w:r>
      <w:proofErr w:type="spellStart"/>
      <w:r>
        <w:rPr>
          <w:sz w:val="32"/>
          <w:szCs w:val="32"/>
        </w:rPr>
        <w:t>tra</w:t>
      </w:r>
      <w:proofErr w:type="spellEnd"/>
      <w:r>
        <w:rPr>
          <w:sz w:val="32"/>
          <w:szCs w:val="32"/>
        </w:rPr>
        <w:t xml:space="preserve"> </w:t>
      </w:r>
      <w:proofErr w:type="spellStart"/>
      <w:r>
        <w:rPr>
          <w:sz w:val="32"/>
          <w:szCs w:val="32"/>
        </w:rPr>
        <w:t>sau</w:t>
      </w:r>
      <w:proofErr w:type="spellEnd"/>
      <w:r>
        <w:rPr>
          <w:sz w:val="32"/>
          <w:szCs w:val="32"/>
        </w:rPr>
        <w:t>.)</w:t>
      </w:r>
    </w:p>
    <w:p w:rsidR="00055454" w:rsidRDefault="00055454" w:rsidP="00055454">
      <w:pPr>
        <w:pStyle w:val="ListParagraph"/>
        <w:numPr>
          <w:ilvl w:val="0"/>
          <w:numId w:val="28"/>
        </w:numPr>
        <w:rPr>
          <w:sz w:val="32"/>
          <w:szCs w:val="32"/>
        </w:rPr>
      </w:pPr>
      <w:r>
        <w:rPr>
          <w:sz w:val="32"/>
          <w:szCs w:val="32"/>
        </w:rPr>
        <w:t>Syntax:</w:t>
      </w:r>
    </w:p>
    <w:p w:rsidR="00055454" w:rsidRDefault="00055454" w:rsidP="00055454">
      <w:pPr>
        <w:pStyle w:val="ListParagraph"/>
        <w:ind w:left="1440"/>
        <w:rPr>
          <w:sz w:val="32"/>
          <w:szCs w:val="32"/>
        </w:rPr>
      </w:pPr>
      <w:r>
        <w:rPr>
          <w:sz w:val="32"/>
          <w:szCs w:val="32"/>
        </w:rPr>
        <w:t>Do</w:t>
      </w:r>
    </w:p>
    <w:p w:rsidR="00055454" w:rsidRDefault="00055454" w:rsidP="00055454">
      <w:pPr>
        <w:pStyle w:val="ListParagraph"/>
        <w:ind w:left="1440"/>
        <w:rPr>
          <w:sz w:val="32"/>
          <w:szCs w:val="32"/>
        </w:rPr>
      </w:pPr>
      <w:r>
        <w:rPr>
          <w:sz w:val="32"/>
          <w:szCs w:val="32"/>
        </w:rPr>
        <w:t xml:space="preserve"> {</w:t>
      </w:r>
    </w:p>
    <w:p w:rsidR="00055454" w:rsidRDefault="00055454" w:rsidP="00055454">
      <w:pPr>
        <w:pStyle w:val="ListParagraph"/>
        <w:ind w:left="1440"/>
        <w:rPr>
          <w:sz w:val="32"/>
          <w:szCs w:val="32"/>
        </w:rPr>
      </w:pPr>
      <w:r>
        <w:rPr>
          <w:sz w:val="32"/>
          <w:szCs w:val="32"/>
        </w:rPr>
        <w:t xml:space="preserve">    &lt;statement&gt;;</w:t>
      </w:r>
    </w:p>
    <w:p w:rsidR="00055454" w:rsidRDefault="00055454" w:rsidP="00055454">
      <w:pPr>
        <w:pStyle w:val="ListParagraph"/>
        <w:ind w:left="1440"/>
        <w:rPr>
          <w:sz w:val="32"/>
          <w:szCs w:val="32"/>
        </w:rPr>
      </w:pPr>
      <w:r>
        <w:rPr>
          <w:sz w:val="32"/>
          <w:szCs w:val="32"/>
        </w:rPr>
        <w:t xml:space="preserve"> }</w:t>
      </w:r>
    </w:p>
    <w:p w:rsidR="00055454" w:rsidRDefault="00055454" w:rsidP="00055454">
      <w:pPr>
        <w:pStyle w:val="ListParagraph"/>
        <w:ind w:left="1440"/>
        <w:rPr>
          <w:sz w:val="32"/>
          <w:szCs w:val="32"/>
        </w:rPr>
      </w:pPr>
      <w:r>
        <w:rPr>
          <w:sz w:val="32"/>
          <w:szCs w:val="32"/>
        </w:rPr>
        <w:t xml:space="preserve"> While &lt;stop conditional expression&gt;;</w:t>
      </w:r>
    </w:p>
    <w:p w:rsidR="00055454" w:rsidRDefault="00055454" w:rsidP="00055454">
      <w:pPr>
        <w:pStyle w:val="ListParagraph"/>
        <w:numPr>
          <w:ilvl w:val="0"/>
          <w:numId w:val="28"/>
        </w:numPr>
        <w:rPr>
          <w:sz w:val="32"/>
          <w:szCs w:val="32"/>
        </w:rPr>
      </w:pPr>
      <w:r>
        <w:rPr>
          <w:sz w:val="32"/>
          <w:szCs w:val="32"/>
        </w:rPr>
        <w:t xml:space="preserve">Notes: </w:t>
      </w:r>
    </w:p>
    <w:p w:rsidR="00055454" w:rsidRDefault="00055454" w:rsidP="00055454">
      <w:pPr>
        <w:pStyle w:val="ListParagraph"/>
        <w:numPr>
          <w:ilvl w:val="0"/>
          <w:numId w:val="26"/>
        </w:numPr>
        <w:rPr>
          <w:sz w:val="32"/>
          <w:szCs w:val="32"/>
        </w:rPr>
      </w:pPr>
      <w:proofErr w:type="spellStart"/>
      <w:r>
        <w:rPr>
          <w:sz w:val="32"/>
          <w:szCs w:val="32"/>
        </w:rPr>
        <w:t>Vì</w:t>
      </w:r>
      <w:proofErr w:type="spellEnd"/>
      <w:r>
        <w:rPr>
          <w:sz w:val="32"/>
          <w:szCs w:val="32"/>
        </w:rPr>
        <w:t xml:space="preserve"> do-while </w:t>
      </w:r>
      <w:proofErr w:type="spellStart"/>
      <w:r>
        <w:rPr>
          <w:sz w:val="32"/>
          <w:szCs w:val="32"/>
        </w:rPr>
        <w:t>là</w:t>
      </w:r>
      <w:proofErr w:type="spellEnd"/>
      <w:r>
        <w:rPr>
          <w:sz w:val="32"/>
          <w:szCs w:val="32"/>
        </w:rPr>
        <w:t xml:space="preserve"> </w:t>
      </w:r>
      <w:proofErr w:type="spellStart"/>
      <w:r>
        <w:rPr>
          <w:sz w:val="32"/>
          <w:szCs w:val="32"/>
        </w:rPr>
        <w:t>thực</w:t>
      </w:r>
      <w:proofErr w:type="spellEnd"/>
      <w:r>
        <w:rPr>
          <w:sz w:val="32"/>
          <w:szCs w:val="32"/>
        </w:rPr>
        <w:t xml:space="preserve"> </w:t>
      </w:r>
      <w:proofErr w:type="spellStart"/>
      <w:r>
        <w:rPr>
          <w:sz w:val="32"/>
          <w:szCs w:val="32"/>
        </w:rPr>
        <w:t>hiện</w:t>
      </w:r>
      <w:proofErr w:type="spellEnd"/>
      <w:r>
        <w:rPr>
          <w:sz w:val="32"/>
          <w:szCs w:val="32"/>
        </w:rPr>
        <w:t xml:space="preserve"> </w:t>
      </w:r>
      <w:proofErr w:type="spellStart"/>
      <w:r>
        <w:rPr>
          <w:sz w:val="32"/>
          <w:szCs w:val="32"/>
        </w:rPr>
        <w:t>trước</w:t>
      </w:r>
      <w:proofErr w:type="spellEnd"/>
      <w:r>
        <w:rPr>
          <w:sz w:val="32"/>
          <w:szCs w:val="32"/>
        </w:rPr>
        <w:t xml:space="preserve"> </w:t>
      </w:r>
      <w:proofErr w:type="spellStart"/>
      <w:r>
        <w:rPr>
          <w:sz w:val="32"/>
          <w:szCs w:val="32"/>
        </w:rPr>
        <w:t>kiểm</w:t>
      </w:r>
      <w:proofErr w:type="spellEnd"/>
      <w:r>
        <w:rPr>
          <w:sz w:val="32"/>
          <w:szCs w:val="32"/>
        </w:rPr>
        <w:t xml:space="preserve"> </w:t>
      </w:r>
      <w:proofErr w:type="spellStart"/>
      <w:r>
        <w:rPr>
          <w:sz w:val="32"/>
          <w:szCs w:val="32"/>
        </w:rPr>
        <w:t>tra</w:t>
      </w:r>
      <w:proofErr w:type="spellEnd"/>
      <w:r>
        <w:rPr>
          <w:sz w:val="32"/>
          <w:szCs w:val="32"/>
        </w:rPr>
        <w:t xml:space="preserve"> </w:t>
      </w:r>
      <w:proofErr w:type="spellStart"/>
      <w:r>
        <w:rPr>
          <w:sz w:val="32"/>
          <w:szCs w:val="32"/>
        </w:rPr>
        <w:t>sau</w:t>
      </w:r>
      <w:proofErr w:type="spellEnd"/>
      <w:r>
        <w:rPr>
          <w:sz w:val="32"/>
          <w:szCs w:val="32"/>
        </w:rPr>
        <w:t xml:space="preserve"> </w:t>
      </w:r>
      <w:proofErr w:type="spellStart"/>
      <w:r>
        <w:rPr>
          <w:sz w:val="32"/>
          <w:szCs w:val="32"/>
        </w:rPr>
        <w:t>nên</w:t>
      </w:r>
      <w:proofErr w:type="spellEnd"/>
      <w:r>
        <w:rPr>
          <w:sz w:val="32"/>
          <w:szCs w:val="32"/>
        </w:rPr>
        <w:t xml:space="preserve"> </w:t>
      </w:r>
      <w:proofErr w:type="spellStart"/>
      <w:r>
        <w:rPr>
          <w:sz w:val="32"/>
          <w:szCs w:val="32"/>
        </w:rPr>
        <w:t>cẩn</w:t>
      </w:r>
      <w:proofErr w:type="spellEnd"/>
      <w:r>
        <w:rPr>
          <w:sz w:val="32"/>
          <w:szCs w:val="32"/>
        </w:rPr>
        <w:t xml:space="preserve"> </w:t>
      </w:r>
      <w:proofErr w:type="spellStart"/>
      <w:r>
        <w:rPr>
          <w:sz w:val="32"/>
          <w:szCs w:val="32"/>
        </w:rPr>
        <w:t>thận</w:t>
      </w:r>
      <w:proofErr w:type="spellEnd"/>
      <w:r>
        <w:rPr>
          <w:sz w:val="32"/>
          <w:szCs w:val="32"/>
        </w:rPr>
        <w:t xml:space="preserve"> </w:t>
      </w:r>
      <w:proofErr w:type="spellStart"/>
      <w:r>
        <w:rPr>
          <w:sz w:val="32"/>
          <w:szCs w:val="32"/>
        </w:rPr>
        <w:t>điều</w:t>
      </w:r>
      <w:proofErr w:type="spellEnd"/>
      <w:r>
        <w:rPr>
          <w:sz w:val="32"/>
          <w:szCs w:val="32"/>
        </w:rPr>
        <w:t xml:space="preserve"> </w:t>
      </w:r>
      <w:proofErr w:type="spellStart"/>
      <w:r>
        <w:rPr>
          <w:sz w:val="32"/>
          <w:szCs w:val="32"/>
        </w:rPr>
        <w:t>kiện</w:t>
      </w:r>
      <w:proofErr w:type="spellEnd"/>
      <w:r>
        <w:rPr>
          <w:sz w:val="32"/>
          <w:szCs w:val="32"/>
        </w:rPr>
        <w:t xml:space="preserve"> </w:t>
      </w:r>
      <w:proofErr w:type="spellStart"/>
      <w:r>
        <w:rPr>
          <w:sz w:val="32"/>
          <w:szCs w:val="32"/>
        </w:rPr>
        <w:t>bị</w:t>
      </w:r>
      <w:proofErr w:type="spellEnd"/>
      <w:r>
        <w:rPr>
          <w:sz w:val="32"/>
          <w:szCs w:val="32"/>
        </w:rPr>
        <w:t xml:space="preserve"> </w:t>
      </w:r>
      <w:proofErr w:type="spellStart"/>
      <w:r>
        <w:rPr>
          <w:sz w:val="32"/>
          <w:szCs w:val="32"/>
        </w:rPr>
        <w:t>dư</w:t>
      </w:r>
      <w:proofErr w:type="spellEnd"/>
      <w:r>
        <w:rPr>
          <w:sz w:val="32"/>
          <w:szCs w:val="32"/>
        </w:rPr>
        <w:t xml:space="preserve"> 1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w:t>
      </w:r>
    </w:p>
    <w:p w:rsidR="005C6C8C" w:rsidRDefault="005C6C8C" w:rsidP="00055454">
      <w:pPr>
        <w:pStyle w:val="ListParagraph"/>
        <w:numPr>
          <w:ilvl w:val="0"/>
          <w:numId w:val="26"/>
        </w:numPr>
        <w:rPr>
          <w:sz w:val="32"/>
          <w:szCs w:val="32"/>
        </w:rPr>
      </w:pPr>
      <w:proofErr w:type="spellStart"/>
      <w:r>
        <w:rPr>
          <w:sz w:val="32"/>
          <w:szCs w:val="32"/>
        </w:rPr>
        <w:t>Nhiều</w:t>
      </w:r>
      <w:proofErr w:type="spellEnd"/>
      <w:r>
        <w:rPr>
          <w:sz w:val="32"/>
          <w:szCs w:val="32"/>
        </w:rPr>
        <w:t xml:space="preserve"> </w:t>
      </w:r>
      <w:proofErr w:type="spellStart"/>
      <w:r>
        <w:rPr>
          <w:sz w:val="32"/>
          <w:szCs w:val="32"/>
        </w:rPr>
        <w:t>lúc</w:t>
      </w:r>
      <w:proofErr w:type="spellEnd"/>
      <w:r>
        <w:rPr>
          <w:sz w:val="32"/>
          <w:szCs w:val="32"/>
        </w:rPr>
        <w:t xml:space="preserve"> </w:t>
      </w:r>
      <w:proofErr w:type="spellStart"/>
      <w:r>
        <w:rPr>
          <w:sz w:val="32"/>
          <w:szCs w:val="32"/>
        </w:rPr>
        <w:t>định</w:t>
      </w:r>
      <w:proofErr w:type="spellEnd"/>
      <w:r>
        <w:rPr>
          <w:sz w:val="32"/>
          <w:szCs w:val="32"/>
        </w:rPr>
        <w:t xml:space="preserve"> </w:t>
      </w:r>
      <w:proofErr w:type="spellStart"/>
      <w:r>
        <w:rPr>
          <w:sz w:val="32"/>
          <w:szCs w:val="32"/>
        </w:rPr>
        <w:t>nghĩa</w:t>
      </w:r>
      <w:proofErr w:type="spellEnd"/>
      <w:r>
        <w:rPr>
          <w:sz w:val="32"/>
          <w:szCs w:val="32"/>
        </w:rPr>
        <w:t xml:space="preserve"> </w:t>
      </w:r>
      <w:proofErr w:type="spellStart"/>
      <w:r>
        <w:rPr>
          <w:sz w:val="32"/>
          <w:szCs w:val="32"/>
        </w:rPr>
        <w:t>biến</w:t>
      </w:r>
      <w:proofErr w:type="spellEnd"/>
      <w:r>
        <w:rPr>
          <w:sz w:val="32"/>
          <w:szCs w:val="32"/>
        </w:rPr>
        <w:t xml:space="preserve"> </w:t>
      </w:r>
      <w:proofErr w:type="spellStart"/>
      <w:r>
        <w:rPr>
          <w:sz w:val="32"/>
          <w:szCs w:val="32"/>
        </w:rPr>
        <w:t>là</w:t>
      </w:r>
      <w:proofErr w:type="spellEnd"/>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mà</w:t>
      </w:r>
      <w:proofErr w:type="spellEnd"/>
      <w:r>
        <w:rPr>
          <w:sz w:val="32"/>
          <w:szCs w:val="32"/>
        </w:rPr>
        <w:t xml:space="preserve"> </w:t>
      </w:r>
      <w:proofErr w:type="spellStart"/>
      <w:r>
        <w:rPr>
          <w:sz w:val="32"/>
          <w:szCs w:val="32"/>
        </w:rPr>
        <w:t>khai</w:t>
      </w:r>
      <w:proofErr w:type="spellEnd"/>
      <w:r>
        <w:rPr>
          <w:sz w:val="32"/>
          <w:szCs w:val="32"/>
        </w:rPr>
        <w:t xml:space="preserve"> </w:t>
      </w:r>
      <w:proofErr w:type="spellStart"/>
      <w:r>
        <w:rPr>
          <w:sz w:val="32"/>
          <w:szCs w:val="32"/>
        </w:rPr>
        <w:t>báo</w:t>
      </w:r>
      <w:proofErr w:type="spellEnd"/>
      <w:r>
        <w:rPr>
          <w:sz w:val="32"/>
          <w:szCs w:val="32"/>
        </w:rPr>
        <w:t xml:space="preserve"> </w:t>
      </w:r>
      <w:proofErr w:type="spellStart"/>
      <w:r>
        <w:rPr>
          <w:sz w:val="32"/>
          <w:szCs w:val="32"/>
        </w:rPr>
        <w:t>là</w:t>
      </w:r>
      <w:proofErr w:type="spellEnd"/>
      <w:r>
        <w:rPr>
          <w:sz w:val="32"/>
          <w:szCs w:val="32"/>
        </w:rPr>
        <w:t xml:space="preserve"> string hay char </w:t>
      </w:r>
      <w:proofErr w:type="spellStart"/>
      <w:r>
        <w:rPr>
          <w:sz w:val="32"/>
          <w:szCs w:val="32"/>
        </w:rPr>
        <w:t>thì</w:t>
      </w:r>
      <w:proofErr w:type="spellEnd"/>
      <w:r>
        <w:rPr>
          <w:sz w:val="32"/>
          <w:szCs w:val="32"/>
        </w:rPr>
        <w:t xml:space="preserve"> </w:t>
      </w:r>
      <w:proofErr w:type="spellStart"/>
      <w:r>
        <w:rPr>
          <w:sz w:val="32"/>
          <w:szCs w:val="32"/>
        </w:rPr>
        <w:t>cẩn</w:t>
      </w:r>
      <w:proofErr w:type="spellEnd"/>
      <w:r>
        <w:rPr>
          <w:sz w:val="32"/>
          <w:szCs w:val="32"/>
        </w:rPr>
        <w:t xml:space="preserve"> </w:t>
      </w:r>
      <w:proofErr w:type="spellStart"/>
      <w:r>
        <w:rPr>
          <w:sz w:val="32"/>
          <w:szCs w:val="32"/>
        </w:rPr>
        <w:t>thận</w:t>
      </w:r>
      <w:proofErr w:type="spellEnd"/>
      <w:r>
        <w:rPr>
          <w:sz w:val="32"/>
          <w:szCs w:val="32"/>
        </w:rPr>
        <w:t xml:space="preserve"> </w:t>
      </w:r>
      <w:proofErr w:type="spellStart"/>
      <w:r>
        <w:rPr>
          <w:sz w:val="32"/>
          <w:szCs w:val="32"/>
        </w:rPr>
        <w:t>bị</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vô</w:t>
      </w:r>
      <w:proofErr w:type="spellEnd"/>
      <w:r>
        <w:rPr>
          <w:sz w:val="32"/>
          <w:szCs w:val="32"/>
        </w:rPr>
        <w:t xml:space="preserve"> </w:t>
      </w:r>
      <w:proofErr w:type="spellStart"/>
      <w:r>
        <w:rPr>
          <w:sz w:val="32"/>
          <w:szCs w:val="32"/>
        </w:rPr>
        <w:t>hạn</w:t>
      </w:r>
      <w:proofErr w:type="spellEnd"/>
      <w:r>
        <w:rPr>
          <w:sz w:val="32"/>
          <w:szCs w:val="32"/>
        </w:rPr>
        <w:t>.</w:t>
      </w:r>
    </w:p>
    <w:p w:rsidR="004866A9" w:rsidRDefault="004866A9" w:rsidP="004866A9">
      <w:pPr>
        <w:pStyle w:val="ListParagraph"/>
        <w:numPr>
          <w:ilvl w:val="0"/>
          <w:numId w:val="24"/>
        </w:numPr>
        <w:rPr>
          <w:sz w:val="32"/>
          <w:szCs w:val="32"/>
        </w:rPr>
      </w:pPr>
      <w:r>
        <w:rPr>
          <w:sz w:val="32"/>
          <w:szCs w:val="32"/>
        </w:rPr>
        <w:lastRenderedPageBreak/>
        <w:t xml:space="preserve">For: </w:t>
      </w:r>
    </w:p>
    <w:p w:rsidR="004866A9" w:rsidRDefault="004866A9" w:rsidP="004866A9">
      <w:pPr>
        <w:pStyle w:val="ListParagraph"/>
        <w:numPr>
          <w:ilvl w:val="0"/>
          <w:numId w:val="29"/>
        </w:numPr>
        <w:rPr>
          <w:sz w:val="32"/>
          <w:szCs w:val="32"/>
        </w:rPr>
      </w:pPr>
      <w:r>
        <w:rPr>
          <w:sz w:val="32"/>
          <w:szCs w:val="32"/>
        </w:rPr>
        <w:t xml:space="preserve">Function: </w:t>
      </w:r>
    </w:p>
    <w:p w:rsidR="004866A9" w:rsidRDefault="004866A9" w:rsidP="004866A9">
      <w:pPr>
        <w:pStyle w:val="ListParagraph"/>
        <w:numPr>
          <w:ilvl w:val="0"/>
          <w:numId w:val="26"/>
        </w:numPr>
        <w:rPr>
          <w:sz w:val="32"/>
          <w:szCs w:val="32"/>
        </w:rPr>
      </w:pPr>
      <w:proofErr w:type="spellStart"/>
      <w:r>
        <w:rPr>
          <w:sz w:val="32"/>
          <w:szCs w:val="32"/>
        </w:rPr>
        <w:t>Dùng</w:t>
      </w:r>
      <w:proofErr w:type="spellEnd"/>
      <w:r>
        <w:rPr>
          <w:sz w:val="32"/>
          <w:szCs w:val="32"/>
        </w:rPr>
        <w:t xml:space="preserve"> </w:t>
      </w:r>
      <w:proofErr w:type="spellStart"/>
      <w:r>
        <w:rPr>
          <w:sz w:val="32"/>
          <w:szCs w:val="32"/>
        </w:rPr>
        <w:t>giống</w:t>
      </w:r>
      <w:proofErr w:type="spellEnd"/>
      <w:r>
        <w:rPr>
          <w:sz w:val="32"/>
          <w:szCs w:val="32"/>
        </w:rPr>
        <w:t xml:space="preserve"> </w:t>
      </w:r>
      <w:proofErr w:type="spellStart"/>
      <w:r>
        <w:rPr>
          <w:sz w:val="32"/>
          <w:szCs w:val="32"/>
        </w:rPr>
        <w:t>các</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 xml:space="preserve"> </w:t>
      </w:r>
      <w:proofErr w:type="spellStart"/>
      <w:r>
        <w:rPr>
          <w:sz w:val="32"/>
          <w:szCs w:val="32"/>
        </w:rPr>
        <w:t>trên</w:t>
      </w:r>
      <w:proofErr w:type="spellEnd"/>
      <w:r>
        <w:rPr>
          <w:sz w:val="32"/>
          <w:szCs w:val="32"/>
        </w:rPr>
        <w:t xml:space="preserve">, </w:t>
      </w:r>
      <w:proofErr w:type="spellStart"/>
      <w:r>
        <w:rPr>
          <w:sz w:val="32"/>
          <w:szCs w:val="32"/>
        </w:rPr>
        <w:t>có</w:t>
      </w:r>
      <w:proofErr w:type="spellEnd"/>
      <w:r>
        <w:rPr>
          <w:sz w:val="32"/>
          <w:szCs w:val="32"/>
        </w:rPr>
        <w:t xml:space="preserve"> </w:t>
      </w:r>
      <w:proofErr w:type="spellStart"/>
      <w:r>
        <w:rPr>
          <w:sz w:val="32"/>
          <w:szCs w:val="32"/>
        </w:rPr>
        <w:t>thể</w:t>
      </w:r>
      <w:proofErr w:type="spellEnd"/>
      <w:r>
        <w:rPr>
          <w:sz w:val="32"/>
          <w:szCs w:val="32"/>
        </w:rPr>
        <w:t xml:space="preserve"> </w:t>
      </w:r>
      <w:proofErr w:type="spellStart"/>
      <w:r>
        <w:rPr>
          <w:sz w:val="32"/>
          <w:szCs w:val="32"/>
        </w:rPr>
        <w:t>dùng</w:t>
      </w:r>
      <w:proofErr w:type="spellEnd"/>
      <w:r>
        <w:rPr>
          <w:sz w:val="32"/>
          <w:szCs w:val="32"/>
        </w:rPr>
        <w:t xml:space="preserve"> </w:t>
      </w:r>
      <w:proofErr w:type="spellStart"/>
      <w:r>
        <w:rPr>
          <w:sz w:val="32"/>
          <w:szCs w:val="32"/>
        </w:rPr>
        <w:t>khi</w:t>
      </w:r>
      <w:proofErr w:type="spellEnd"/>
      <w:r>
        <w:rPr>
          <w:sz w:val="32"/>
          <w:szCs w:val="32"/>
        </w:rPr>
        <w:t xml:space="preserve"> </w:t>
      </w:r>
      <w:proofErr w:type="spellStart"/>
      <w:r>
        <w:rPr>
          <w:sz w:val="32"/>
          <w:szCs w:val="32"/>
        </w:rPr>
        <w:t>biết</w:t>
      </w:r>
      <w:proofErr w:type="spellEnd"/>
      <w:r>
        <w:rPr>
          <w:sz w:val="32"/>
          <w:szCs w:val="32"/>
        </w:rPr>
        <w:t xml:space="preserve"> </w:t>
      </w:r>
      <w:proofErr w:type="spellStart"/>
      <w:r>
        <w:rPr>
          <w:sz w:val="32"/>
          <w:szCs w:val="32"/>
        </w:rPr>
        <w:t>số</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w:t>
      </w:r>
    </w:p>
    <w:p w:rsidR="004866A9" w:rsidRDefault="004866A9" w:rsidP="004866A9">
      <w:pPr>
        <w:pStyle w:val="ListParagraph"/>
        <w:numPr>
          <w:ilvl w:val="0"/>
          <w:numId w:val="26"/>
        </w:numPr>
        <w:rPr>
          <w:sz w:val="32"/>
          <w:szCs w:val="32"/>
        </w:rPr>
      </w:pPr>
      <w:proofErr w:type="spellStart"/>
      <w:r>
        <w:rPr>
          <w:sz w:val="32"/>
          <w:szCs w:val="32"/>
        </w:rPr>
        <w:t>Khá</w:t>
      </w:r>
      <w:proofErr w:type="spellEnd"/>
      <w:r>
        <w:rPr>
          <w:sz w:val="32"/>
          <w:szCs w:val="32"/>
        </w:rPr>
        <w:t xml:space="preserve"> </w:t>
      </w:r>
      <w:proofErr w:type="spellStart"/>
      <w:r>
        <w:rPr>
          <w:sz w:val="32"/>
          <w:szCs w:val="32"/>
        </w:rPr>
        <w:t>đa</w:t>
      </w:r>
      <w:proofErr w:type="spellEnd"/>
      <w:r>
        <w:rPr>
          <w:sz w:val="32"/>
          <w:szCs w:val="32"/>
        </w:rPr>
        <w:t xml:space="preserve"> </w:t>
      </w:r>
      <w:proofErr w:type="spellStart"/>
      <w:r>
        <w:rPr>
          <w:sz w:val="32"/>
          <w:szCs w:val="32"/>
        </w:rPr>
        <w:t>dạng</w:t>
      </w:r>
      <w:proofErr w:type="spellEnd"/>
      <w:r>
        <w:rPr>
          <w:sz w:val="32"/>
          <w:szCs w:val="32"/>
        </w:rPr>
        <w:t xml:space="preserve"> </w:t>
      </w:r>
      <w:proofErr w:type="spellStart"/>
      <w:r>
        <w:rPr>
          <w:sz w:val="32"/>
          <w:szCs w:val="32"/>
        </w:rPr>
        <w:t>cách</w:t>
      </w:r>
      <w:proofErr w:type="spellEnd"/>
      <w:r>
        <w:rPr>
          <w:sz w:val="32"/>
          <w:szCs w:val="32"/>
        </w:rPr>
        <w:t xml:space="preserve"> </w:t>
      </w:r>
      <w:proofErr w:type="spellStart"/>
      <w:r>
        <w:rPr>
          <w:sz w:val="32"/>
          <w:szCs w:val="32"/>
        </w:rPr>
        <w:t>dùng</w:t>
      </w:r>
      <w:proofErr w:type="spellEnd"/>
      <w:r>
        <w:rPr>
          <w:sz w:val="32"/>
          <w:szCs w:val="32"/>
        </w:rPr>
        <w:t>.</w:t>
      </w:r>
    </w:p>
    <w:p w:rsidR="004866A9" w:rsidRDefault="004866A9" w:rsidP="004866A9">
      <w:pPr>
        <w:pStyle w:val="ListParagraph"/>
        <w:numPr>
          <w:ilvl w:val="0"/>
          <w:numId w:val="29"/>
        </w:numPr>
        <w:rPr>
          <w:sz w:val="32"/>
          <w:szCs w:val="32"/>
        </w:rPr>
      </w:pPr>
      <w:r>
        <w:rPr>
          <w:sz w:val="32"/>
          <w:szCs w:val="32"/>
        </w:rPr>
        <w:t>Syntax:</w:t>
      </w:r>
    </w:p>
    <w:p w:rsidR="004866A9" w:rsidRDefault="004866A9" w:rsidP="004866A9">
      <w:pPr>
        <w:pStyle w:val="ListParagraph"/>
        <w:ind w:left="1800"/>
        <w:rPr>
          <w:sz w:val="32"/>
          <w:szCs w:val="32"/>
        </w:rPr>
      </w:pPr>
      <w:r>
        <w:rPr>
          <w:sz w:val="32"/>
          <w:szCs w:val="32"/>
        </w:rPr>
        <w:t xml:space="preserve"> For (definition; condition-expression; end-expression)</w:t>
      </w:r>
    </w:p>
    <w:p w:rsidR="004866A9" w:rsidRDefault="004866A9" w:rsidP="004866A9">
      <w:pPr>
        <w:pStyle w:val="ListParagraph"/>
        <w:ind w:left="1800"/>
        <w:rPr>
          <w:sz w:val="32"/>
          <w:szCs w:val="32"/>
        </w:rPr>
      </w:pPr>
      <w:r>
        <w:rPr>
          <w:sz w:val="32"/>
          <w:szCs w:val="32"/>
        </w:rPr>
        <w:t>{</w:t>
      </w:r>
    </w:p>
    <w:p w:rsidR="004866A9" w:rsidRDefault="004866A9" w:rsidP="004866A9">
      <w:pPr>
        <w:pStyle w:val="ListParagraph"/>
        <w:ind w:left="1800"/>
        <w:rPr>
          <w:sz w:val="32"/>
          <w:szCs w:val="32"/>
        </w:rPr>
      </w:pPr>
      <w:r>
        <w:rPr>
          <w:sz w:val="32"/>
          <w:szCs w:val="32"/>
        </w:rPr>
        <w:t xml:space="preserve">  &lt;statement&gt;;</w:t>
      </w:r>
    </w:p>
    <w:p w:rsidR="004866A9" w:rsidRDefault="004866A9" w:rsidP="004866A9">
      <w:pPr>
        <w:pStyle w:val="ListParagraph"/>
        <w:ind w:left="1800"/>
        <w:rPr>
          <w:sz w:val="32"/>
          <w:szCs w:val="32"/>
        </w:rPr>
      </w:pPr>
      <w:r>
        <w:rPr>
          <w:sz w:val="32"/>
          <w:szCs w:val="32"/>
        </w:rPr>
        <w:t>}</w:t>
      </w:r>
    </w:p>
    <w:p w:rsidR="004866A9" w:rsidRDefault="004866A9" w:rsidP="004866A9">
      <w:pPr>
        <w:pStyle w:val="ListParagraph"/>
        <w:numPr>
          <w:ilvl w:val="0"/>
          <w:numId w:val="26"/>
        </w:numPr>
        <w:rPr>
          <w:sz w:val="32"/>
          <w:szCs w:val="32"/>
        </w:rPr>
      </w:pPr>
      <w:r>
        <w:rPr>
          <w:sz w:val="32"/>
          <w:szCs w:val="32"/>
        </w:rPr>
        <w:t xml:space="preserve">Definition = </w:t>
      </w:r>
      <w:proofErr w:type="spellStart"/>
      <w:r>
        <w:rPr>
          <w:sz w:val="32"/>
          <w:szCs w:val="32"/>
        </w:rPr>
        <w:t>định</w:t>
      </w:r>
      <w:proofErr w:type="spellEnd"/>
      <w:r>
        <w:rPr>
          <w:sz w:val="32"/>
          <w:szCs w:val="32"/>
        </w:rPr>
        <w:t xml:space="preserve"> </w:t>
      </w:r>
      <w:proofErr w:type="spellStart"/>
      <w:r>
        <w:rPr>
          <w:sz w:val="32"/>
          <w:szCs w:val="32"/>
        </w:rPr>
        <w:t>nghĩa</w:t>
      </w:r>
      <w:proofErr w:type="spellEnd"/>
      <w:r>
        <w:rPr>
          <w:sz w:val="32"/>
          <w:szCs w:val="32"/>
        </w:rPr>
        <w:t xml:space="preserve"> </w:t>
      </w:r>
      <w:proofErr w:type="spellStart"/>
      <w:r>
        <w:rPr>
          <w:sz w:val="32"/>
          <w:szCs w:val="32"/>
        </w:rPr>
        <w:t>kiểu</w:t>
      </w:r>
      <w:proofErr w:type="spellEnd"/>
      <w:r>
        <w:rPr>
          <w:sz w:val="32"/>
          <w:szCs w:val="32"/>
        </w:rPr>
        <w:t xml:space="preserve"> </w:t>
      </w:r>
      <w:proofErr w:type="spellStart"/>
      <w:r>
        <w:rPr>
          <w:sz w:val="32"/>
          <w:szCs w:val="32"/>
        </w:rPr>
        <w:t>dữ</w:t>
      </w:r>
      <w:proofErr w:type="spellEnd"/>
      <w:r>
        <w:rPr>
          <w:sz w:val="32"/>
          <w:szCs w:val="32"/>
        </w:rPr>
        <w:t xml:space="preserve"> </w:t>
      </w:r>
      <w:proofErr w:type="spellStart"/>
      <w:r>
        <w:rPr>
          <w:sz w:val="32"/>
          <w:szCs w:val="32"/>
        </w:rPr>
        <w:t>liệu</w:t>
      </w:r>
      <w:proofErr w:type="spellEnd"/>
      <w:r>
        <w:rPr>
          <w:sz w:val="32"/>
          <w:szCs w:val="32"/>
        </w:rPr>
        <w:t xml:space="preserve"> </w:t>
      </w:r>
      <w:proofErr w:type="spellStart"/>
      <w:r>
        <w:rPr>
          <w:sz w:val="32"/>
          <w:szCs w:val="32"/>
        </w:rPr>
        <w:t>của</w:t>
      </w:r>
      <w:proofErr w:type="spellEnd"/>
      <w:r>
        <w:rPr>
          <w:sz w:val="32"/>
          <w:szCs w:val="32"/>
        </w:rPr>
        <w:t xml:space="preserve"> condition.</w:t>
      </w:r>
    </w:p>
    <w:p w:rsidR="004866A9" w:rsidRDefault="004866A9" w:rsidP="004866A9">
      <w:pPr>
        <w:pStyle w:val="ListParagraph"/>
        <w:numPr>
          <w:ilvl w:val="0"/>
          <w:numId w:val="26"/>
        </w:numPr>
        <w:rPr>
          <w:sz w:val="32"/>
          <w:szCs w:val="32"/>
        </w:rPr>
      </w:pPr>
      <w:r>
        <w:rPr>
          <w:sz w:val="32"/>
          <w:szCs w:val="32"/>
        </w:rPr>
        <w:t xml:space="preserve">Condition-expression: </w:t>
      </w:r>
      <w:proofErr w:type="spellStart"/>
      <w:r>
        <w:rPr>
          <w:sz w:val="32"/>
          <w:szCs w:val="32"/>
        </w:rPr>
        <w:t>điều</w:t>
      </w:r>
      <w:proofErr w:type="spellEnd"/>
      <w:r>
        <w:rPr>
          <w:sz w:val="32"/>
          <w:szCs w:val="32"/>
        </w:rPr>
        <w:t xml:space="preserve"> </w:t>
      </w:r>
      <w:proofErr w:type="spellStart"/>
      <w:r>
        <w:rPr>
          <w:sz w:val="32"/>
          <w:szCs w:val="32"/>
        </w:rPr>
        <w:t>kiện</w:t>
      </w:r>
      <w:proofErr w:type="spellEnd"/>
      <w:r>
        <w:rPr>
          <w:sz w:val="32"/>
          <w:szCs w:val="32"/>
        </w:rPr>
        <w:t>.</w:t>
      </w:r>
    </w:p>
    <w:p w:rsidR="004866A9" w:rsidRDefault="004866A9" w:rsidP="004866A9">
      <w:pPr>
        <w:pStyle w:val="ListParagraph"/>
        <w:numPr>
          <w:ilvl w:val="0"/>
          <w:numId w:val="26"/>
        </w:numPr>
        <w:rPr>
          <w:sz w:val="32"/>
          <w:szCs w:val="32"/>
        </w:rPr>
      </w:pPr>
      <w:r>
        <w:rPr>
          <w:sz w:val="32"/>
          <w:szCs w:val="32"/>
        </w:rPr>
        <w:t>End-</w:t>
      </w:r>
      <w:proofErr w:type="gramStart"/>
      <w:r>
        <w:rPr>
          <w:sz w:val="32"/>
          <w:szCs w:val="32"/>
        </w:rPr>
        <w:t>expression :</w:t>
      </w:r>
      <w:proofErr w:type="gramEnd"/>
      <w:r>
        <w:rPr>
          <w:sz w:val="32"/>
          <w:szCs w:val="32"/>
        </w:rPr>
        <w:t xml:space="preserve"> </w:t>
      </w:r>
      <w:proofErr w:type="spellStart"/>
      <w:r>
        <w:rPr>
          <w:sz w:val="32"/>
          <w:szCs w:val="32"/>
        </w:rPr>
        <w:t>bước</w:t>
      </w:r>
      <w:proofErr w:type="spellEnd"/>
      <w:r>
        <w:rPr>
          <w:sz w:val="32"/>
          <w:szCs w:val="32"/>
        </w:rPr>
        <w:t xml:space="preserve"> </w:t>
      </w:r>
      <w:proofErr w:type="spellStart"/>
      <w:r>
        <w:rPr>
          <w:sz w:val="32"/>
          <w:szCs w:val="32"/>
        </w:rPr>
        <w:t>nhảy</w:t>
      </w:r>
      <w:proofErr w:type="spellEnd"/>
      <w:r>
        <w:rPr>
          <w:sz w:val="32"/>
          <w:szCs w:val="32"/>
        </w:rPr>
        <w:t>.</w:t>
      </w:r>
    </w:p>
    <w:p w:rsidR="004866A9" w:rsidRDefault="004866A9" w:rsidP="004866A9">
      <w:pPr>
        <w:pStyle w:val="ListParagraph"/>
        <w:numPr>
          <w:ilvl w:val="0"/>
          <w:numId w:val="26"/>
        </w:numPr>
        <w:rPr>
          <w:sz w:val="32"/>
          <w:szCs w:val="32"/>
        </w:rPr>
      </w:pPr>
      <w:proofErr w:type="spellStart"/>
      <w:r>
        <w:rPr>
          <w:sz w:val="32"/>
          <w:szCs w:val="32"/>
        </w:rPr>
        <w:t>Có</w:t>
      </w:r>
      <w:proofErr w:type="spellEnd"/>
      <w:r>
        <w:rPr>
          <w:sz w:val="32"/>
          <w:szCs w:val="32"/>
        </w:rPr>
        <w:t xml:space="preserve"> </w:t>
      </w:r>
      <w:proofErr w:type="spellStart"/>
      <w:r>
        <w:rPr>
          <w:sz w:val="32"/>
          <w:szCs w:val="32"/>
        </w:rPr>
        <w:t>thể</w:t>
      </w:r>
      <w:proofErr w:type="spellEnd"/>
      <w:r>
        <w:rPr>
          <w:sz w:val="32"/>
          <w:szCs w:val="32"/>
        </w:rPr>
        <w:t xml:space="preserve"> </w:t>
      </w:r>
      <w:proofErr w:type="spellStart"/>
      <w:r>
        <w:rPr>
          <w:sz w:val="32"/>
          <w:szCs w:val="32"/>
        </w:rPr>
        <w:t>bỏ</w:t>
      </w:r>
      <w:proofErr w:type="spellEnd"/>
      <w:r>
        <w:rPr>
          <w:sz w:val="32"/>
          <w:szCs w:val="32"/>
        </w:rPr>
        <w:t xml:space="preserve"> qua </w:t>
      </w:r>
      <w:proofErr w:type="spellStart"/>
      <w:r>
        <w:rPr>
          <w:sz w:val="32"/>
          <w:szCs w:val="32"/>
        </w:rPr>
        <w:t>phần</w:t>
      </w:r>
      <w:proofErr w:type="spellEnd"/>
      <w:r>
        <w:rPr>
          <w:sz w:val="32"/>
          <w:szCs w:val="32"/>
        </w:rPr>
        <w:t xml:space="preserve"> </w:t>
      </w:r>
      <w:proofErr w:type="spellStart"/>
      <w:r>
        <w:rPr>
          <w:sz w:val="32"/>
          <w:szCs w:val="32"/>
        </w:rPr>
        <w:t>định</w:t>
      </w:r>
      <w:proofErr w:type="spellEnd"/>
      <w:r>
        <w:rPr>
          <w:sz w:val="32"/>
          <w:szCs w:val="32"/>
        </w:rPr>
        <w:t xml:space="preserve"> </w:t>
      </w:r>
      <w:proofErr w:type="spellStart"/>
      <w:r>
        <w:rPr>
          <w:sz w:val="32"/>
          <w:szCs w:val="32"/>
        </w:rPr>
        <w:t>nghĩa</w:t>
      </w:r>
      <w:proofErr w:type="spellEnd"/>
      <w:r>
        <w:rPr>
          <w:sz w:val="32"/>
          <w:szCs w:val="32"/>
        </w:rPr>
        <w:t xml:space="preserve"> </w:t>
      </w:r>
      <w:proofErr w:type="spellStart"/>
      <w:r>
        <w:rPr>
          <w:sz w:val="32"/>
          <w:szCs w:val="32"/>
        </w:rPr>
        <w:t>biến</w:t>
      </w:r>
      <w:proofErr w:type="spellEnd"/>
      <w:r>
        <w:rPr>
          <w:sz w:val="32"/>
          <w:szCs w:val="32"/>
        </w:rPr>
        <w:t>.</w:t>
      </w:r>
    </w:p>
    <w:p w:rsidR="004866A9" w:rsidRDefault="004866A9" w:rsidP="004866A9">
      <w:pPr>
        <w:pStyle w:val="ListParagraph"/>
        <w:ind w:left="1800"/>
        <w:rPr>
          <w:sz w:val="32"/>
          <w:szCs w:val="32"/>
        </w:rPr>
      </w:pPr>
      <w:r>
        <w:rPr>
          <w:sz w:val="32"/>
          <w:szCs w:val="32"/>
        </w:rPr>
        <w:t>VD:</w:t>
      </w:r>
    </w:p>
    <w:p w:rsidR="004866A9" w:rsidRDefault="004866A9" w:rsidP="004866A9">
      <w:pPr>
        <w:pStyle w:val="ListParagraph"/>
        <w:ind w:left="1800"/>
        <w:rPr>
          <w:sz w:val="32"/>
          <w:szCs w:val="32"/>
        </w:rPr>
      </w:pPr>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i</w:t>
      </w:r>
      <w:proofErr w:type="spellEnd"/>
    </w:p>
    <w:p w:rsidR="004866A9" w:rsidRPr="004866A9" w:rsidRDefault="004866A9" w:rsidP="004866A9">
      <w:pPr>
        <w:pStyle w:val="ListParagraph"/>
        <w:ind w:left="1800"/>
        <w:rPr>
          <w:sz w:val="32"/>
          <w:szCs w:val="32"/>
        </w:rPr>
      </w:pPr>
      <w:r>
        <w:rPr>
          <w:sz w:val="32"/>
          <w:szCs w:val="32"/>
        </w:rPr>
        <w:t xml:space="preserve">   For </w:t>
      </w:r>
      <w:proofErr w:type="gramStart"/>
      <w:r>
        <w:rPr>
          <w:sz w:val="32"/>
          <w:szCs w:val="32"/>
        </w:rPr>
        <w:t>(;</w:t>
      </w:r>
      <w:proofErr w:type="spellStart"/>
      <w:r>
        <w:rPr>
          <w:sz w:val="32"/>
          <w:szCs w:val="32"/>
        </w:rPr>
        <w:t>i</w:t>
      </w:r>
      <w:proofErr w:type="spellEnd"/>
      <w:proofErr w:type="gramEnd"/>
      <w:r>
        <w:rPr>
          <w:sz w:val="32"/>
          <w:szCs w:val="32"/>
        </w:rPr>
        <w:t>&gt;10,i++)….</w:t>
      </w:r>
    </w:p>
    <w:p w:rsidR="004866A9" w:rsidRDefault="004866A9" w:rsidP="004866A9">
      <w:pPr>
        <w:pStyle w:val="ListParagraph"/>
        <w:numPr>
          <w:ilvl w:val="0"/>
          <w:numId w:val="26"/>
        </w:numPr>
        <w:rPr>
          <w:sz w:val="32"/>
          <w:szCs w:val="32"/>
        </w:rPr>
      </w:pPr>
      <w:proofErr w:type="spellStart"/>
      <w:r>
        <w:rPr>
          <w:sz w:val="32"/>
          <w:szCs w:val="32"/>
        </w:rPr>
        <w:t>Có</w:t>
      </w:r>
      <w:proofErr w:type="spellEnd"/>
      <w:r>
        <w:rPr>
          <w:sz w:val="32"/>
          <w:szCs w:val="32"/>
        </w:rPr>
        <w:t xml:space="preserve"> </w:t>
      </w:r>
      <w:proofErr w:type="spellStart"/>
      <w:r>
        <w:rPr>
          <w:sz w:val="32"/>
          <w:szCs w:val="32"/>
        </w:rPr>
        <w:t>thể</w:t>
      </w:r>
      <w:proofErr w:type="spellEnd"/>
      <w:r>
        <w:rPr>
          <w:sz w:val="32"/>
          <w:szCs w:val="32"/>
        </w:rPr>
        <w:t xml:space="preserve"> </w:t>
      </w:r>
      <w:proofErr w:type="spellStart"/>
      <w:r>
        <w:rPr>
          <w:sz w:val="32"/>
          <w:szCs w:val="32"/>
        </w:rPr>
        <w:t>bỏ</w:t>
      </w:r>
      <w:proofErr w:type="spellEnd"/>
      <w:r>
        <w:rPr>
          <w:sz w:val="32"/>
          <w:szCs w:val="32"/>
        </w:rPr>
        <w:t xml:space="preserve"> qua </w:t>
      </w:r>
      <w:proofErr w:type="spellStart"/>
      <w:r>
        <w:rPr>
          <w:sz w:val="32"/>
          <w:szCs w:val="32"/>
        </w:rPr>
        <w:t>điều</w:t>
      </w:r>
      <w:proofErr w:type="spellEnd"/>
      <w:r>
        <w:rPr>
          <w:sz w:val="32"/>
          <w:szCs w:val="32"/>
        </w:rPr>
        <w:t xml:space="preserve"> </w:t>
      </w:r>
      <w:proofErr w:type="spellStart"/>
      <w:r>
        <w:rPr>
          <w:sz w:val="32"/>
          <w:szCs w:val="32"/>
        </w:rPr>
        <w:t>kiện</w:t>
      </w:r>
      <w:proofErr w:type="spellEnd"/>
      <w:r>
        <w:rPr>
          <w:sz w:val="32"/>
          <w:szCs w:val="32"/>
        </w:rPr>
        <w:t xml:space="preserve">, </w:t>
      </w:r>
      <w:proofErr w:type="spellStart"/>
      <w:r>
        <w:rPr>
          <w:sz w:val="32"/>
          <w:szCs w:val="32"/>
        </w:rPr>
        <w:t>đặt</w:t>
      </w:r>
      <w:proofErr w:type="spellEnd"/>
      <w:r>
        <w:rPr>
          <w:sz w:val="32"/>
          <w:szCs w:val="32"/>
        </w:rPr>
        <w:t xml:space="preserve"> </w:t>
      </w:r>
      <w:proofErr w:type="spellStart"/>
      <w:r>
        <w:rPr>
          <w:sz w:val="32"/>
          <w:szCs w:val="32"/>
        </w:rPr>
        <w:t>điều</w:t>
      </w:r>
      <w:proofErr w:type="spellEnd"/>
      <w:r>
        <w:rPr>
          <w:sz w:val="32"/>
          <w:szCs w:val="32"/>
        </w:rPr>
        <w:t xml:space="preserve"> </w:t>
      </w:r>
      <w:proofErr w:type="spellStart"/>
      <w:r>
        <w:rPr>
          <w:sz w:val="32"/>
          <w:szCs w:val="32"/>
        </w:rPr>
        <w:t>kiện</w:t>
      </w:r>
      <w:proofErr w:type="spellEnd"/>
      <w:r>
        <w:rPr>
          <w:sz w:val="32"/>
          <w:szCs w:val="32"/>
        </w:rPr>
        <w:t xml:space="preserve"> ở </w:t>
      </w:r>
      <w:proofErr w:type="spellStart"/>
      <w:r>
        <w:rPr>
          <w:sz w:val="32"/>
          <w:szCs w:val="32"/>
        </w:rPr>
        <w:t>dưới</w:t>
      </w:r>
      <w:proofErr w:type="spellEnd"/>
      <w:r>
        <w:rPr>
          <w:sz w:val="32"/>
          <w:szCs w:val="32"/>
        </w:rPr>
        <w:t xml:space="preserve"> </w:t>
      </w:r>
      <w:proofErr w:type="spellStart"/>
      <w:r>
        <w:rPr>
          <w:sz w:val="32"/>
          <w:szCs w:val="32"/>
        </w:rPr>
        <w:t>ctr</w:t>
      </w:r>
      <w:proofErr w:type="spellEnd"/>
      <w:r>
        <w:rPr>
          <w:sz w:val="32"/>
          <w:szCs w:val="32"/>
        </w:rPr>
        <w:t xml:space="preserve"> </w:t>
      </w:r>
      <w:proofErr w:type="spellStart"/>
      <w:r>
        <w:rPr>
          <w:sz w:val="32"/>
          <w:szCs w:val="32"/>
        </w:rPr>
        <w:t>cũng</w:t>
      </w:r>
      <w:proofErr w:type="spellEnd"/>
      <w:r>
        <w:rPr>
          <w:sz w:val="32"/>
          <w:szCs w:val="32"/>
        </w:rPr>
        <w:t xml:space="preserve"> </w:t>
      </w:r>
      <w:proofErr w:type="spellStart"/>
      <w:r>
        <w:rPr>
          <w:sz w:val="32"/>
          <w:szCs w:val="32"/>
        </w:rPr>
        <w:t>được</w:t>
      </w:r>
      <w:proofErr w:type="spellEnd"/>
      <w:r>
        <w:rPr>
          <w:sz w:val="32"/>
          <w:szCs w:val="32"/>
        </w:rPr>
        <w:t>.</w:t>
      </w:r>
    </w:p>
    <w:p w:rsidR="004866A9" w:rsidRDefault="004866A9" w:rsidP="004866A9">
      <w:pPr>
        <w:pStyle w:val="ListParagraph"/>
        <w:ind w:left="1800"/>
        <w:rPr>
          <w:sz w:val="32"/>
          <w:szCs w:val="32"/>
        </w:rPr>
      </w:pPr>
      <w:r>
        <w:rPr>
          <w:sz w:val="32"/>
          <w:szCs w:val="32"/>
        </w:rPr>
        <w:t>For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=1; </w:t>
      </w:r>
      <w:proofErr w:type="spellStart"/>
      <w:r>
        <w:rPr>
          <w:sz w:val="32"/>
          <w:szCs w:val="32"/>
        </w:rPr>
        <w:t>i</w:t>
      </w:r>
      <w:proofErr w:type="spellEnd"/>
      <w:r>
        <w:rPr>
          <w:sz w:val="32"/>
          <w:szCs w:val="32"/>
        </w:rPr>
        <w:t>&lt;10</w:t>
      </w:r>
      <w:proofErr w:type="gramStart"/>
      <w:r>
        <w:rPr>
          <w:sz w:val="32"/>
          <w:szCs w:val="32"/>
        </w:rPr>
        <w:t>; )</w:t>
      </w:r>
      <w:proofErr w:type="gramEnd"/>
    </w:p>
    <w:p w:rsidR="004866A9" w:rsidRDefault="004866A9" w:rsidP="004866A9">
      <w:pPr>
        <w:pStyle w:val="ListParagraph"/>
        <w:ind w:left="1800"/>
        <w:rPr>
          <w:sz w:val="32"/>
          <w:szCs w:val="32"/>
        </w:rPr>
      </w:pPr>
      <w:r>
        <w:rPr>
          <w:sz w:val="32"/>
          <w:szCs w:val="32"/>
        </w:rPr>
        <w:t>{</w:t>
      </w:r>
    </w:p>
    <w:p w:rsidR="004866A9" w:rsidRDefault="004866A9" w:rsidP="004866A9">
      <w:pPr>
        <w:pStyle w:val="ListParagraph"/>
        <w:ind w:left="1800"/>
        <w:rPr>
          <w:sz w:val="32"/>
          <w:szCs w:val="32"/>
        </w:rPr>
      </w:pPr>
      <w:r>
        <w:rPr>
          <w:sz w:val="32"/>
          <w:szCs w:val="32"/>
        </w:rPr>
        <w:t xml:space="preserve">   I++;</w:t>
      </w:r>
    </w:p>
    <w:p w:rsidR="004866A9" w:rsidRPr="004866A9" w:rsidRDefault="004866A9" w:rsidP="004866A9">
      <w:pPr>
        <w:pStyle w:val="ListParagraph"/>
        <w:ind w:left="1800"/>
        <w:rPr>
          <w:sz w:val="32"/>
          <w:szCs w:val="32"/>
        </w:rPr>
      </w:pPr>
      <w:r>
        <w:rPr>
          <w:sz w:val="32"/>
          <w:szCs w:val="32"/>
        </w:rPr>
        <w:t>}</w:t>
      </w:r>
    </w:p>
    <w:p w:rsidR="004866A9" w:rsidRDefault="004866A9" w:rsidP="004866A9">
      <w:pPr>
        <w:pStyle w:val="ListParagraph"/>
        <w:numPr>
          <w:ilvl w:val="0"/>
          <w:numId w:val="26"/>
        </w:numPr>
        <w:rPr>
          <w:sz w:val="32"/>
          <w:szCs w:val="32"/>
        </w:rPr>
      </w:pPr>
      <w:proofErr w:type="spellStart"/>
      <w:r>
        <w:rPr>
          <w:sz w:val="32"/>
          <w:szCs w:val="32"/>
        </w:rPr>
        <w:t>Có</w:t>
      </w:r>
      <w:proofErr w:type="spellEnd"/>
      <w:r>
        <w:rPr>
          <w:sz w:val="32"/>
          <w:szCs w:val="32"/>
        </w:rPr>
        <w:t xml:space="preserve"> </w:t>
      </w:r>
      <w:proofErr w:type="spellStart"/>
      <w:r>
        <w:rPr>
          <w:sz w:val="32"/>
          <w:szCs w:val="32"/>
        </w:rPr>
        <w:t>thể</w:t>
      </w:r>
      <w:proofErr w:type="spellEnd"/>
      <w:r>
        <w:rPr>
          <w:sz w:val="32"/>
          <w:szCs w:val="32"/>
        </w:rPr>
        <w:t xml:space="preserve"> </w:t>
      </w:r>
      <w:proofErr w:type="spellStart"/>
      <w:r>
        <w:rPr>
          <w:sz w:val="32"/>
          <w:szCs w:val="32"/>
        </w:rPr>
        <w:t>bỏ</w:t>
      </w:r>
      <w:proofErr w:type="spellEnd"/>
      <w:r>
        <w:rPr>
          <w:sz w:val="32"/>
          <w:szCs w:val="32"/>
        </w:rPr>
        <w:t xml:space="preserve"> qua </w:t>
      </w:r>
      <w:proofErr w:type="spellStart"/>
      <w:r>
        <w:rPr>
          <w:sz w:val="32"/>
          <w:szCs w:val="32"/>
        </w:rPr>
        <w:t>hết</w:t>
      </w:r>
      <w:proofErr w:type="spellEnd"/>
      <w:r>
        <w:rPr>
          <w:sz w:val="32"/>
          <w:szCs w:val="32"/>
        </w:rPr>
        <w:t xml:space="preserve">, </w:t>
      </w:r>
      <w:proofErr w:type="spellStart"/>
      <w:r>
        <w:rPr>
          <w:sz w:val="32"/>
          <w:szCs w:val="32"/>
        </w:rPr>
        <w:t>lúc</w:t>
      </w:r>
      <w:proofErr w:type="spellEnd"/>
      <w:r>
        <w:rPr>
          <w:sz w:val="32"/>
          <w:szCs w:val="32"/>
        </w:rPr>
        <w:t xml:space="preserve"> </w:t>
      </w:r>
      <w:proofErr w:type="spellStart"/>
      <w:r>
        <w:rPr>
          <w:sz w:val="32"/>
          <w:szCs w:val="32"/>
        </w:rPr>
        <w:t>đó</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 xml:space="preserve"> </w:t>
      </w:r>
      <w:proofErr w:type="spellStart"/>
      <w:r>
        <w:rPr>
          <w:sz w:val="32"/>
          <w:szCs w:val="32"/>
        </w:rPr>
        <w:t>sẽ</w:t>
      </w:r>
      <w:proofErr w:type="spellEnd"/>
      <w:r>
        <w:rPr>
          <w:sz w:val="32"/>
          <w:szCs w:val="32"/>
        </w:rPr>
        <w:t xml:space="preserve"> </w:t>
      </w:r>
      <w:proofErr w:type="spellStart"/>
      <w:r>
        <w:rPr>
          <w:sz w:val="32"/>
          <w:szCs w:val="32"/>
        </w:rPr>
        <w:t>thành</w:t>
      </w:r>
      <w:proofErr w:type="spellEnd"/>
      <w:r>
        <w:rPr>
          <w:sz w:val="32"/>
          <w:szCs w:val="32"/>
        </w:rPr>
        <w:t xml:space="preserve"> </w:t>
      </w:r>
      <w:proofErr w:type="spellStart"/>
      <w:r>
        <w:rPr>
          <w:sz w:val="32"/>
          <w:szCs w:val="32"/>
        </w:rPr>
        <w:t>vòng</w:t>
      </w:r>
      <w:proofErr w:type="spellEnd"/>
      <w:r>
        <w:rPr>
          <w:sz w:val="32"/>
          <w:szCs w:val="32"/>
        </w:rPr>
        <w:t xml:space="preserve"> </w:t>
      </w:r>
      <w:proofErr w:type="spellStart"/>
      <w:r>
        <w:rPr>
          <w:sz w:val="32"/>
          <w:szCs w:val="32"/>
        </w:rPr>
        <w:t>lặp</w:t>
      </w:r>
      <w:proofErr w:type="spellEnd"/>
      <w:r>
        <w:rPr>
          <w:sz w:val="32"/>
          <w:szCs w:val="32"/>
        </w:rPr>
        <w:t xml:space="preserve"> </w:t>
      </w:r>
      <w:proofErr w:type="spellStart"/>
      <w:r>
        <w:rPr>
          <w:sz w:val="32"/>
          <w:szCs w:val="32"/>
        </w:rPr>
        <w:t>vô</w:t>
      </w:r>
      <w:proofErr w:type="spellEnd"/>
      <w:r>
        <w:rPr>
          <w:sz w:val="32"/>
          <w:szCs w:val="32"/>
        </w:rPr>
        <w:t xml:space="preserve"> </w:t>
      </w:r>
      <w:proofErr w:type="spellStart"/>
      <w:r>
        <w:rPr>
          <w:sz w:val="32"/>
          <w:szCs w:val="32"/>
        </w:rPr>
        <w:t>tận</w:t>
      </w:r>
      <w:proofErr w:type="spellEnd"/>
      <w:r>
        <w:rPr>
          <w:sz w:val="32"/>
          <w:szCs w:val="32"/>
        </w:rPr>
        <w:t>.</w:t>
      </w:r>
    </w:p>
    <w:p w:rsidR="004866A9" w:rsidRDefault="004866A9" w:rsidP="004866A9">
      <w:pPr>
        <w:ind w:left="1800"/>
        <w:rPr>
          <w:sz w:val="32"/>
          <w:szCs w:val="32"/>
        </w:rPr>
      </w:pPr>
      <w:r>
        <w:rPr>
          <w:sz w:val="32"/>
          <w:szCs w:val="32"/>
        </w:rPr>
        <w:t xml:space="preserve">For </w:t>
      </w:r>
      <w:proofErr w:type="gramStart"/>
      <w:r>
        <w:rPr>
          <w:sz w:val="32"/>
          <w:szCs w:val="32"/>
        </w:rPr>
        <w:t>(;;)</w:t>
      </w:r>
      <w:proofErr w:type="gramEnd"/>
    </w:p>
    <w:p w:rsidR="004866A9" w:rsidRDefault="004866A9" w:rsidP="004866A9">
      <w:pPr>
        <w:ind w:left="1800"/>
        <w:rPr>
          <w:sz w:val="32"/>
          <w:szCs w:val="32"/>
        </w:rPr>
      </w:pPr>
      <w:r>
        <w:rPr>
          <w:sz w:val="32"/>
          <w:szCs w:val="32"/>
        </w:rPr>
        <w:t xml:space="preserve"> </w:t>
      </w:r>
      <w:proofErr w:type="gramStart"/>
      <w:r>
        <w:rPr>
          <w:sz w:val="32"/>
          <w:szCs w:val="32"/>
        </w:rPr>
        <w:t>{</w:t>
      </w:r>
      <w:r w:rsidR="00693BF0">
        <w:rPr>
          <w:sz w:val="32"/>
          <w:szCs w:val="32"/>
        </w:rPr>
        <w:t xml:space="preserve"> &lt;</w:t>
      </w:r>
      <w:proofErr w:type="gramEnd"/>
      <w:r w:rsidR="00693BF0">
        <w:rPr>
          <w:sz w:val="32"/>
          <w:szCs w:val="32"/>
        </w:rPr>
        <w:t>statement&gt;;</w:t>
      </w:r>
    </w:p>
    <w:p w:rsidR="004866A9" w:rsidRDefault="004866A9" w:rsidP="004866A9">
      <w:pPr>
        <w:ind w:left="1800"/>
        <w:rPr>
          <w:sz w:val="32"/>
          <w:szCs w:val="32"/>
        </w:rPr>
      </w:pPr>
      <w:r>
        <w:rPr>
          <w:sz w:val="32"/>
          <w:szCs w:val="32"/>
        </w:rPr>
        <w:t xml:space="preserve"> }</w:t>
      </w:r>
    </w:p>
    <w:p w:rsidR="00693BF0" w:rsidRPr="00693BF0" w:rsidRDefault="00693BF0" w:rsidP="00693BF0">
      <w:pPr>
        <w:pStyle w:val="ListParagraph"/>
        <w:numPr>
          <w:ilvl w:val="0"/>
          <w:numId w:val="26"/>
        </w:numPr>
        <w:rPr>
          <w:sz w:val="32"/>
          <w:szCs w:val="32"/>
        </w:rPr>
      </w:pPr>
      <w:proofErr w:type="spellStart"/>
      <w:r>
        <w:rPr>
          <w:sz w:val="32"/>
          <w:szCs w:val="32"/>
        </w:rPr>
        <w:t>Nói</w:t>
      </w:r>
      <w:proofErr w:type="spellEnd"/>
      <w:r>
        <w:rPr>
          <w:sz w:val="32"/>
          <w:szCs w:val="32"/>
        </w:rPr>
        <w:t xml:space="preserve"> </w:t>
      </w:r>
      <w:proofErr w:type="spellStart"/>
      <w:r>
        <w:rPr>
          <w:sz w:val="32"/>
          <w:szCs w:val="32"/>
        </w:rPr>
        <w:t>chung</w:t>
      </w:r>
      <w:proofErr w:type="spellEnd"/>
      <w:r>
        <w:rPr>
          <w:sz w:val="32"/>
          <w:szCs w:val="32"/>
        </w:rPr>
        <w:t xml:space="preserve"> </w:t>
      </w:r>
      <w:proofErr w:type="spellStart"/>
      <w:r>
        <w:rPr>
          <w:sz w:val="32"/>
          <w:szCs w:val="32"/>
        </w:rPr>
        <w:t>là</w:t>
      </w:r>
      <w:proofErr w:type="spellEnd"/>
      <w:r>
        <w:rPr>
          <w:sz w:val="32"/>
          <w:szCs w:val="32"/>
        </w:rPr>
        <w:t xml:space="preserve"> </w:t>
      </w:r>
      <w:proofErr w:type="spellStart"/>
      <w:r>
        <w:rPr>
          <w:sz w:val="32"/>
          <w:szCs w:val="32"/>
        </w:rPr>
        <w:t>bỏ</w:t>
      </w:r>
      <w:proofErr w:type="spellEnd"/>
      <w:r>
        <w:rPr>
          <w:sz w:val="32"/>
          <w:szCs w:val="32"/>
        </w:rPr>
        <w:t xml:space="preserve"> </w:t>
      </w:r>
      <w:proofErr w:type="spellStart"/>
      <w:r>
        <w:rPr>
          <w:sz w:val="32"/>
          <w:szCs w:val="32"/>
        </w:rPr>
        <w:t>cái</w:t>
      </w:r>
      <w:proofErr w:type="spellEnd"/>
      <w:r>
        <w:rPr>
          <w:sz w:val="32"/>
          <w:szCs w:val="32"/>
        </w:rPr>
        <w:t xml:space="preserve"> </w:t>
      </w:r>
      <w:proofErr w:type="spellStart"/>
      <w:r>
        <w:rPr>
          <w:sz w:val="32"/>
          <w:szCs w:val="32"/>
        </w:rPr>
        <w:t>nào</w:t>
      </w:r>
      <w:proofErr w:type="spellEnd"/>
      <w:r>
        <w:rPr>
          <w:sz w:val="32"/>
          <w:szCs w:val="32"/>
        </w:rPr>
        <w:t xml:space="preserve"> </w:t>
      </w:r>
      <w:proofErr w:type="spellStart"/>
      <w:r>
        <w:rPr>
          <w:sz w:val="32"/>
          <w:szCs w:val="32"/>
        </w:rPr>
        <w:t>cũng</w:t>
      </w:r>
      <w:proofErr w:type="spellEnd"/>
      <w:r>
        <w:rPr>
          <w:sz w:val="32"/>
          <w:szCs w:val="32"/>
        </w:rPr>
        <w:t xml:space="preserve"> </w:t>
      </w:r>
      <w:proofErr w:type="spellStart"/>
      <w:r>
        <w:rPr>
          <w:sz w:val="32"/>
          <w:szCs w:val="32"/>
        </w:rPr>
        <w:t>được</w:t>
      </w:r>
      <w:proofErr w:type="spellEnd"/>
      <w:r>
        <w:rPr>
          <w:sz w:val="32"/>
          <w:szCs w:val="32"/>
        </w:rPr>
        <w:t>.</w:t>
      </w:r>
    </w:p>
    <w:p w:rsidR="004866A9" w:rsidRDefault="004866A9" w:rsidP="004866A9">
      <w:pPr>
        <w:pStyle w:val="ListParagraph"/>
        <w:numPr>
          <w:ilvl w:val="0"/>
          <w:numId w:val="29"/>
        </w:numPr>
        <w:rPr>
          <w:sz w:val="32"/>
          <w:szCs w:val="32"/>
        </w:rPr>
      </w:pPr>
      <w:r>
        <w:rPr>
          <w:sz w:val="32"/>
          <w:szCs w:val="32"/>
        </w:rPr>
        <w:t xml:space="preserve">Notes: </w:t>
      </w:r>
    </w:p>
    <w:p w:rsidR="004866A9" w:rsidRDefault="00693BF0" w:rsidP="004866A9">
      <w:pPr>
        <w:pStyle w:val="ListParagraph"/>
        <w:numPr>
          <w:ilvl w:val="0"/>
          <w:numId w:val="26"/>
        </w:numPr>
        <w:rPr>
          <w:sz w:val="32"/>
          <w:szCs w:val="32"/>
        </w:rPr>
      </w:pPr>
      <w:proofErr w:type="spellStart"/>
      <w:r>
        <w:rPr>
          <w:sz w:val="32"/>
          <w:szCs w:val="32"/>
        </w:rPr>
        <w:t>Câu</w:t>
      </w:r>
      <w:proofErr w:type="spellEnd"/>
      <w:r>
        <w:rPr>
          <w:sz w:val="32"/>
          <w:szCs w:val="32"/>
        </w:rPr>
        <w:t xml:space="preserve"> </w:t>
      </w:r>
      <w:proofErr w:type="spellStart"/>
      <w:r>
        <w:rPr>
          <w:sz w:val="32"/>
          <w:szCs w:val="32"/>
        </w:rPr>
        <w:t>lệnh</w:t>
      </w:r>
      <w:proofErr w:type="spellEnd"/>
      <w:r>
        <w:rPr>
          <w:sz w:val="32"/>
          <w:szCs w:val="32"/>
        </w:rPr>
        <w:t xml:space="preserve"> </w:t>
      </w:r>
      <w:proofErr w:type="spellStart"/>
      <w:r>
        <w:rPr>
          <w:sz w:val="32"/>
          <w:szCs w:val="32"/>
        </w:rPr>
        <w:t>này</w:t>
      </w:r>
      <w:proofErr w:type="spellEnd"/>
      <w:r>
        <w:rPr>
          <w:sz w:val="32"/>
          <w:szCs w:val="32"/>
        </w:rPr>
        <w:t xml:space="preserve"> </w:t>
      </w:r>
      <w:proofErr w:type="spellStart"/>
      <w:r>
        <w:rPr>
          <w:sz w:val="32"/>
          <w:szCs w:val="32"/>
        </w:rPr>
        <w:t>khá</w:t>
      </w:r>
      <w:proofErr w:type="spellEnd"/>
      <w:r>
        <w:rPr>
          <w:sz w:val="32"/>
          <w:szCs w:val="32"/>
        </w:rPr>
        <w:t xml:space="preserve"> </w:t>
      </w:r>
      <w:proofErr w:type="spellStart"/>
      <w:r>
        <w:rPr>
          <w:sz w:val="32"/>
          <w:szCs w:val="32"/>
        </w:rPr>
        <w:t>phức</w:t>
      </w:r>
      <w:proofErr w:type="spellEnd"/>
      <w:r>
        <w:rPr>
          <w:sz w:val="32"/>
          <w:szCs w:val="32"/>
        </w:rPr>
        <w:t xml:space="preserve"> </w:t>
      </w:r>
      <w:proofErr w:type="spellStart"/>
      <w:r>
        <w:rPr>
          <w:sz w:val="32"/>
          <w:szCs w:val="32"/>
        </w:rPr>
        <w:t>tạp</w:t>
      </w:r>
      <w:proofErr w:type="spellEnd"/>
      <w:r>
        <w:rPr>
          <w:sz w:val="32"/>
          <w:szCs w:val="32"/>
        </w:rPr>
        <w:t xml:space="preserve"> </w:t>
      </w:r>
      <w:proofErr w:type="spellStart"/>
      <w:r>
        <w:rPr>
          <w:sz w:val="32"/>
          <w:szCs w:val="32"/>
        </w:rPr>
        <w:t>nhưng</w:t>
      </w:r>
      <w:proofErr w:type="spellEnd"/>
      <w:r>
        <w:rPr>
          <w:sz w:val="32"/>
          <w:szCs w:val="32"/>
        </w:rPr>
        <w:t xml:space="preserve"> </w:t>
      </w:r>
      <w:proofErr w:type="spellStart"/>
      <w:r>
        <w:rPr>
          <w:sz w:val="32"/>
          <w:szCs w:val="32"/>
        </w:rPr>
        <w:t>đa</w:t>
      </w:r>
      <w:proofErr w:type="spellEnd"/>
      <w:r>
        <w:rPr>
          <w:sz w:val="32"/>
          <w:szCs w:val="32"/>
        </w:rPr>
        <w:t xml:space="preserve"> </w:t>
      </w:r>
      <w:proofErr w:type="spellStart"/>
      <w:r>
        <w:rPr>
          <w:sz w:val="32"/>
          <w:szCs w:val="32"/>
        </w:rPr>
        <w:t>dạng</w:t>
      </w:r>
      <w:proofErr w:type="spellEnd"/>
      <w:r>
        <w:rPr>
          <w:sz w:val="32"/>
          <w:szCs w:val="32"/>
        </w:rPr>
        <w:t xml:space="preserve">, </w:t>
      </w:r>
      <w:proofErr w:type="spellStart"/>
      <w:r>
        <w:rPr>
          <w:sz w:val="32"/>
          <w:szCs w:val="32"/>
        </w:rPr>
        <w:t>linh</w:t>
      </w:r>
      <w:proofErr w:type="spellEnd"/>
      <w:r>
        <w:rPr>
          <w:sz w:val="32"/>
          <w:szCs w:val="32"/>
        </w:rPr>
        <w:t xml:space="preserve"> </w:t>
      </w:r>
      <w:proofErr w:type="spellStart"/>
      <w:r>
        <w:rPr>
          <w:sz w:val="32"/>
          <w:szCs w:val="32"/>
        </w:rPr>
        <w:t>hoạt</w:t>
      </w:r>
      <w:proofErr w:type="spellEnd"/>
      <w:r>
        <w:rPr>
          <w:sz w:val="32"/>
          <w:szCs w:val="32"/>
        </w:rPr>
        <w:t xml:space="preserve">, </w:t>
      </w:r>
      <w:proofErr w:type="spellStart"/>
      <w:r>
        <w:rPr>
          <w:sz w:val="32"/>
          <w:szCs w:val="32"/>
        </w:rPr>
        <w:t>sử</w:t>
      </w:r>
      <w:proofErr w:type="spellEnd"/>
      <w:r>
        <w:rPr>
          <w:sz w:val="32"/>
          <w:szCs w:val="32"/>
        </w:rPr>
        <w:t xml:space="preserve"> </w:t>
      </w:r>
      <w:proofErr w:type="spellStart"/>
      <w:r>
        <w:rPr>
          <w:sz w:val="32"/>
          <w:szCs w:val="32"/>
        </w:rPr>
        <w:t>dụng</w:t>
      </w:r>
      <w:proofErr w:type="spellEnd"/>
      <w:r>
        <w:rPr>
          <w:sz w:val="32"/>
          <w:szCs w:val="32"/>
        </w:rPr>
        <w:t xml:space="preserve"> </w:t>
      </w:r>
      <w:proofErr w:type="spellStart"/>
      <w:r>
        <w:rPr>
          <w:sz w:val="32"/>
          <w:szCs w:val="32"/>
        </w:rPr>
        <w:t>khá</w:t>
      </w:r>
      <w:proofErr w:type="spellEnd"/>
      <w:r>
        <w:rPr>
          <w:sz w:val="32"/>
          <w:szCs w:val="32"/>
        </w:rPr>
        <w:t xml:space="preserve"> </w:t>
      </w:r>
      <w:proofErr w:type="spellStart"/>
      <w:r>
        <w:rPr>
          <w:sz w:val="32"/>
          <w:szCs w:val="32"/>
        </w:rPr>
        <w:t>được</w:t>
      </w:r>
      <w:proofErr w:type="spellEnd"/>
      <w:r>
        <w:rPr>
          <w:sz w:val="32"/>
          <w:szCs w:val="32"/>
        </w:rPr>
        <w:t xml:space="preserve"> </w:t>
      </w:r>
      <w:proofErr w:type="spellStart"/>
      <w:r>
        <w:rPr>
          <w:sz w:val="32"/>
          <w:szCs w:val="32"/>
        </w:rPr>
        <w:t>việc</w:t>
      </w:r>
      <w:proofErr w:type="spellEnd"/>
      <w:r>
        <w:rPr>
          <w:sz w:val="32"/>
          <w:szCs w:val="32"/>
        </w:rPr>
        <w:t>.</w:t>
      </w:r>
    </w:p>
    <w:p w:rsidR="008A6942" w:rsidRDefault="008A6942" w:rsidP="008A6942">
      <w:pPr>
        <w:pStyle w:val="ListParagraph"/>
        <w:numPr>
          <w:ilvl w:val="0"/>
          <w:numId w:val="24"/>
        </w:numPr>
        <w:rPr>
          <w:sz w:val="32"/>
          <w:szCs w:val="32"/>
        </w:rPr>
      </w:pPr>
      <w:r>
        <w:rPr>
          <w:sz w:val="32"/>
          <w:szCs w:val="32"/>
        </w:rPr>
        <w:t xml:space="preserve">For-each: </w:t>
      </w:r>
      <w:r w:rsidR="003470E3">
        <w:rPr>
          <w:sz w:val="32"/>
          <w:szCs w:val="32"/>
        </w:rPr>
        <w:t>(only apply with 1-dimentional array)</w:t>
      </w:r>
    </w:p>
    <w:p w:rsidR="008A6942" w:rsidRDefault="00F83760" w:rsidP="008A6942">
      <w:pPr>
        <w:pStyle w:val="ListParagraph"/>
        <w:numPr>
          <w:ilvl w:val="0"/>
          <w:numId w:val="34"/>
        </w:numPr>
        <w:rPr>
          <w:sz w:val="32"/>
          <w:szCs w:val="32"/>
        </w:rPr>
      </w:pPr>
      <w:r>
        <w:rPr>
          <w:sz w:val="32"/>
          <w:szCs w:val="32"/>
        </w:rPr>
        <w:lastRenderedPageBreak/>
        <w:t>Function:</w:t>
      </w:r>
    </w:p>
    <w:p w:rsidR="008A6942" w:rsidRDefault="008A6942" w:rsidP="008A6942">
      <w:pPr>
        <w:pStyle w:val="ListParagraph"/>
        <w:numPr>
          <w:ilvl w:val="0"/>
          <w:numId w:val="26"/>
        </w:numPr>
        <w:rPr>
          <w:sz w:val="32"/>
          <w:szCs w:val="32"/>
        </w:rPr>
      </w:pPr>
      <w:r>
        <w:rPr>
          <w:sz w:val="32"/>
          <w:szCs w:val="32"/>
        </w:rPr>
        <w:t xml:space="preserve">For each use when we don’t </w:t>
      </w:r>
      <w:proofErr w:type="gramStart"/>
      <w:r>
        <w:rPr>
          <w:sz w:val="32"/>
          <w:szCs w:val="32"/>
        </w:rPr>
        <w:t>known</w:t>
      </w:r>
      <w:proofErr w:type="gramEnd"/>
      <w:r>
        <w:rPr>
          <w:sz w:val="32"/>
          <w:szCs w:val="32"/>
        </w:rPr>
        <w:t xml:space="preserve"> the index of array.</w:t>
      </w:r>
    </w:p>
    <w:p w:rsidR="008A6942" w:rsidRDefault="008A6942" w:rsidP="008A6942">
      <w:pPr>
        <w:pStyle w:val="ListParagraph"/>
        <w:numPr>
          <w:ilvl w:val="0"/>
          <w:numId w:val="26"/>
        </w:numPr>
        <w:rPr>
          <w:sz w:val="32"/>
          <w:szCs w:val="32"/>
        </w:rPr>
      </w:pPr>
      <w:r>
        <w:rPr>
          <w:sz w:val="32"/>
          <w:szCs w:val="32"/>
        </w:rPr>
        <w:t>It so handy and useful.</w:t>
      </w:r>
    </w:p>
    <w:p w:rsidR="008A6942" w:rsidRDefault="008A6942" w:rsidP="008A6942">
      <w:pPr>
        <w:pStyle w:val="ListParagraph"/>
        <w:numPr>
          <w:ilvl w:val="0"/>
          <w:numId w:val="34"/>
        </w:numPr>
        <w:rPr>
          <w:sz w:val="32"/>
          <w:szCs w:val="32"/>
        </w:rPr>
      </w:pPr>
      <w:r>
        <w:rPr>
          <w:sz w:val="32"/>
          <w:szCs w:val="32"/>
        </w:rPr>
        <w:t xml:space="preserve">Syntax: </w:t>
      </w:r>
    </w:p>
    <w:p w:rsidR="008A6942" w:rsidRDefault="008A6942" w:rsidP="008A6942">
      <w:pPr>
        <w:pStyle w:val="ListParagraph"/>
        <w:ind w:left="1800"/>
        <w:rPr>
          <w:sz w:val="32"/>
          <w:szCs w:val="32"/>
        </w:rPr>
      </w:pPr>
      <w:r>
        <w:rPr>
          <w:sz w:val="32"/>
          <w:szCs w:val="32"/>
        </w:rPr>
        <w:t>For (&lt;datatypes(auto)&gt; &lt;variable&gt;: &lt;array&gt;)</w:t>
      </w:r>
    </w:p>
    <w:p w:rsidR="008A6942" w:rsidRDefault="008A6942" w:rsidP="008A6942">
      <w:pPr>
        <w:pStyle w:val="ListParagraph"/>
        <w:ind w:left="1800"/>
        <w:rPr>
          <w:sz w:val="32"/>
          <w:szCs w:val="32"/>
        </w:rPr>
      </w:pPr>
      <w:r>
        <w:rPr>
          <w:sz w:val="32"/>
          <w:szCs w:val="32"/>
        </w:rPr>
        <w:t>{</w:t>
      </w:r>
    </w:p>
    <w:p w:rsidR="008A6942" w:rsidRDefault="008A6942" w:rsidP="008A6942">
      <w:pPr>
        <w:pStyle w:val="ListParagraph"/>
        <w:ind w:left="1800"/>
        <w:rPr>
          <w:sz w:val="32"/>
          <w:szCs w:val="32"/>
        </w:rPr>
      </w:pPr>
      <w:r>
        <w:rPr>
          <w:sz w:val="32"/>
          <w:szCs w:val="32"/>
        </w:rPr>
        <w:t xml:space="preserve">    &lt;statement&gt;;</w:t>
      </w:r>
    </w:p>
    <w:p w:rsidR="008A6942" w:rsidRDefault="008A6942" w:rsidP="008A6942">
      <w:pPr>
        <w:pStyle w:val="ListParagraph"/>
        <w:ind w:left="1800"/>
        <w:rPr>
          <w:sz w:val="32"/>
          <w:szCs w:val="32"/>
        </w:rPr>
      </w:pPr>
      <w:r>
        <w:rPr>
          <w:sz w:val="32"/>
          <w:szCs w:val="32"/>
        </w:rPr>
        <w:t>}</w:t>
      </w:r>
    </w:p>
    <w:p w:rsidR="008A6942" w:rsidRDefault="008A6942" w:rsidP="008A6942">
      <w:pPr>
        <w:pStyle w:val="ListParagraph"/>
        <w:ind w:left="1800"/>
        <w:rPr>
          <w:sz w:val="32"/>
          <w:szCs w:val="32"/>
        </w:rPr>
      </w:pPr>
      <w:r>
        <w:rPr>
          <w:sz w:val="32"/>
          <w:szCs w:val="32"/>
        </w:rPr>
        <w:t xml:space="preserve">Mechanism: </w:t>
      </w:r>
    </w:p>
    <w:p w:rsidR="008A6942" w:rsidRDefault="008A6942" w:rsidP="008A6942">
      <w:pPr>
        <w:pStyle w:val="ListParagraph"/>
        <w:numPr>
          <w:ilvl w:val="0"/>
          <w:numId w:val="26"/>
        </w:numPr>
        <w:rPr>
          <w:sz w:val="32"/>
          <w:szCs w:val="32"/>
        </w:rPr>
      </w:pPr>
      <w:r>
        <w:rPr>
          <w:sz w:val="32"/>
          <w:szCs w:val="32"/>
        </w:rPr>
        <w:t>For</w:t>
      </w:r>
      <w:r w:rsidR="00A17741">
        <w:rPr>
          <w:sz w:val="32"/>
          <w:szCs w:val="32"/>
        </w:rPr>
        <w:t xml:space="preserve"> each will take</w:t>
      </w:r>
      <w:r w:rsidR="00E418B3">
        <w:rPr>
          <w:sz w:val="32"/>
          <w:szCs w:val="32"/>
        </w:rPr>
        <w:t xml:space="preserve"> the index</w:t>
      </w:r>
      <w:r>
        <w:rPr>
          <w:sz w:val="32"/>
          <w:szCs w:val="32"/>
        </w:rPr>
        <w:t xml:space="preserve"> of element in </w:t>
      </w:r>
      <w:proofErr w:type="spellStart"/>
      <w:proofErr w:type="gramStart"/>
      <w:r>
        <w:rPr>
          <w:sz w:val="32"/>
          <w:szCs w:val="32"/>
        </w:rPr>
        <w:t>array</w:t>
      </w:r>
      <w:r w:rsidR="00A17741">
        <w:rPr>
          <w:sz w:val="32"/>
          <w:szCs w:val="32"/>
        </w:rPr>
        <w:t>,until</w:t>
      </w:r>
      <w:proofErr w:type="spellEnd"/>
      <w:proofErr w:type="gramEnd"/>
      <w:r w:rsidR="00A17741">
        <w:rPr>
          <w:sz w:val="32"/>
          <w:szCs w:val="32"/>
        </w:rPr>
        <w:t xml:space="preserve"> end array</w:t>
      </w:r>
      <w:r>
        <w:rPr>
          <w:sz w:val="32"/>
          <w:szCs w:val="32"/>
        </w:rPr>
        <w:t>, from 0 element to final element in array. So, we not have index, or count variable “</w:t>
      </w:r>
      <w:proofErr w:type="spellStart"/>
      <w:r>
        <w:rPr>
          <w:sz w:val="32"/>
          <w:szCs w:val="32"/>
        </w:rPr>
        <w:t>i</w:t>
      </w:r>
      <w:proofErr w:type="spellEnd"/>
      <w:r>
        <w:rPr>
          <w:sz w:val="32"/>
          <w:szCs w:val="32"/>
        </w:rPr>
        <w:t>”;</w:t>
      </w:r>
    </w:p>
    <w:p w:rsidR="008A6942" w:rsidRDefault="008A6942" w:rsidP="008A6942">
      <w:pPr>
        <w:pStyle w:val="ListParagraph"/>
        <w:numPr>
          <w:ilvl w:val="0"/>
          <w:numId w:val="26"/>
        </w:numPr>
        <w:rPr>
          <w:sz w:val="32"/>
          <w:szCs w:val="32"/>
        </w:rPr>
      </w:pPr>
      <w:r>
        <w:rPr>
          <w:sz w:val="32"/>
          <w:szCs w:val="32"/>
        </w:rPr>
        <w:t xml:space="preserve">Variable take direct the value in array: </w:t>
      </w:r>
    </w:p>
    <w:p w:rsidR="00E418B3" w:rsidRDefault="008A6942" w:rsidP="00E418B3">
      <w:pPr>
        <w:pStyle w:val="ListParagraph"/>
        <w:ind w:left="1800"/>
        <w:rPr>
          <w:sz w:val="32"/>
          <w:szCs w:val="32"/>
        </w:rPr>
      </w:pPr>
      <w:r>
        <w:rPr>
          <w:sz w:val="32"/>
          <w:szCs w:val="32"/>
        </w:rPr>
        <w:t xml:space="preserve">Ex: In a first loop, </w:t>
      </w:r>
      <w:r w:rsidR="00E418B3">
        <w:rPr>
          <w:sz w:val="32"/>
          <w:szCs w:val="32"/>
        </w:rPr>
        <w:t>for each will pick the first value in array, m</w:t>
      </w:r>
      <w:r w:rsidR="00E418B3" w:rsidRPr="00E418B3">
        <w:rPr>
          <w:sz w:val="32"/>
          <w:szCs w:val="32"/>
        </w:rPr>
        <w:t>eaning</w:t>
      </w:r>
      <w:r w:rsidR="00E418B3">
        <w:rPr>
          <w:sz w:val="32"/>
          <w:szCs w:val="32"/>
        </w:rPr>
        <w:t xml:space="preserve"> index=0, and the &lt;variable&gt;=</w:t>
      </w:r>
      <w:proofErr w:type="gramStart"/>
      <w:r w:rsidR="00E418B3">
        <w:rPr>
          <w:sz w:val="32"/>
          <w:szCs w:val="32"/>
        </w:rPr>
        <w:t>Array[</w:t>
      </w:r>
      <w:proofErr w:type="gramEnd"/>
      <w:r w:rsidR="00E418B3">
        <w:rPr>
          <w:sz w:val="32"/>
          <w:szCs w:val="32"/>
        </w:rPr>
        <w:t xml:space="preserve">0], variable is equal with value of element in array. </w:t>
      </w:r>
    </w:p>
    <w:p w:rsidR="006C426C" w:rsidRDefault="006C426C" w:rsidP="006C426C">
      <w:pPr>
        <w:pStyle w:val="ListParagraph"/>
        <w:numPr>
          <w:ilvl w:val="0"/>
          <w:numId w:val="34"/>
        </w:numPr>
        <w:rPr>
          <w:sz w:val="32"/>
          <w:szCs w:val="32"/>
        </w:rPr>
      </w:pPr>
      <w:r>
        <w:rPr>
          <w:sz w:val="32"/>
          <w:szCs w:val="32"/>
        </w:rPr>
        <w:t xml:space="preserve">Notes: </w:t>
      </w:r>
    </w:p>
    <w:p w:rsidR="006C426C" w:rsidRDefault="006C426C" w:rsidP="006C426C">
      <w:pPr>
        <w:pStyle w:val="ListParagraph"/>
        <w:numPr>
          <w:ilvl w:val="0"/>
          <w:numId w:val="26"/>
        </w:numPr>
        <w:rPr>
          <w:sz w:val="32"/>
          <w:szCs w:val="32"/>
        </w:rPr>
      </w:pPr>
      <w:r>
        <w:rPr>
          <w:sz w:val="32"/>
          <w:szCs w:val="32"/>
        </w:rPr>
        <w:t xml:space="preserve">We can use the reference to optimization the program, because the &lt;variable&gt; will copy the element of array, it will spend the data in memory. Instead of, we can use reference to point direct to address memory of element in array, it will be </w:t>
      </w:r>
      <w:proofErr w:type="gramStart"/>
      <w:r>
        <w:rPr>
          <w:sz w:val="32"/>
          <w:szCs w:val="32"/>
        </w:rPr>
        <w:t>optimization.(</w:t>
      </w:r>
      <w:proofErr w:type="gramEnd"/>
      <w:r>
        <w:rPr>
          <w:sz w:val="32"/>
          <w:szCs w:val="32"/>
        </w:rPr>
        <w:t xml:space="preserve">like </w:t>
      </w:r>
      <w:proofErr w:type="spellStart"/>
      <w:r>
        <w:rPr>
          <w:sz w:val="32"/>
          <w:szCs w:val="32"/>
        </w:rPr>
        <w:t>funtcion</w:t>
      </w:r>
      <w:proofErr w:type="spellEnd"/>
      <w:r>
        <w:rPr>
          <w:sz w:val="32"/>
          <w:szCs w:val="32"/>
        </w:rPr>
        <w:t>)</w:t>
      </w:r>
    </w:p>
    <w:p w:rsidR="006C426C" w:rsidRDefault="006C426C" w:rsidP="006C426C">
      <w:pPr>
        <w:pStyle w:val="ListParagraph"/>
        <w:numPr>
          <w:ilvl w:val="0"/>
          <w:numId w:val="26"/>
        </w:numPr>
        <w:rPr>
          <w:sz w:val="32"/>
          <w:szCs w:val="32"/>
        </w:rPr>
      </w:pPr>
      <w:r>
        <w:rPr>
          <w:sz w:val="32"/>
          <w:szCs w:val="32"/>
        </w:rPr>
        <w:t xml:space="preserve">We can use </w:t>
      </w:r>
      <w:proofErr w:type="spellStart"/>
      <w:r>
        <w:rPr>
          <w:sz w:val="32"/>
          <w:szCs w:val="32"/>
        </w:rPr>
        <w:t>const</w:t>
      </w:r>
      <w:proofErr w:type="spellEnd"/>
      <w:r>
        <w:rPr>
          <w:sz w:val="32"/>
          <w:szCs w:val="32"/>
        </w:rPr>
        <w:t xml:space="preserve"> reference </w:t>
      </w:r>
      <w:r w:rsidR="00073A15">
        <w:rPr>
          <w:sz w:val="32"/>
          <w:szCs w:val="32"/>
        </w:rPr>
        <w:t>to not change</w:t>
      </w:r>
      <w:r>
        <w:rPr>
          <w:sz w:val="32"/>
          <w:szCs w:val="32"/>
        </w:rPr>
        <w:t xml:space="preserve"> </w:t>
      </w:r>
      <w:r w:rsidR="00073A15">
        <w:rPr>
          <w:sz w:val="32"/>
          <w:szCs w:val="32"/>
        </w:rPr>
        <w:t>the &lt;variable</w:t>
      </w:r>
      <w:proofErr w:type="gramStart"/>
      <w:r w:rsidR="00073A15">
        <w:rPr>
          <w:sz w:val="32"/>
          <w:szCs w:val="32"/>
        </w:rPr>
        <w:t>&gt;(</w:t>
      </w:r>
      <w:proofErr w:type="gramEnd"/>
      <w:r w:rsidR="00073A15">
        <w:rPr>
          <w:sz w:val="32"/>
          <w:szCs w:val="32"/>
        </w:rPr>
        <w:t>reference will have change the variable).</w:t>
      </w:r>
    </w:p>
    <w:p w:rsidR="00EE0F49" w:rsidRPr="006C426C" w:rsidRDefault="00EE0F49" w:rsidP="006C426C">
      <w:pPr>
        <w:pStyle w:val="ListParagraph"/>
        <w:numPr>
          <w:ilvl w:val="0"/>
          <w:numId w:val="26"/>
        </w:numPr>
        <w:rPr>
          <w:sz w:val="32"/>
          <w:szCs w:val="32"/>
        </w:rPr>
      </w:pPr>
      <w:r>
        <w:rPr>
          <w:sz w:val="32"/>
          <w:szCs w:val="32"/>
        </w:rPr>
        <w:t>For each don’t run on with array of pointer, because for each need known the times of loop</w:t>
      </w:r>
      <w:bookmarkStart w:id="0" w:name="_GoBack"/>
      <w:bookmarkEnd w:id="0"/>
    </w:p>
    <w:sectPr w:rsidR="00EE0F49" w:rsidRPr="006C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14295"/>
    <w:multiLevelType w:val="hybridMultilevel"/>
    <w:tmpl w:val="9DA8BA02"/>
    <w:lvl w:ilvl="0" w:tplc="F198E6D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2B45575"/>
    <w:multiLevelType w:val="hybridMultilevel"/>
    <w:tmpl w:val="C1EAC7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856F99"/>
    <w:multiLevelType w:val="hybridMultilevel"/>
    <w:tmpl w:val="12DE54F4"/>
    <w:lvl w:ilvl="0" w:tplc="8BACB6D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181B01"/>
    <w:multiLevelType w:val="hybridMultilevel"/>
    <w:tmpl w:val="6C846F60"/>
    <w:lvl w:ilvl="0" w:tplc="8BACB6D0">
      <w:start w:val="1"/>
      <w:numFmt w:val="decimal"/>
      <w:lvlText w:val="%1."/>
      <w:lvlJc w:val="left"/>
      <w:pPr>
        <w:ind w:left="202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18" w15:restartNumberingAfterBreak="0">
    <w:nsid w:val="23BC2515"/>
    <w:multiLevelType w:val="hybridMultilevel"/>
    <w:tmpl w:val="EEB4F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164125"/>
    <w:multiLevelType w:val="hybridMultilevel"/>
    <w:tmpl w:val="9C608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6012D5"/>
    <w:multiLevelType w:val="hybridMultilevel"/>
    <w:tmpl w:val="5E74187C"/>
    <w:lvl w:ilvl="0" w:tplc="8BACB6D0">
      <w:start w:val="1"/>
      <w:numFmt w:val="decimal"/>
      <w:lvlText w:val="%1."/>
      <w:lvlJc w:val="left"/>
      <w:pPr>
        <w:ind w:left="188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0D45760"/>
    <w:multiLevelType w:val="hybridMultilevel"/>
    <w:tmpl w:val="F9BC6EA0"/>
    <w:lvl w:ilvl="0" w:tplc="8BACB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A8E72A1"/>
    <w:multiLevelType w:val="hybridMultilevel"/>
    <w:tmpl w:val="61044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C822237"/>
    <w:multiLevelType w:val="hybridMultilevel"/>
    <w:tmpl w:val="63EE2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6B2FB2"/>
    <w:multiLevelType w:val="hybridMultilevel"/>
    <w:tmpl w:val="D2B88EE6"/>
    <w:lvl w:ilvl="0" w:tplc="8BACB6D0">
      <w:start w:val="1"/>
      <w:numFmt w:val="decimal"/>
      <w:lvlText w:val="%1."/>
      <w:lvlJc w:val="left"/>
      <w:pPr>
        <w:ind w:left="151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4"/>
  </w:num>
  <w:num w:numId="3">
    <w:abstractNumId w:val="12"/>
  </w:num>
  <w:num w:numId="4">
    <w:abstractNumId w:val="31"/>
  </w:num>
  <w:num w:numId="5">
    <w:abstractNumId w:val="16"/>
  </w:num>
  <w:num w:numId="6">
    <w:abstractNumId w:val="23"/>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30"/>
  </w:num>
  <w:num w:numId="21">
    <w:abstractNumId w:val="25"/>
  </w:num>
  <w:num w:numId="22">
    <w:abstractNumId w:val="13"/>
  </w:num>
  <w:num w:numId="23">
    <w:abstractNumId w:val="33"/>
  </w:num>
  <w:num w:numId="24">
    <w:abstractNumId w:val="11"/>
  </w:num>
  <w:num w:numId="25">
    <w:abstractNumId w:val="29"/>
  </w:num>
  <w:num w:numId="26">
    <w:abstractNumId w:val="10"/>
  </w:num>
  <w:num w:numId="27">
    <w:abstractNumId w:val="18"/>
  </w:num>
  <w:num w:numId="28">
    <w:abstractNumId w:val="27"/>
  </w:num>
  <w:num w:numId="29">
    <w:abstractNumId w:val="21"/>
  </w:num>
  <w:num w:numId="30">
    <w:abstractNumId w:val="24"/>
  </w:num>
  <w:num w:numId="31">
    <w:abstractNumId w:val="22"/>
  </w:num>
  <w:num w:numId="32">
    <w:abstractNumId w:val="15"/>
  </w:num>
  <w:num w:numId="33">
    <w:abstractNumId w:val="1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D13"/>
    <w:rsid w:val="00055454"/>
    <w:rsid w:val="00073A15"/>
    <w:rsid w:val="00102F73"/>
    <w:rsid w:val="00181D13"/>
    <w:rsid w:val="003470E3"/>
    <w:rsid w:val="0037654D"/>
    <w:rsid w:val="003A6FA0"/>
    <w:rsid w:val="004866A9"/>
    <w:rsid w:val="005C6C8C"/>
    <w:rsid w:val="00645252"/>
    <w:rsid w:val="00693BF0"/>
    <w:rsid w:val="006C426C"/>
    <w:rsid w:val="006D3D74"/>
    <w:rsid w:val="0083569A"/>
    <w:rsid w:val="008A6942"/>
    <w:rsid w:val="0098611C"/>
    <w:rsid w:val="00A17741"/>
    <w:rsid w:val="00A9204E"/>
    <w:rsid w:val="00B50DD6"/>
    <w:rsid w:val="00CC3D4D"/>
    <w:rsid w:val="00E418B3"/>
    <w:rsid w:val="00EE0F49"/>
    <w:rsid w:val="00F8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F5A"/>
  <w15:chartTrackingRefBased/>
  <w15:docId w15:val="{689BF002-9EDF-4998-9FD1-C9A8D840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8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85</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2022-11-16T01:04:00Z</dcterms:created>
  <dcterms:modified xsi:type="dcterms:W3CDTF">2022-12-04T02:38:00Z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