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94C" w:rsidRPr="006A04F6" w:rsidRDefault="00EA594C" w:rsidP="006A04F6">
      <w:pPr>
        <w:pStyle w:val="ListParagraph"/>
        <w:numPr>
          <w:ilvl w:val="0"/>
          <w:numId w:val="29"/>
        </w:numPr>
        <w:jc w:val="center"/>
        <w:rPr>
          <w:sz w:val="32"/>
          <w:szCs w:val="32"/>
        </w:rPr>
      </w:pPr>
      <w:r w:rsidRPr="006A04F6">
        <w:rPr>
          <w:sz w:val="32"/>
          <w:szCs w:val="32"/>
        </w:rPr>
        <w:t xml:space="preserve">Implicit type conversion: </w:t>
      </w:r>
      <w:proofErr w:type="spellStart"/>
      <w:r w:rsidRPr="006A04F6">
        <w:rPr>
          <w:sz w:val="32"/>
          <w:szCs w:val="32"/>
        </w:rPr>
        <w:t>Defind</w:t>
      </w:r>
      <w:proofErr w:type="spellEnd"/>
      <w:r w:rsidRPr="006A04F6">
        <w:rPr>
          <w:sz w:val="32"/>
          <w:szCs w:val="32"/>
        </w:rPr>
        <w:t>:</w:t>
      </w:r>
    </w:p>
    <w:p w:rsidR="00EA594C" w:rsidRDefault="00EA594C" w:rsidP="00EA594C">
      <w:pPr>
        <w:pStyle w:val="ListParagraph"/>
        <w:numPr>
          <w:ilvl w:val="0"/>
          <w:numId w:val="24"/>
        </w:numPr>
        <w:rPr>
          <w:sz w:val="32"/>
          <w:szCs w:val="32"/>
        </w:rPr>
      </w:pPr>
      <w:proofErr w:type="spellStart"/>
      <w:r w:rsidRPr="00EA594C">
        <w:rPr>
          <w:sz w:val="32"/>
          <w:szCs w:val="32"/>
        </w:rPr>
        <w:t>Ép</w:t>
      </w:r>
      <w:proofErr w:type="spellEnd"/>
      <w:r w:rsidRPr="00EA594C">
        <w:rPr>
          <w:sz w:val="32"/>
          <w:szCs w:val="32"/>
        </w:rPr>
        <w:t xml:space="preserve"> </w:t>
      </w:r>
      <w:proofErr w:type="spellStart"/>
      <w:r w:rsidRPr="00EA594C">
        <w:rPr>
          <w:sz w:val="32"/>
          <w:szCs w:val="32"/>
        </w:rPr>
        <w:t>kiểu</w:t>
      </w:r>
      <w:proofErr w:type="spellEnd"/>
      <w:r w:rsidRPr="00EA594C">
        <w:rPr>
          <w:sz w:val="32"/>
          <w:szCs w:val="32"/>
        </w:rPr>
        <w:t xml:space="preserve"> </w:t>
      </w:r>
      <w:proofErr w:type="spellStart"/>
      <w:r w:rsidRPr="00EA594C">
        <w:rPr>
          <w:sz w:val="32"/>
          <w:szCs w:val="32"/>
        </w:rPr>
        <w:t>ngầm</w:t>
      </w:r>
      <w:proofErr w:type="spellEnd"/>
      <w:r w:rsidRPr="00EA594C">
        <w:rPr>
          <w:sz w:val="32"/>
          <w:szCs w:val="32"/>
        </w:rPr>
        <w:t xml:space="preserve"> </w:t>
      </w:r>
      <w:proofErr w:type="spellStart"/>
      <w:r w:rsidRPr="00EA594C">
        <w:rPr>
          <w:sz w:val="32"/>
          <w:szCs w:val="32"/>
        </w:rPr>
        <w:t>đinh</w:t>
      </w:r>
      <w:proofErr w:type="spellEnd"/>
      <w:r w:rsidRPr="00EA594C">
        <w:rPr>
          <w:sz w:val="32"/>
          <w:szCs w:val="32"/>
        </w:rPr>
        <w:t xml:space="preserve"> </w:t>
      </w:r>
      <w:proofErr w:type="spellStart"/>
      <w:r w:rsidRPr="00EA594C">
        <w:rPr>
          <w:sz w:val="32"/>
          <w:szCs w:val="32"/>
        </w:rPr>
        <w:t>là</w:t>
      </w:r>
      <w:proofErr w:type="spellEnd"/>
      <w:r w:rsidRPr="00EA594C">
        <w:rPr>
          <w:sz w:val="32"/>
          <w:szCs w:val="32"/>
        </w:rPr>
        <w:t xml:space="preserve"> compiler </w:t>
      </w:r>
      <w:proofErr w:type="spellStart"/>
      <w:r w:rsidRPr="00EA594C">
        <w:rPr>
          <w:sz w:val="32"/>
          <w:szCs w:val="32"/>
        </w:rPr>
        <w:t>nó</w:t>
      </w:r>
      <w:proofErr w:type="spellEnd"/>
      <w:r w:rsidRPr="00EA594C">
        <w:rPr>
          <w:sz w:val="32"/>
          <w:szCs w:val="32"/>
        </w:rPr>
        <w:t xml:space="preserve"> </w:t>
      </w:r>
      <w:proofErr w:type="spellStart"/>
      <w:r w:rsidRPr="00EA594C">
        <w:rPr>
          <w:sz w:val="32"/>
          <w:szCs w:val="32"/>
        </w:rPr>
        <w:t>tự</w:t>
      </w:r>
      <w:proofErr w:type="spellEnd"/>
      <w:r w:rsidRPr="00EA594C">
        <w:rPr>
          <w:sz w:val="32"/>
          <w:szCs w:val="32"/>
        </w:rPr>
        <w:t xml:space="preserve"> </w:t>
      </w:r>
      <w:proofErr w:type="spellStart"/>
      <w:r w:rsidRPr="00EA594C">
        <w:rPr>
          <w:sz w:val="32"/>
          <w:szCs w:val="32"/>
        </w:rPr>
        <w:t>chuyển</w:t>
      </w:r>
      <w:proofErr w:type="spellEnd"/>
      <w:r w:rsidRPr="00EA594C">
        <w:rPr>
          <w:sz w:val="32"/>
          <w:szCs w:val="32"/>
        </w:rPr>
        <w:t xml:space="preserve"> </w:t>
      </w:r>
      <w:proofErr w:type="spellStart"/>
      <w:r w:rsidRPr="00EA594C">
        <w:rPr>
          <w:sz w:val="32"/>
          <w:szCs w:val="32"/>
        </w:rPr>
        <w:t>đổi</w:t>
      </w:r>
      <w:proofErr w:type="spellEnd"/>
      <w:r w:rsidRPr="00EA594C">
        <w:rPr>
          <w:sz w:val="32"/>
          <w:szCs w:val="32"/>
        </w:rPr>
        <w:t xml:space="preserve"> </w:t>
      </w:r>
      <w:proofErr w:type="spellStart"/>
      <w:r w:rsidRPr="00EA594C">
        <w:rPr>
          <w:sz w:val="32"/>
          <w:szCs w:val="32"/>
        </w:rPr>
        <w:t>các</w:t>
      </w:r>
      <w:proofErr w:type="spellEnd"/>
      <w:r w:rsidRPr="00EA594C">
        <w:rPr>
          <w:sz w:val="32"/>
          <w:szCs w:val="32"/>
        </w:rPr>
        <w:t xml:space="preserve"> </w:t>
      </w:r>
      <w:proofErr w:type="spellStart"/>
      <w:r w:rsidRPr="00EA594C">
        <w:rPr>
          <w:sz w:val="32"/>
          <w:szCs w:val="32"/>
        </w:rPr>
        <w:t>kiểu</w:t>
      </w:r>
      <w:proofErr w:type="spellEnd"/>
      <w:r w:rsidRPr="00EA594C">
        <w:rPr>
          <w:sz w:val="32"/>
          <w:szCs w:val="32"/>
        </w:rPr>
        <w:t xml:space="preserve"> </w:t>
      </w:r>
      <w:proofErr w:type="spellStart"/>
      <w:r w:rsidRPr="00EA594C">
        <w:rPr>
          <w:sz w:val="32"/>
          <w:szCs w:val="32"/>
        </w:rPr>
        <w:t>dữ</w:t>
      </w:r>
      <w:proofErr w:type="spellEnd"/>
      <w:r w:rsidRPr="00EA594C">
        <w:rPr>
          <w:sz w:val="32"/>
          <w:szCs w:val="32"/>
        </w:rPr>
        <w:t xml:space="preserve"> </w:t>
      </w:r>
      <w:proofErr w:type="spellStart"/>
      <w:r w:rsidRPr="00EA594C">
        <w:rPr>
          <w:sz w:val="32"/>
          <w:szCs w:val="32"/>
        </w:rPr>
        <w:t>liệu</w:t>
      </w:r>
      <w:proofErr w:type="spellEnd"/>
      <w:r w:rsidRPr="00EA594C">
        <w:rPr>
          <w:sz w:val="32"/>
          <w:szCs w:val="32"/>
        </w:rPr>
        <w:t xml:space="preserve"> </w:t>
      </w:r>
      <w:proofErr w:type="spellStart"/>
      <w:r w:rsidRPr="00EA594C">
        <w:rPr>
          <w:sz w:val="32"/>
          <w:szCs w:val="32"/>
        </w:rPr>
        <w:t>sao</w:t>
      </w:r>
      <w:proofErr w:type="spellEnd"/>
      <w:r w:rsidRPr="00EA594C">
        <w:rPr>
          <w:sz w:val="32"/>
          <w:szCs w:val="32"/>
        </w:rPr>
        <w:t xml:space="preserve"> </w:t>
      </w:r>
      <w:proofErr w:type="spellStart"/>
      <w:r w:rsidRPr="00EA594C">
        <w:rPr>
          <w:sz w:val="32"/>
          <w:szCs w:val="32"/>
        </w:rPr>
        <w:t>cho</w:t>
      </w:r>
      <w:proofErr w:type="spellEnd"/>
      <w:r w:rsidRPr="00EA594C">
        <w:rPr>
          <w:sz w:val="32"/>
          <w:szCs w:val="32"/>
        </w:rPr>
        <w:t xml:space="preserve"> </w:t>
      </w:r>
      <w:proofErr w:type="spellStart"/>
      <w:r w:rsidRPr="00EA594C">
        <w:rPr>
          <w:sz w:val="32"/>
          <w:szCs w:val="32"/>
        </w:rPr>
        <w:t>phù</w:t>
      </w:r>
      <w:proofErr w:type="spellEnd"/>
      <w:r w:rsidRPr="00EA594C">
        <w:rPr>
          <w:sz w:val="32"/>
          <w:szCs w:val="32"/>
        </w:rPr>
        <w:t xml:space="preserve"> </w:t>
      </w:r>
      <w:proofErr w:type="spellStart"/>
      <w:r w:rsidRPr="00EA594C">
        <w:rPr>
          <w:sz w:val="32"/>
          <w:szCs w:val="32"/>
        </w:rPr>
        <w:t>hợp</w:t>
      </w:r>
      <w:proofErr w:type="spellEnd"/>
      <w:r w:rsidRPr="00EA594C">
        <w:rPr>
          <w:sz w:val="32"/>
          <w:szCs w:val="32"/>
        </w:rPr>
        <w:t xml:space="preserve"> </w:t>
      </w:r>
      <w:proofErr w:type="spellStart"/>
      <w:r w:rsidRPr="00EA594C">
        <w:rPr>
          <w:sz w:val="32"/>
          <w:szCs w:val="32"/>
        </w:rPr>
        <w:t>để</w:t>
      </w:r>
      <w:proofErr w:type="spellEnd"/>
      <w:r w:rsidRPr="00EA594C">
        <w:rPr>
          <w:sz w:val="32"/>
          <w:szCs w:val="32"/>
        </w:rPr>
        <w:t xml:space="preserve"> </w:t>
      </w:r>
      <w:proofErr w:type="spellStart"/>
      <w:r w:rsidRPr="00EA594C">
        <w:rPr>
          <w:sz w:val="32"/>
          <w:szCs w:val="32"/>
        </w:rPr>
        <w:t>có</w:t>
      </w:r>
      <w:proofErr w:type="spellEnd"/>
      <w:r w:rsidRPr="00EA594C">
        <w:rPr>
          <w:sz w:val="32"/>
          <w:szCs w:val="32"/>
        </w:rPr>
        <w:t xml:space="preserve"> </w:t>
      </w:r>
      <w:proofErr w:type="spellStart"/>
      <w:r w:rsidRPr="00EA594C">
        <w:rPr>
          <w:sz w:val="32"/>
          <w:szCs w:val="32"/>
        </w:rPr>
        <w:t>thể</w:t>
      </w:r>
      <w:proofErr w:type="spellEnd"/>
      <w:r w:rsidRPr="00EA594C">
        <w:rPr>
          <w:sz w:val="32"/>
          <w:szCs w:val="32"/>
        </w:rPr>
        <w:t xml:space="preserve"> compile </w:t>
      </w:r>
      <w:proofErr w:type="spellStart"/>
      <w:r w:rsidRPr="00EA594C">
        <w:rPr>
          <w:sz w:val="32"/>
          <w:szCs w:val="32"/>
        </w:rPr>
        <w:t>được</w:t>
      </w:r>
      <w:proofErr w:type="spellEnd"/>
      <w:r w:rsidRPr="00EA594C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áp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nguyên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luận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>.</w:t>
      </w:r>
    </w:p>
    <w:p w:rsidR="00EA594C" w:rsidRDefault="00EA594C" w:rsidP="00EA594C">
      <w:pPr>
        <w:pStyle w:val="ListParagraph"/>
        <w:numPr>
          <w:ilvl w:val="0"/>
          <w:numId w:val="2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lưu</w:t>
      </w:r>
      <w:proofErr w:type="spellEnd"/>
      <w:r>
        <w:rPr>
          <w:sz w:val="32"/>
          <w:szCs w:val="32"/>
        </w:rPr>
        <w:t xml:space="preserve"> ý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ép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ngầm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: </w:t>
      </w:r>
    </w:p>
    <w:p w:rsidR="00EA594C" w:rsidRDefault="00EA594C" w:rsidP="00EA594C">
      <w:pPr>
        <w:pStyle w:val="ListParagraph"/>
        <w:numPr>
          <w:ilvl w:val="0"/>
          <w:numId w:val="2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Cẩn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Vd</w:t>
      </w:r>
      <w:proofErr w:type="spellEnd"/>
      <w:r>
        <w:rPr>
          <w:sz w:val="32"/>
          <w:szCs w:val="32"/>
        </w:rPr>
        <w:t>:</w:t>
      </w:r>
    </w:p>
    <w:p w:rsidR="00EA594C" w:rsidRDefault="00EA594C" w:rsidP="00EA594C">
      <w:pPr>
        <w:pStyle w:val="ListParagraph"/>
        <w:ind w:left="151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N=200;</w:t>
      </w:r>
    </w:p>
    <w:p w:rsidR="00EA594C" w:rsidRDefault="00EA594C" w:rsidP="00EA594C">
      <w:pPr>
        <w:pStyle w:val="ListParagraph"/>
        <w:ind w:left="1510"/>
        <w:rPr>
          <w:sz w:val="32"/>
          <w:szCs w:val="32"/>
        </w:rPr>
      </w:pPr>
      <w:r>
        <w:rPr>
          <w:sz w:val="32"/>
          <w:szCs w:val="32"/>
        </w:rPr>
        <w:t>Char C=N;</w:t>
      </w:r>
    </w:p>
    <w:p w:rsidR="00EA594C" w:rsidRDefault="00EA594C" w:rsidP="00EA594C">
      <w:pPr>
        <w:pStyle w:val="ListParagraph"/>
        <w:ind w:left="1510"/>
        <w:rPr>
          <w:sz w:val="32"/>
          <w:szCs w:val="32"/>
        </w:rPr>
      </w:pP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&lt;&lt;C;</w:t>
      </w:r>
    </w:p>
    <w:p w:rsidR="00EA594C" w:rsidRDefault="00EA594C" w:rsidP="00EA594C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               </w:t>
      </w:r>
      <w:proofErr w:type="gramStart"/>
      <w:r>
        <w:rPr>
          <w:sz w:val="32"/>
          <w:szCs w:val="32"/>
        </w:rPr>
        <w:t>char(</w:t>
      </w:r>
      <w:proofErr w:type="gramEnd"/>
      <w:r>
        <w:rPr>
          <w:sz w:val="32"/>
          <w:szCs w:val="32"/>
        </w:rPr>
        <w:t xml:space="preserve">-128, 127). </w:t>
      </w:r>
      <w:proofErr w:type="spellStart"/>
      <w:r>
        <w:rPr>
          <w:sz w:val="32"/>
          <w:szCs w:val="32"/>
        </w:rPr>
        <w:t>Nên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sai</w:t>
      </w:r>
      <w:proofErr w:type="spellEnd"/>
      <w:r>
        <w:rPr>
          <w:sz w:val="32"/>
          <w:szCs w:val="32"/>
        </w:rPr>
        <w:t>.</w:t>
      </w:r>
    </w:p>
    <w:p w:rsidR="00EA594C" w:rsidRDefault="00EA594C" w:rsidP="00EA594C">
      <w:pPr>
        <w:pStyle w:val="ListParagraph"/>
        <w:numPr>
          <w:ilvl w:val="0"/>
          <w:numId w:val="2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Cẩn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ép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lớn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nhỏ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xảy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>):</w:t>
      </w:r>
    </w:p>
    <w:p w:rsidR="00EA594C" w:rsidRDefault="006108F8" w:rsidP="00EA594C">
      <w:pPr>
        <w:pStyle w:val="ListParagraph"/>
        <w:ind w:left="1510"/>
        <w:rPr>
          <w:sz w:val="32"/>
          <w:szCs w:val="32"/>
        </w:rPr>
      </w:pPr>
      <w:r>
        <w:rPr>
          <w:sz w:val="32"/>
          <w:szCs w:val="32"/>
        </w:rPr>
        <w:t>Float f=0,123456789 (</w:t>
      </w:r>
      <w:proofErr w:type="spellStart"/>
      <w:r>
        <w:rPr>
          <w:sz w:val="32"/>
          <w:szCs w:val="32"/>
        </w:rPr>
        <w:t>đây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double);</w:t>
      </w:r>
    </w:p>
    <w:p w:rsidR="006108F8" w:rsidRDefault="006108F8" w:rsidP="00EA594C">
      <w:pPr>
        <w:pStyle w:val="ListParagraph"/>
        <w:ind w:left="1510"/>
        <w:rPr>
          <w:sz w:val="32"/>
          <w:szCs w:val="32"/>
        </w:rPr>
      </w:pP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&lt;&lt;f;</w:t>
      </w:r>
    </w:p>
    <w:p w:rsidR="006108F8" w:rsidRDefault="006108F8" w:rsidP="006108F8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hình</w:t>
      </w:r>
      <w:proofErr w:type="spellEnd"/>
      <w:r>
        <w:rPr>
          <w:sz w:val="32"/>
          <w:szCs w:val="32"/>
        </w:rPr>
        <w:t xml:space="preserve">: 0,123456791,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</w:t>
      </w:r>
      <w:proofErr w:type="spellEnd"/>
      <w:r>
        <w:rPr>
          <w:sz w:val="32"/>
          <w:szCs w:val="32"/>
        </w:rPr>
        <w:t xml:space="preserve"> 7 </w:t>
      </w:r>
      <w:proofErr w:type="spellStart"/>
      <w:r>
        <w:rPr>
          <w:sz w:val="32"/>
          <w:szCs w:val="32"/>
        </w:rPr>
        <w:t>trở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vì</w:t>
      </w:r>
      <w:proofErr w:type="spellEnd"/>
      <w:r>
        <w:rPr>
          <w:sz w:val="32"/>
          <w:szCs w:val="32"/>
        </w:rPr>
        <w:t xml:space="preserve"> ở </w:t>
      </w: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float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xác</w:t>
      </w:r>
      <w:proofErr w:type="spellEnd"/>
      <w:r>
        <w:rPr>
          <w:sz w:val="32"/>
          <w:szCs w:val="32"/>
        </w:rPr>
        <w:t xml:space="preserve"> ở 7 </w:t>
      </w:r>
      <w:proofErr w:type="spellStart"/>
      <w:r>
        <w:rPr>
          <w:sz w:val="32"/>
          <w:szCs w:val="32"/>
        </w:rPr>
        <w:t>chữ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>.</w:t>
      </w:r>
    </w:p>
    <w:p w:rsidR="006108F8" w:rsidRDefault="006108F8" w:rsidP="006108F8">
      <w:pPr>
        <w:pStyle w:val="ListParagraph"/>
        <w:numPr>
          <w:ilvl w:val="0"/>
          <w:numId w:val="2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ép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nguyên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dẫn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>.</w:t>
      </w:r>
    </w:p>
    <w:p w:rsidR="006108F8" w:rsidRDefault="006108F8" w:rsidP="006108F8">
      <w:pPr>
        <w:pStyle w:val="ListParagraph"/>
        <w:ind w:left="1510"/>
        <w:rPr>
          <w:sz w:val="32"/>
          <w:szCs w:val="32"/>
        </w:rPr>
      </w:pPr>
      <w:r>
        <w:rPr>
          <w:sz w:val="32"/>
          <w:szCs w:val="32"/>
        </w:rPr>
        <w:t>Float f=4,5;</w:t>
      </w:r>
    </w:p>
    <w:p w:rsidR="006108F8" w:rsidRDefault="006108F8" w:rsidP="006108F8">
      <w:pPr>
        <w:pStyle w:val="ListParagraph"/>
        <w:ind w:left="151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N=f;</w:t>
      </w:r>
    </w:p>
    <w:p w:rsidR="006108F8" w:rsidRDefault="006108F8" w:rsidP="006108F8">
      <w:pPr>
        <w:pStyle w:val="ListParagraph"/>
        <w:ind w:left="1510"/>
        <w:rPr>
          <w:sz w:val="32"/>
          <w:szCs w:val="32"/>
        </w:rPr>
      </w:pP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&lt;&lt;N;</w:t>
      </w:r>
    </w:p>
    <w:p w:rsidR="006108F8" w:rsidRDefault="006108F8" w:rsidP="006108F8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: 4,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0.5 </w:t>
      </w:r>
      <w:proofErr w:type="spellStart"/>
      <w:r>
        <w:rPr>
          <w:sz w:val="32"/>
          <w:szCs w:val="32"/>
        </w:rPr>
        <w:t>bị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mất</w:t>
      </w:r>
      <w:proofErr w:type="spellEnd"/>
      <w:r>
        <w:rPr>
          <w:sz w:val="32"/>
          <w:szCs w:val="32"/>
        </w:rPr>
        <w:t>.</w:t>
      </w:r>
    </w:p>
    <w:p w:rsidR="006108F8" w:rsidRDefault="006108F8" w:rsidP="006108F8">
      <w:pPr>
        <w:pStyle w:val="ListParagraph"/>
        <w:numPr>
          <w:ilvl w:val="0"/>
          <w:numId w:val="2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ép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nhiều</w:t>
      </w:r>
      <w:proofErr w:type="spellEnd"/>
      <w:r>
        <w:rPr>
          <w:sz w:val="32"/>
          <w:szCs w:val="32"/>
        </w:rPr>
        <w:t xml:space="preserve"> type: </w:t>
      </w:r>
    </w:p>
    <w:p w:rsidR="006108F8" w:rsidRDefault="006108F8" w:rsidP="006108F8">
      <w:pPr>
        <w:pStyle w:val="ListParagraph"/>
        <w:numPr>
          <w:ilvl w:val="0"/>
          <w:numId w:val="2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lớn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compiler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chuyển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</w:t>
      </w:r>
      <w:proofErr w:type="spellEnd"/>
      <w:r>
        <w:rPr>
          <w:sz w:val="32"/>
          <w:szCs w:val="32"/>
        </w:rPr>
        <w:t xml:space="preserve"> sang int. </w:t>
      </w:r>
      <w:r w:rsidR="00571FBB">
        <w:rPr>
          <w:sz w:val="32"/>
          <w:szCs w:val="32"/>
        </w:rPr>
        <w:t>(promotions)</w:t>
      </w:r>
    </w:p>
    <w:p w:rsidR="006108F8" w:rsidRDefault="006108F8" w:rsidP="006108F8">
      <w:pPr>
        <w:pStyle w:val="ListParagraph"/>
        <w:ind w:left="1590"/>
        <w:rPr>
          <w:sz w:val="32"/>
          <w:szCs w:val="32"/>
        </w:rPr>
      </w:pPr>
      <w:r>
        <w:rPr>
          <w:sz w:val="32"/>
          <w:szCs w:val="32"/>
        </w:rPr>
        <w:t>VD: Char c=4;</w:t>
      </w:r>
    </w:p>
    <w:p w:rsidR="006108F8" w:rsidRDefault="006108F8" w:rsidP="006108F8">
      <w:pPr>
        <w:pStyle w:val="ListParagraph"/>
        <w:ind w:left="1590"/>
        <w:rPr>
          <w:sz w:val="32"/>
          <w:szCs w:val="32"/>
        </w:rPr>
      </w:pPr>
      <w:r>
        <w:rPr>
          <w:sz w:val="32"/>
          <w:szCs w:val="32"/>
        </w:rPr>
        <w:t xml:space="preserve">       Short t=5;</w:t>
      </w:r>
    </w:p>
    <w:p w:rsidR="006108F8" w:rsidRDefault="006108F8" w:rsidP="006108F8">
      <w:pPr>
        <w:pStyle w:val="ListParagraph"/>
        <w:ind w:left="159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6A04F6">
        <w:rPr>
          <w:sz w:val="32"/>
          <w:szCs w:val="32"/>
        </w:rPr>
        <w:t>Byte b= 6;</w:t>
      </w:r>
    </w:p>
    <w:p w:rsidR="006A04F6" w:rsidRDefault="006A04F6" w:rsidP="006108F8">
      <w:pPr>
        <w:pStyle w:val="ListParagraph"/>
        <w:ind w:left="159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</w:t>
      </w:r>
      <w:proofErr w:type="spellStart"/>
      <w:proofErr w:type="gramStart"/>
      <w:r>
        <w:rPr>
          <w:sz w:val="32"/>
          <w:szCs w:val="32"/>
        </w:rPr>
        <w:t>typeid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b+c+s</w:t>
      </w:r>
      <w:proofErr w:type="spellEnd"/>
      <w:r>
        <w:rPr>
          <w:sz w:val="32"/>
          <w:szCs w:val="32"/>
        </w:rPr>
        <w:t>).name(</w:t>
      </w:r>
      <w:proofErr w:type="gramEnd"/>
      <w:r>
        <w:rPr>
          <w:sz w:val="32"/>
          <w:szCs w:val="32"/>
        </w:rPr>
        <w:t>)&lt;&lt;”  “&lt;&lt;</w:t>
      </w:r>
      <w:proofErr w:type="spellStart"/>
      <w:r>
        <w:rPr>
          <w:sz w:val="32"/>
          <w:szCs w:val="32"/>
        </w:rPr>
        <w:t>b+c+s</w:t>
      </w:r>
      <w:proofErr w:type="spellEnd"/>
      <w:r>
        <w:rPr>
          <w:sz w:val="32"/>
          <w:szCs w:val="32"/>
        </w:rPr>
        <w:t>;</w:t>
      </w:r>
    </w:p>
    <w:p w:rsidR="006A04F6" w:rsidRDefault="006A04F6" w:rsidP="006A04F6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15 =&gt; </w:t>
      </w:r>
      <w:proofErr w:type="spellStart"/>
      <w:r>
        <w:rPr>
          <w:sz w:val="32"/>
          <w:szCs w:val="32"/>
        </w:rPr>
        <w:t>chuyển</w:t>
      </w:r>
      <w:proofErr w:type="spellEnd"/>
      <w:r>
        <w:rPr>
          <w:sz w:val="32"/>
          <w:szCs w:val="32"/>
        </w:rPr>
        <w:t xml:space="preserve"> sang </w:t>
      </w: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int.</w:t>
      </w:r>
    </w:p>
    <w:p w:rsidR="006A04F6" w:rsidRDefault="006A04F6" w:rsidP="006A04F6">
      <w:pPr>
        <w:pStyle w:val="ListParagraph"/>
        <w:numPr>
          <w:ilvl w:val="0"/>
          <w:numId w:val="2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Còn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lớn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chuyển</w:t>
      </w:r>
      <w:proofErr w:type="spellEnd"/>
      <w:r>
        <w:rPr>
          <w:sz w:val="32"/>
          <w:szCs w:val="32"/>
        </w:rPr>
        <w:t xml:space="preserve"> sang </w:t>
      </w: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lớn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nhất</w:t>
      </w:r>
      <w:proofErr w:type="spellEnd"/>
      <w:r>
        <w:rPr>
          <w:sz w:val="32"/>
          <w:szCs w:val="32"/>
        </w:rPr>
        <w:t xml:space="preserve"> (type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nhất</w:t>
      </w:r>
      <w:proofErr w:type="spellEnd"/>
      <w:r>
        <w:rPr>
          <w:sz w:val="32"/>
          <w:szCs w:val="32"/>
        </w:rPr>
        <w:t>).</w:t>
      </w:r>
      <w:bookmarkStart w:id="0" w:name="_GoBack"/>
      <w:bookmarkEnd w:id="0"/>
    </w:p>
    <w:p w:rsidR="006A04F6" w:rsidRDefault="006A04F6" w:rsidP="006A04F6">
      <w:pPr>
        <w:pStyle w:val="ListParagraph"/>
        <w:ind w:left="1590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Bảng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ưu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tiên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increase L-R):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, unsigned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, long, unsigned long, long </w:t>
      </w:r>
      <w:proofErr w:type="spellStart"/>
      <w:r>
        <w:rPr>
          <w:sz w:val="32"/>
          <w:szCs w:val="32"/>
        </w:rPr>
        <w:t>long</w:t>
      </w:r>
      <w:proofErr w:type="spellEnd"/>
      <w:r>
        <w:rPr>
          <w:sz w:val="32"/>
          <w:szCs w:val="32"/>
        </w:rPr>
        <w:t xml:space="preserve">, unsigned long </w:t>
      </w:r>
      <w:proofErr w:type="spellStart"/>
      <w:r>
        <w:rPr>
          <w:sz w:val="32"/>
          <w:szCs w:val="32"/>
        </w:rPr>
        <w:t>long</w:t>
      </w:r>
      <w:proofErr w:type="spellEnd"/>
      <w:r>
        <w:rPr>
          <w:sz w:val="32"/>
          <w:szCs w:val="32"/>
        </w:rPr>
        <w:t>, float, double, long double.(</w:t>
      </w:r>
      <w:proofErr w:type="spellStart"/>
      <w:r>
        <w:rPr>
          <w:sz w:val="32"/>
          <w:szCs w:val="32"/>
        </w:rPr>
        <w:t>cứ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lớn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hơn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Z&lt;R).</w:t>
      </w:r>
    </w:p>
    <w:p w:rsidR="006A04F6" w:rsidRDefault="006A04F6" w:rsidP="006A04F6">
      <w:pPr>
        <w:pStyle w:val="ListParagraph"/>
        <w:ind w:left="1590"/>
        <w:rPr>
          <w:sz w:val="32"/>
          <w:szCs w:val="32"/>
        </w:rPr>
      </w:pPr>
      <w:r>
        <w:rPr>
          <w:sz w:val="32"/>
          <w:szCs w:val="32"/>
        </w:rPr>
        <w:t>VD: char C=10;</w:t>
      </w:r>
    </w:p>
    <w:p w:rsidR="006A04F6" w:rsidRDefault="006A04F6" w:rsidP="006A04F6">
      <w:pPr>
        <w:pStyle w:val="ListParagraph"/>
        <w:ind w:left="159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N= 1000;</w:t>
      </w:r>
    </w:p>
    <w:p w:rsidR="006A04F6" w:rsidRDefault="006A04F6" w:rsidP="006A04F6">
      <w:pPr>
        <w:pStyle w:val="ListParagraph"/>
        <w:ind w:left="1590"/>
        <w:rPr>
          <w:sz w:val="32"/>
          <w:szCs w:val="32"/>
        </w:rPr>
      </w:pPr>
      <w:r>
        <w:rPr>
          <w:sz w:val="32"/>
          <w:szCs w:val="32"/>
        </w:rPr>
        <w:t xml:space="preserve">        Long L=574;</w:t>
      </w:r>
    </w:p>
    <w:p w:rsidR="006A04F6" w:rsidRDefault="006A04F6" w:rsidP="006A04F6">
      <w:pPr>
        <w:pStyle w:val="ListParagraph"/>
        <w:ind w:left="1590"/>
        <w:rPr>
          <w:sz w:val="32"/>
          <w:szCs w:val="32"/>
        </w:rPr>
      </w:pP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</w:t>
      </w:r>
      <w:proofErr w:type="spellStart"/>
      <w:r>
        <w:rPr>
          <w:sz w:val="32"/>
          <w:szCs w:val="32"/>
        </w:rPr>
        <w:t>typeid</w:t>
      </w:r>
      <w:proofErr w:type="spellEnd"/>
      <w:r>
        <w:rPr>
          <w:sz w:val="32"/>
          <w:szCs w:val="32"/>
        </w:rPr>
        <w:t>(C+N+L</w:t>
      </w:r>
      <w:proofErr w:type="gramStart"/>
      <w:r>
        <w:rPr>
          <w:sz w:val="32"/>
          <w:szCs w:val="32"/>
        </w:rPr>
        <w:t>).Name</w:t>
      </w:r>
      <w:proofErr w:type="gramEnd"/>
      <w:r>
        <w:rPr>
          <w:sz w:val="32"/>
          <w:szCs w:val="32"/>
        </w:rPr>
        <w:t>()&lt;&lt;”  “&lt;&lt;C+N+L;</w:t>
      </w:r>
    </w:p>
    <w:p w:rsidR="006A04F6" w:rsidRDefault="006A04F6" w:rsidP="006A04F6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Ra: </w:t>
      </w:r>
      <w:proofErr w:type="gramStart"/>
      <w:r>
        <w:rPr>
          <w:sz w:val="32"/>
          <w:szCs w:val="32"/>
        </w:rPr>
        <w:t>Long  1584</w:t>
      </w:r>
      <w:proofErr w:type="gram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vì</w:t>
      </w:r>
      <w:proofErr w:type="spellEnd"/>
      <w:r>
        <w:rPr>
          <w:sz w:val="32"/>
          <w:szCs w:val="32"/>
        </w:rPr>
        <w:t xml:space="preserve"> Long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hơn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miền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lớn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hơn</w:t>
      </w:r>
      <w:proofErr w:type="spellEnd"/>
      <w:r>
        <w:rPr>
          <w:sz w:val="32"/>
          <w:szCs w:val="32"/>
        </w:rPr>
        <w:t>).</w:t>
      </w:r>
    </w:p>
    <w:p w:rsidR="006A04F6" w:rsidRDefault="006A04F6" w:rsidP="006A04F6">
      <w:pPr>
        <w:pStyle w:val="ListParagraph"/>
        <w:numPr>
          <w:ilvl w:val="0"/>
          <w:numId w:val="29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6A04F6" w:rsidRDefault="006A04F6" w:rsidP="006A04F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-) </w:t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</w:t>
      </w:r>
      <w:proofErr w:type="spellStart"/>
      <w:proofErr w:type="gramStart"/>
      <w:r>
        <w:rPr>
          <w:sz w:val="32"/>
          <w:szCs w:val="32"/>
        </w:rPr>
        <w:t>type</w:t>
      </w:r>
      <w:r w:rsidR="001251A1">
        <w:rPr>
          <w:sz w:val="32"/>
          <w:szCs w:val="32"/>
        </w:rPr>
        <w:t>id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 w:rsidR="00431D6D">
        <w:rPr>
          <w:sz w:val="32"/>
          <w:szCs w:val="32"/>
        </w:rPr>
        <w:t>Số</w:t>
      </w:r>
      <w:proofErr w:type="spellEnd"/>
      <w:r w:rsidR="00431D6D">
        <w:rPr>
          <w:sz w:val="32"/>
          <w:szCs w:val="32"/>
        </w:rPr>
        <w:t xml:space="preserve"> </w:t>
      </w:r>
      <w:proofErr w:type="spellStart"/>
      <w:r w:rsidR="00431D6D">
        <w:rPr>
          <w:sz w:val="32"/>
          <w:szCs w:val="32"/>
        </w:rPr>
        <w:t>cần</w:t>
      </w:r>
      <w:proofErr w:type="spellEnd"/>
      <w:r w:rsidR="00431D6D">
        <w:rPr>
          <w:sz w:val="32"/>
          <w:szCs w:val="32"/>
        </w:rPr>
        <w:t xml:space="preserve"> </w:t>
      </w:r>
      <w:proofErr w:type="spellStart"/>
      <w:r w:rsidR="00431D6D">
        <w:rPr>
          <w:sz w:val="32"/>
          <w:szCs w:val="32"/>
        </w:rPr>
        <w:t>biết</w:t>
      </w:r>
      <w:proofErr w:type="spellEnd"/>
      <w:r w:rsidR="00431D6D">
        <w:rPr>
          <w:sz w:val="32"/>
          <w:szCs w:val="32"/>
        </w:rPr>
        <w:t xml:space="preserve"> </w:t>
      </w:r>
      <w:proofErr w:type="spellStart"/>
      <w:r w:rsidR="00431D6D">
        <w:rPr>
          <w:sz w:val="32"/>
          <w:szCs w:val="32"/>
        </w:rPr>
        <w:t>kiểu</w:t>
      </w:r>
      <w:proofErr w:type="spellEnd"/>
      <w:r w:rsidR="00431D6D">
        <w:rPr>
          <w:sz w:val="32"/>
          <w:szCs w:val="32"/>
        </w:rPr>
        <w:t>(</w:t>
      </w:r>
      <w:proofErr w:type="spellStart"/>
      <w:r w:rsidR="00431D6D">
        <w:rPr>
          <w:sz w:val="32"/>
          <w:szCs w:val="32"/>
        </w:rPr>
        <w:t>có</w:t>
      </w:r>
      <w:proofErr w:type="spellEnd"/>
      <w:r w:rsidR="00431D6D">
        <w:rPr>
          <w:sz w:val="32"/>
          <w:szCs w:val="32"/>
        </w:rPr>
        <w:t xml:space="preserve"> </w:t>
      </w:r>
      <w:proofErr w:type="spellStart"/>
      <w:r w:rsidR="00431D6D">
        <w:rPr>
          <w:sz w:val="32"/>
          <w:szCs w:val="32"/>
        </w:rPr>
        <w:t>thể</w:t>
      </w:r>
      <w:proofErr w:type="spellEnd"/>
      <w:r w:rsidR="00431D6D">
        <w:rPr>
          <w:sz w:val="32"/>
          <w:szCs w:val="32"/>
        </w:rPr>
        <w:t xml:space="preserve"> </w:t>
      </w:r>
      <w:proofErr w:type="spellStart"/>
      <w:r w:rsidR="00431D6D">
        <w:rPr>
          <w:sz w:val="32"/>
          <w:szCs w:val="32"/>
        </w:rPr>
        <w:t>sử</w:t>
      </w:r>
      <w:proofErr w:type="spellEnd"/>
      <w:r w:rsidR="00431D6D">
        <w:rPr>
          <w:sz w:val="32"/>
          <w:szCs w:val="32"/>
        </w:rPr>
        <w:t xml:space="preserve"> </w:t>
      </w:r>
      <w:proofErr w:type="spellStart"/>
      <w:r w:rsidR="00431D6D">
        <w:rPr>
          <w:sz w:val="32"/>
          <w:szCs w:val="32"/>
        </w:rPr>
        <w:t>dụng</w:t>
      </w:r>
      <w:proofErr w:type="spellEnd"/>
      <w:r w:rsidR="00431D6D">
        <w:rPr>
          <w:sz w:val="32"/>
          <w:szCs w:val="32"/>
        </w:rPr>
        <w:t xml:space="preserve"> </w:t>
      </w:r>
      <w:proofErr w:type="spellStart"/>
      <w:r w:rsidR="00431D6D">
        <w:rPr>
          <w:sz w:val="32"/>
          <w:szCs w:val="32"/>
        </w:rPr>
        <w:t>biểu</w:t>
      </w:r>
      <w:proofErr w:type="spellEnd"/>
      <w:r w:rsidR="00431D6D">
        <w:rPr>
          <w:sz w:val="32"/>
          <w:szCs w:val="32"/>
        </w:rPr>
        <w:t xml:space="preserve"> </w:t>
      </w:r>
      <w:proofErr w:type="spellStart"/>
      <w:r w:rsidR="00431D6D">
        <w:rPr>
          <w:sz w:val="32"/>
          <w:szCs w:val="32"/>
        </w:rPr>
        <w:t>thức</w:t>
      </w:r>
      <w:proofErr w:type="spellEnd"/>
      <w:r w:rsidR="00431D6D">
        <w:rPr>
          <w:sz w:val="32"/>
          <w:szCs w:val="32"/>
        </w:rPr>
        <w:t>)</w:t>
      </w:r>
      <w:r>
        <w:rPr>
          <w:sz w:val="32"/>
          <w:szCs w:val="32"/>
        </w:rPr>
        <w:t>)</w:t>
      </w:r>
      <w:r w:rsidR="00431D6D">
        <w:rPr>
          <w:sz w:val="32"/>
          <w:szCs w:val="32"/>
        </w:rPr>
        <w:t xml:space="preserve">.name(), syntax </w:t>
      </w:r>
      <w:proofErr w:type="spellStart"/>
      <w:r w:rsidR="00431D6D">
        <w:rPr>
          <w:sz w:val="32"/>
          <w:szCs w:val="32"/>
        </w:rPr>
        <w:t>này</w:t>
      </w:r>
      <w:proofErr w:type="spellEnd"/>
      <w:r w:rsidR="00431D6D">
        <w:rPr>
          <w:sz w:val="32"/>
          <w:szCs w:val="32"/>
        </w:rPr>
        <w:t xml:space="preserve"> </w:t>
      </w:r>
      <w:proofErr w:type="spellStart"/>
      <w:r w:rsidR="00431D6D">
        <w:rPr>
          <w:sz w:val="32"/>
          <w:szCs w:val="32"/>
        </w:rPr>
        <w:t>có</w:t>
      </w:r>
      <w:proofErr w:type="spellEnd"/>
      <w:r w:rsidR="00431D6D">
        <w:rPr>
          <w:sz w:val="32"/>
          <w:szCs w:val="32"/>
        </w:rPr>
        <w:t xml:space="preserve"> </w:t>
      </w:r>
      <w:proofErr w:type="spellStart"/>
      <w:r w:rsidR="00431D6D">
        <w:rPr>
          <w:sz w:val="32"/>
          <w:szCs w:val="32"/>
        </w:rPr>
        <w:t>thể</w:t>
      </w:r>
      <w:proofErr w:type="spellEnd"/>
      <w:r w:rsidR="00431D6D">
        <w:rPr>
          <w:sz w:val="32"/>
          <w:szCs w:val="32"/>
        </w:rPr>
        <w:t xml:space="preserve"> </w:t>
      </w:r>
      <w:proofErr w:type="spellStart"/>
      <w:r w:rsidR="00431D6D">
        <w:rPr>
          <w:sz w:val="32"/>
          <w:szCs w:val="32"/>
        </w:rPr>
        <w:t>chỉ</w:t>
      </w:r>
      <w:proofErr w:type="spellEnd"/>
      <w:r w:rsidR="00431D6D">
        <w:rPr>
          <w:sz w:val="32"/>
          <w:szCs w:val="32"/>
        </w:rPr>
        <w:t xml:space="preserve"> </w:t>
      </w:r>
      <w:proofErr w:type="spellStart"/>
      <w:r w:rsidR="00431D6D">
        <w:rPr>
          <w:sz w:val="32"/>
          <w:szCs w:val="32"/>
        </w:rPr>
        <w:t>là</w:t>
      </w:r>
      <w:proofErr w:type="spellEnd"/>
      <w:r w:rsidR="00431D6D">
        <w:rPr>
          <w:sz w:val="32"/>
          <w:szCs w:val="32"/>
        </w:rPr>
        <w:t xml:space="preserve"> syntax </w:t>
      </w:r>
      <w:proofErr w:type="spellStart"/>
      <w:r w:rsidR="00431D6D">
        <w:rPr>
          <w:sz w:val="32"/>
          <w:szCs w:val="32"/>
        </w:rPr>
        <w:t>bản</w:t>
      </w:r>
      <w:proofErr w:type="spellEnd"/>
      <w:r w:rsidR="00431D6D">
        <w:rPr>
          <w:sz w:val="32"/>
          <w:szCs w:val="32"/>
        </w:rPr>
        <w:t xml:space="preserve"> </w:t>
      </w:r>
      <w:proofErr w:type="spellStart"/>
      <w:r w:rsidR="00431D6D">
        <w:rPr>
          <w:sz w:val="32"/>
          <w:szCs w:val="32"/>
        </w:rPr>
        <w:t>thiếu</w:t>
      </w:r>
      <w:proofErr w:type="spellEnd"/>
      <w:r w:rsidR="00431D6D">
        <w:rPr>
          <w:sz w:val="32"/>
          <w:szCs w:val="32"/>
        </w:rPr>
        <w:t>.</w:t>
      </w:r>
    </w:p>
    <w:p w:rsidR="00521A33" w:rsidRDefault="00521A33" w:rsidP="00521A33">
      <w:pPr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>Implicit type conversion:</w:t>
      </w:r>
    </w:p>
    <w:p w:rsidR="00521A33" w:rsidRDefault="00521A33" w:rsidP="00521A33">
      <w:pPr>
        <w:pStyle w:val="ListParagraph"/>
        <w:numPr>
          <w:ilvl w:val="0"/>
          <w:numId w:val="2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Chủ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yếu</w:t>
      </w:r>
      <w:proofErr w:type="spellEnd"/>
      <w:r>
        <w:rPr>
          <w:sz w:val="32"/>
          <w:szCs w:val="32"/>
        </w:rPr>
        <w:t xml:space="preserve"> ở </w:t>
      </w:r>
      <w:proofErr w:type="spellStart"/>
      <w:r>
        <w:rPr>
          <w:sz w:val="32"/>
          <w:szCs w:val="32"/>
        </w:rPr>
        <w:t>cú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pháp</w:t>
      </w:r>
      <w:proofErr w:type="spellEnd"/>
      <w:r>
        <w:rPr>
          <w:sz w:val="32"/>
          <w:szCs w:val="32"/>
        </w:rPr>
        <w:t>:</w:t>
      </w:r>
    </w:p>
    <w:p w:rsidR="006A04F6" w:rsidRDefault="00521A33" w:rsidP="006A04F6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 xml:space="preserve">Syntax: (data </w:t>
      </w:r>
      <w:proofErr w:type="gramStart"/>
      <w:r>
        <w:rPr>
          <w:sz w:val="32"/>
          <w:szCs w:val="32"/>
        </w:rPr>
        <w:t>type)variable</w:t>
      </w:r>
      <w:proofErr w:type="gramEnd"/>
      <w:r>
        <w:rPr>
          <w:sz w:val="32"/>
          <w:szCs w:val="32"/>
        </w:rPr>
        <w:t>. VD:</w:t>
      </w:r>
    </w:p>
    <w:p w:rsidR="00521A33" w:rsidRDefault="00521A33" w:rsidP="00521A3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N, M;</w:t>
      </w:r>
    </w:p>
    <w:p w:rsidR="00521A33" w:rsidRDefault="00521A33" w:rsidP="00521A3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Float S=M/</w:t>
      </w:r>
      <w:proofErr w:type="gramStart"/>
      <w:r>
        <w:rPr>
          <w:sz w:val="32"/>
          <w:szCs w:val="32"/>
        </w:rPr>
        <w:t>N;=</w:t>
      </w:r>
      <w:proofErr w:type="gramEnd"/>
      <w:r>
        <w:rPr>
          <w:sz w:val="32"/>
          <w:szCs w:val="32"/>
        </w:rPr>
        <w:t>&gt; 1.</w:t>
      </w:r>
    </w:p>
    <w:p w:rsidR="00521A33" w:rsidRDefault="00521A33" w:rsidP="00521A3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Explicit: C:</w:t>
      </w:r>
    </w:p>
    <w:p w:rsidR="00521A33" w:rsidRDefault="00521A33" w:rsidP="00521A3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Float S</w:t>
      </w:r>
      <w:proofErr w:type="gramStart"/>
      <w:r>
        <w:rPr>
          <w:sz w:val="32"/>
          <w:szCs w:val="32"/>
        </w:rPr>
        <w:t>=(</w:t>
      </w:r>
      <w:proofErr w:type="gramEnd"/>
      <w:r>
        <w:rPr>
          <w:sz w:val="32"/>
          <w:szCs w:val="32"/>
        </w:rPr>
        <w:t>float )M/N or S=M/N.</w:t>
      </w:r>
    </w:p>
    <w:p w:rsidR="00521A33" w:rsidRDefault="00521A33" w:rsidP="00521A3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Notes: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chạy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lên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run on </w:t>
      </w:r>
      <w:proofErr w:type="spellStart"/>
      <w:r>
        <w:rPr>
          <w:sz w:val="32"/>
          <w:szCs w:val="32"/>
        </w:rPr>
        <w:t>máy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mới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sai</w:t>
      </w:r>
      <w:proofErr w:type="spellEnd"/>
      <w:r>
        <w:rPr>
          <w:sz w:val="32"/>
          <w:szCs w:val="32"/>
        </w:rPr>
        <w:t xml:space="preserve"> k.</w:t>
      </w:r>
    </w:p>
    <w:p w:rsidR="00521A33" w:rsidRDefault="00521A33" w:rsidP="00521A33">
      <w:pPr>
        <w:pStyle w:val="ListParagraph"/>
        <w:numPr>
          <w:ilvl w:val="0"/>
          <w:numId w:val="27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Std</w:t>
      </w:r>
      <w:proofErr w:type="spellEnd"/>
      <w:r>
        <w:rPr>
          <w:sz w:val="32"/>
          <w:szCs w:val="32"/>
        </w:rPr>
        <w:t>::</w:t>
      </w:r>
      <w:proofErr w:type="spellStart"/>
      <w:proofErr w:type="gramEnd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</w:t>
      </w:r>
      <w:proofErr w:type="spellStart"/>
      <w:r>
        <w:rPr>
          <w:sz w:val="32"/>
          <w:szCs w:val="32"/>
        </w:rPr>
        <w:t>static_cast</w:t>
      </w:r>
      <w:proofErr w:type="spellEnd"/>
      <w:r>
        <w:rPr>
          <w:sz w:val="32"/>
          <w:szCs w:val="32"/>
        </w:rPr>
        <w:t>&lt;data type&gt;(variable).</w:t>
      </w:r>
    </w:p>
    <w:p w:rsidR="00521A33" w:rsidRPr="00521A33" w:rsidRDefault="00521A33" w:rsidP="00521A3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Notes: </w:t>
      </w:r>
      <w:proofErr w:type="spellStart"/>
      <w:r>
        <w:rPr>
          <w:sz w:val="32"/>
          <w:szCs w:val="32"/>
        </w:rPr>
        <w:t>Máy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quét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lỗi</w:t>
      </w:r>
      <w:proofErr w:type="spellEnd"/>
      <w:r>
        <w:rPr>
          <w:sz w:val="32"/>
          <w:szCs w:val="32"/>
        </w:rPr>
        <w:t>.</w:t>
      </w:r>
    </w:p>
    <w:p w:rsidR="006A04F6" w:rsidRDefault="006A04F6" w:rsidP="006108F8">
      <w:pPr>
        <w:pStyle w:val="ListParagraph"/>
        <w:ind w:left="1590"/>
        <w:rPr>
          <w:sz w:val="32"/>
          <w:szCs w:val="32"/>
        </w:rPr>
      </w:pPr>
    </w:p>
    <w:p w:rsidR="006108F8" w:rsidRPr="006108F8" w:rsidRDefault="006108F8" w:rsidP="006108F8">
      <w:pPr>
        <w:ind w:left="790"/>
        <w:rPr>
          <w:sz w:val="32"/>
          <w:szCs w:val="32"/>
        </w:rPr>
      </w:pPr>
    </w:p>
    <w:p w:rsidR="00EA594C" w:rsidRPr="00EA594C" w:rsidRDefault="00EA594C" w:rsidP="00EA594C">
      <w:pPr>
        <w:rPr>
          <w:sz w:val="32"/>
          <w:szCs w:val="32"/>
        </w:rPr>
      </w:pPr>
    </w:p>
    <w:sectPr w:rsidR="00EA594C" w:rsidRPr="00EA5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CD68D8"/>
    <w:multiLevelType w:val="hybridMultilevel"/>
    <w:tmpl w:val="AFEC7BDA"/>
    <w:lvl w:ilvl="0" w:tplc="1C7C3816">
      <w:numFmt w:val="bullet"/>
      <w:lvlText w:val=""/>
      <w:lvlJc w:val="left"/>
      <w:pPr>
        <w:ind w:left="187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0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03613ED"/>
    <w:multiLevelType w:val="hybridMultilevel"/>
    <w:tmpl w:val="980459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1111ABB"/>
    <w:multiLevelType w:val="hybridMultilevel"/>
    <w:tmpl w:val="45789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A1847D3"/>
    <w:multiLevelType w:val="hybridMultilevel"/>
    <w:tmpl w:val="55C4C280"/>
    <w:lvl w:ilvl="0" w:tplc="AEB627C0">
      <w:start w:val="1"/>
      <w:numFmt w:val="decimal"/>
      <w:lvlText w:val="%1."/>
      <w:lvlJc w:val="left"/>
      <w:pPr>
        <w:ind w:left="1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3B95086"/>
    <w:multiLevelType w:val="hybridMultilevel"/>
    <w:tmpl w:val="F25AE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E41966"/>
    <w:multiLevelType w:val="hybridMultilevel"/>
    <w:tmpl w:val="13EA4870"/>
    <w:lvl w:ilvl="0" w:tplc="0409000F">
      <w:start w:val="1"/>
      <w:numFmt w:val="decimal"/>
      <w:lvlText w:val="%1."/>
      <w:lvlJc w:val="left"/>
      <w:pPr>
        <w:ind w:left="1510" w:hanging="360"/>
      </w:pPr>
    </w:lvl>
    <w:lvl w:ilvl="1" w:tplc="04090019" w:tentative="1">
      <w:start w:val="1"/>
      <w:numFmt w:val="lowerLetter"/>
      <w:lvlText w:val="%2."/>
      <w:lvlJc w:val="left"/>
      <w:pPr>
        <w:ind w:left="2230" w:hanging="360"/>
      </w:pPr>
    </w:lvl>
    <w:lvl w:ilvl="2" w:tplc="0409001B" w:tentative="1">
      <w:start w:val="1"/>
      <w:numFmt w:val="lowerRoman"/>
      <w:lvlText w:val="%3."/>
      <w:lvlJc w:val="right"/>
      <w:pPr>
        <w:ind w:left="2950" w:hanging="180"/>
      </w:pPr>
    </w:lvl>
    <w:lvl w:ilvl="3" w:tplc="0409000F" w:tentative="1">
      <w:start w:val="1"/>
      <w:numFmt w:val="decimal"/>
      <w:lvlText w:val="%4."/>
      <w:lvlJc w:val="left"/>
      <w:pPr>
        <w:ind w:left="3670" w:hanging="360"/>
      </w:pPr>
    </w:lvl>
    <w:lvl w:ilvl="4" w:tplc="04090019" w:tentative="1">
      <w:start w:val="1"/>
      <w:numFmt w:val="lowerLetter"/>
      <w:lvlText w:val="%5."/>
      <w:lvlJc w:val="left"/>
      <w:pPr>
        <w:ind w:left="4390" w:hanging="360"/>
      </w:pPr>
    </w:lvl>
    <w:lvl w:ilvl="5" w:tplc="0409001B" w:tentative="1">
      <w:start w:val="1"/>
      <w:numFmt w:val="lowerRoman"/>
      <w:lvlText w:val="%6."/>
      <w:lvlJc w:val="right"/>
      <w:pPr>
        <w:ind w:left="5110" w:hanging="180"/>
      </w:pPr>
    </w:lvl>
    <w:lvl w:ilvl="6" w:tplc="0409000F" w:tentative="1">
      <w:start w:val="1"/>
      <w:numFmt w:val="decimal"/>
      <w:lvlText w:val="%7."/>
      <w:lvlJc w:val="left"/>
      <w:pPr>
        <w:ind w:left="5830" w:hanging="360"/>
      </w:pPr>
    </w:lvl>
    <w:lvl w:ilvl="7" w:tplc="04090019" w:tentative="1">
      <w:start w:val="1"/>
      <w:numFmt w:val="lowerLetter"/>
      <w:lvlText w:val="%8."/>
      <w:lvlJc w:val="left"/>
      <w:pPr>
        <w:ind w:left="6550" w:hanging="360"/>
      </w:pPr>
    </w:lvl>
    <w:lvl w:ilvl="8" w:tplc="040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3"/>
  </w:num>
  <w:num w:numId="3">
    <w:abstractNumId w:val="10"/>
  </w:num>
  <w:num w:numId="4">
    <w:abstractNumId w:val="25"/>
  </w:num>
  <w:num w:numId="5">
    <w:abstractNumId w:val="15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4"/>
  </w:num>
  <w:num w:numId="21">
    <w:abstractNumId w:val="20"/>
  </w:num>
  <w:num w:numId="22">
    <w:abstractNumId w:val="12"/>
  </w:num>
  <w:num w:numId="23">
    <w:abstractNumId w:val="28"/>
  </w:num>
  <w:num w:numId="24">
    <w:abstractNumId w:val="18"/>
  </w:num>
  <w:num w:numId="25">
    <w:abstractNumId w:val="27"/>
  </w:num>
  <w:num w:numId="26">
    <w:abstractNumId w:val="11"/>
  </w:num>
  <w:num w:numId="27">
    <w:abstractNumId w:val="26"/>
  </w:num>
  <w:num w:numId="28">
    <w:abstractNumId w:val="22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94C"/>
    <w:rsid w:val="001251A1"/>
    <w:rsid w:val="00431D6D"/>
    <w:rsid w:val="00521A33"/>
    <w:rsid w:val="00571FBB"/>
    <w:rsid w:val="006108F8"/>
    <w:rsid w:val="00645252"/>
    <w:rsid w:val="006A04F6"/>
    <w:rsid w:val="006D3D74"/>
    <w:rsid w:val="0083569A"/>
    <w:rsid w:val="00877BA6"/>
    <w:rsid w:val="00A9204E"/>
    <w:rsid w:val="00C94588"/>
    <w:rsid w:val="00EA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6592"/>
  <w15:chartTrackingRefBased/>
  <w15:docId w15:val="{B17A2847-67CD-447E-9B6E-9C7FBADD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EA5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87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2022-10-24T03:16:00Z</dcterms:created>
  <dcterms:modified xsi:type="dcterms:W3CDTF">2023-01-03T05:32:00Z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