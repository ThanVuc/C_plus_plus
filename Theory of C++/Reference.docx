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5A3" w:rsidRDefault="00AB55A3" w:rsidP="00AB55A3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Reference(</w:t>
      </w:r>
      <w:proofErr w:type="spellStart"/>
      <w:proofErr w:type="gramEnd"/>
      <w:r>
        <w:rPr>
          <w:b/>
          <w:sz w:val="32"/>
          <w:szCs w:val="32"/>
        </w:rPr>
        <w:t>Tham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Chiếu</w:t>
      </w:r>
      <w:proofErr w:type="spellEnd"/>
      <w:r>
        <w:rPr>
          <w:b/>
          <w:sz w:val="32"/>
          <w:szCs w:val="32"/>
        </w:rPr>
        <w:t>)</w:t>
      </w:r>
    </w:p>
    <w:p w:rsidR="00AB55A3" w:rsidRDefault="00AB55A3" w:rsidP="00AB55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Defind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luôn</w:t>
      </w:r>
      <w:proofErr w:type="spellEnd"/>
      <w:r>
        <w:rPr>
          <w:sz w:val="32"/>
          <w:szCs w:val="32"/>
        </w:rPr>
        <w:t>.</w:t>
      </w:r>
    </w:p>
    <w:p w:rsidR="00AB55A3" w:rsidRDefault="00AB55A3" w:rsidP="00AB55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hàm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>.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VD: void </w:t>
      </w:r>
      <w:proofErr w:type="gramStart"/>
      <w:r>
        <w:rPr>
          <w:sz w:val="32"/>
          <w:szCs w:val="32"/>
        </w:rPr>
        <w:t>Test(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&amp;y);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        {}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     Test(x);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AB55A3" w:rsidRDefault="00AB55A3" w:rsidP="00AB55A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x,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x,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 w:rsidR="00205417">
        <w:rPr>
          <w:sz w:val="32"/>
          <w:szCs w:val="32"/>
        </w:rPr>
        <w:t>:</w:t>
      </w:r>
    </w:p>
    <w:p w:rsidR="00DD12CB" w:rsidRDefault="00DD12CB" w:rsidP="00205417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Reference</w:t>
      </w:r>
      <w:r w:rsidR="00205417">
        <w:rPr>
          <w:sz w:val="32"/>
          <w:szCs w:val="32"/>
        </w:rPr>
        <w:t>:</w:t>
      </w:r>
    </w:p>
    <w:p w:rsidR="00205417" w:rsidRPr="00DD12CB" w:rsidRDefault="00DD12CB" w:rsidP="00DD12C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DD12CB">
        <w:rPr>
          <w:sz w:val="32"/>
          <w:szCs w:val="32"/>
        </w:rPr>
        <w:t>Notes:</w:t>
      </w:r>
      <w:r w:rsidR="00205417" w:rsidRPr="00DD12CB">
        <w:rPr>
          <w:sz w:val="32"/>
          <w:szCs w:val="32"/>
        </w:rPr>
        <w:t xml:space="preserve"> 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được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(Argument)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x.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>.</w:t>
      </w:r>
    </w:p>
    <w:p w:rsidR="00AB55A3" w:rsidRDefault="00AB55A3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="00205417">
        <w:rPr>
          <w:sz w:val="32"/>
          <w:szCs w:val="32"/>
        </w:rPr>
        <w:t>Có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thể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trả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lại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được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nhiều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giá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trị</w:t>
      </w:r>
      <w:proofErr w:type="spellEnd"/>
      <w:r w:rsidR="00205417">
        <w:rPr>
          <w:sz w:val="32"/>
          <w:szCs w:val="32"/>
        </w:rPr>
        <w:t xml:space="preserve">, </w:t>
      </w:r>
      <w:proofErr w:type="spellStart"/>
      <w:r w:rsidR="00205417">
        <w:rPr>
          <w:sz w:val="32"/>
          <w:szCs w:val="32"/>
        </w:rPr>
        <w:t>cụ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thể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là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trả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về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biến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trong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r w:rsidR="00205417">
        <w:rPr>
          <w:sz w:val="32"/>
          <w:szCs w:val="32"/>
        </w:rPr>
        <w:t>đối</w:t>
      </w:r>
      <w:proofErr w:type="spellEnd"/>
      <w:r w:rsidR="00205417">
        <w:rPr>
          <w:sz w:val="32"/>
          <w:szCs w:val="32"/>
        </w:rPr>
        <w:t xml:space="preserve"> </w:t>
      </w:r>
      <w:proofErr w:type="spellStart"/>
      <w:proofErr w:type="gramStart"/>
      <w:r w:rsidR="00205417">
        <w:rPr>
          <w:sz w:val="32"/>
          <w:szCs w:val="32"/>
        </w:rPr>
        <w:t>số</w:t>
      </w:r>
      <w:proofErr w:type="spellEnd"/>
      <w:r w:rsidR="00205417">
        <w:rPr>
          <w:sz w:val="32"/>
          <w:szCs w:val="32"/>
        </w:rPr>
        <w:t xml:space="preserve"> .</w:t>
      </w:r>
      <w:proofErr w:type="gramEnd"/>
      <w:r w:rsidR="00205417">
        <w:rPr>
          <w:sz w:val="32"/>
          <w:szCs w:val="32"/>
        </w:rPr>
        <w:t xml:space="preserve"> </w:t>
      </w:r>
      <w:r w:rsidR="00205417" w:rsidRPr="00205417">
        <w:rPr>
          <w:sz w:val="32"/>
          <w:szCs w:val="32"/>
        </w:rPr>
        <w:sym w:font="Wingdings" w:char="F04A"/>
      </w:r>
    </w:p>
    <w:p w:rsidR="00205417" w:rsidRDefault="00205417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Cứ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>.</w:t>
      </w:r>
    </w:p>
    <w:p w:rsidR="00205417" w:rsidRDefault="00205417" w:rsidP="00AB55A3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(do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r w:rsidRPr="00205417">
        <w:rPr>
          <w:sz w:val="32"/>
          <w:szCs w:val="32"/>
        </w:rPr>
        <w:sym w:font="Wingdings" w:char="F04A"/>
      </w:r>
      <w:r>
        <w:rPr>
          <w:sz w:val="32"/>
          <w:szCs w:val="32"/>
        </w:rPr>
        <w:t>).</w:t>
      </w:r>
    </w:p>
    <w:p w:rsidR="00DD12CB" w:rsidRDefault="00DD12CB" w:rsidP="00DD12C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DD12CB">
        <w:rPr>
          <w:sz w:val="32"/>
          <w:szCs w:val="32"/>
        </w:rPr>
        <w:t>Syntax: &lt;</w:t>
      </w:r>
      <w:proofErr w:type="spellStart"/>
      <w:r w:rsidRPr="00DD12CB">
        <w:rPr>
          <w:sz w:val="32"/>
          <w:szCs w:val="32"/>
        </w:rPr>
        <w:t>tên</w:t>
      </w:r>
      <w:proofErr w:type="spellEnd"/>
      <w:r w:rsidRPr="00DD12CB">
        <w:rPr>
          <w:sz w:val="32"/>
          <w:szCs w:val="32"/>
        </w:rPr>
        <w:t xml:space="preserve"> </w:t>
      </w:r>
      <w:proofErr w:type="spellStart"/>
      <w:r w:rsidRPr="00DD12CB">
        <w:rPr>
          <w:sz w:val="32"/>
          <w:szCs w:val="32"/>
        </w:rPr>
        <w:t>hàm</w:t>
      </w:r>
      <w:proofErr w:type="spellEnd"/>
      <w:proofErr w:type="gramStart"/>
      <w:r w:rsidRPr="00DD12CB">
        <w:rPr>
          <w:sz w:val="32"/>
          <w:szCs w:val="32"/>
        </w:rPr>
        <w:t>&gt;(</w:t>
      </w:r>
      <w:proofErr w:type="gramEnd"/>
      <w:r w:rsidRPr="00DD12CB">
        <w:rPr>
          <w:sz w:val="32"/>
          <w:szCs w:val="32"/>
        </w:rPr>
        <w:t>&lt;</w:t>
      </w:r>
      <w:proofErr w:type="spellStart"/>
      <w:r w:rsidRPr="00DD12CB">
        <w:rPr>
          <w:sz w:val="32"/>
          <w:szCs w:val="32"/>
        </w:rPr>
        <w:t>Kiểu</w:t>
      </w:r>
      <w:proofErr w:type="spellEnd"/>
      <w:r w:rsidRPr="00DD12CB">
        <w:rPr>
          <w:sz w:val="32"/>
          <w:szCs w:val="32"/>
        </w:rPr>
        <w:t xml:space="preserve"> </w:t>
      </w:r>
      <w:proofErr w:type="spellStart"/>
      <w:r w:rsidRPr="00DD12CB">
        <w:rPr>
          <w:sz w:val="32"/>
          <w:szCs w:val="32"/>
        </w:rPr>
        <w:t>dữ</w:t>
      </w:r>
      <w:proofErr w:type="spellEnd"/>
      <w:r w:rsidRPr="00DD12CB">
        <w:rPr>
          <w:sz w:val="32"/>
          <w:szCs w:val="32"/>
        </w:rPr>
        <w:t xml:space="preserve"> </w:t>
      </w:r>
      <w:proofErr w:type="spellStart"/>
      <w:r w:rsidRPr="00DD12CB">
        <w:rPr>
          <w:sz w:val="32"/>
          <w:szCs w:val="32"/>
        </w:rPr>
        <w:t>liệu</w:t>
      </w:r>
      <w:proofErr w:type="spellEnd"/>
      <w:r w:rsidRPr="00DD12CB">
        <w:rPr>
          <w:sz w:val="32"/>
          <w:szCs w:val="32"/>
        </w:rPr>
        <w:t>&gt; &amp;&lt;</w:t>
      </w:r>
      <w:proofErr w:type="spellStart"/>
      <w:r w:rsidRPr="00DD12CB">
        <w:rPr>
          <w:sz w:val="32"/>
          <w:szCs w:val="32"/>
        </w:rPr>
        <w:t>Biến</w:t>
      </w:r>
      <w:proofErr w:type="spellEnd"/>
      <w:r w:rsidRPr="00DD12CB">
        <w:rPr>
          <w:sz w:val="32"/>
          <w:szCs w:val="32"/>
        </w:rPr>
        <w:t>&gt;,…);</w:t>
      </w:r>
    </w:p>
    <w:p w:rsidR="00DD12CB" w:rsidRPr="00DD12CB" w:rsidRDefault="00DD12CB" w:rsidP="00DD12CB">
      <w:pPr>
        <w:pStyle w:val="ListParagraph"/>
        <w:ind w:left="122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Reference_</w:t>
      </w:r>
      <w:proofErr w:type="gramStart"/>
      <w:r>
        <w:rPr>
          <w:sz w:val="32"/>
          <w:szCs w:val="32"/>
        </w:rPr>
        <w:t>ex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&amp;</w:t>
      </w:r>
      <w:r w:rsidR="00E461DA">
        <w:rPr>
          <w:sz w:val="32"/>
          <w:szCs w:val="32"/>
        </w:rPr>
        <w:t>x</w:t>
      </w:r>
      <w:r>
        <w:rPr>
          <w:sz w:val="32"/>
          <w:szCs w:val="32"/>
        </w:rPr>
        <w:t>)</w:t>
      </w:r>
    </w:p>
    <w:p w:rsidR="00205417" w:rsidRDefault="00205417" w:rsidP="00205417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Reference(</w:t>
      </w:r>
      <w:proofErr w:type="spellStart"/>
      <w:proofErr w:type="gramEnd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>):</w:t>
      </w:r>
    </w:p>
    <w:p w:rsidR="00DD12CB" w:rsidRPr="00DD12CB" w:rsidRDefault="00DD12CB" w:rsidP="00DD12C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DD12CB">
        <w:rPr>
          <w:sz w:val="32"/>
          <w:szCs w:val="32"/>
        </w:rPr>
        <w:t>Notes</w:t>
      </w:r>
      <w:r>
        <w:rPr>
          <w:sz w:val="32"/>
          <w:szCs w:val="32"/>
        </w:rPr>
        <w:t>:</w:t>
      </w:r>
    </w:p>
    <w:p w:rsidR="00205417" w:rsidRDefault="00205417" w:rsidP="00205417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đích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>.</w:t>
      </w:r>
    </w:p>
    <w:p w:rsidR="00205417" w:rsidRDefault="00205417" w:rsidP="00205417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nốt</w:t>
      </w:r>
      <w:proofErr w:type="spellEnd"/>
      <w:r>
        <w:rPr>
          <w:sz w:val="32"/>
          <w:szCs w:val="32"/>
        </w:rPr>
        <w:t>.</w:t>
      </w:r>
    </w:p>
    <w:p w:rsidR="00205417" w:rsidRDefault="00205417" w:rsidP="00205417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 w:rsidR="00DD12CB">
        <w:rPr>
          <w:sz w:val="32"/>
          <w:szCs w:val="32"/>
        </w:rPr>
        <w:t>Có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thể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lấy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đối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số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là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biến</w:t>
      </w:r>
      <w:proofErr w:type="spellEnd"/>
      <w:r w:rsidR="00DD12CB">
        <w:rPr>
          <w:sz w:val="32"/>
          <w:szCs w:val="32"/>
        </w:rPr>
        <w:t xml:space="preserve">, </w:t>
      </w:r>
      <w:proofErr w:type="spellStart"/>
      <w:r w:rsidR="00DD12CB">
        <w:rPr>
          <w:sz w:val="32"/>
          <w:szCs w:val="32"/>
        </w:rPr>
        <w:t>hằng</w:t>
      </w:r>
      <w:proofErr w:type="spellEnd"/>
      <w:r w:rsidR="00DD12CB">
        <w:rPr>
          <w:sz w:val="32"/>
          <w:szCs w:val="32"/>
        </w:rPr>
        <w:t xml:space="preserve">, </w:t>
      </w:r>
      <w:proofErr w:type="spellStart"/>
      <w:r w:rsidR="00DD12CB">
        <w:rPr>
          <w:sz w:val="32"/>
          <w:szCs w:val="32"/>
        </w:rPr>
        <w:t>số</w:t>
      </w:r>
      <w:proofErr w:type="spellEnd"/>
      <w:r w:rsidR="00DD12CB">
        <w:rPr>
          <w:sz w:val="32"/>
          <w:szCs w:val="32"/>
        </w:rPr>
        <w:t xml:space="preserve">, </w:t>
      </w:r>
      <w:proofErr w:type="spellStart"/>
      <w:r w:rsidR="00DD12CB">
        <w:rPr>
          <w:sz w:val="32"/>
          <w:szCs w:val="32"/>
        </w:rPr>
        <w:t>biểu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proofErr w:type="gramStart"/>
      <w:r w:rsidR="00DD12CB">
        <w:rPr>
          <w:sz w:val="32"/>
          <w:szCs w:val="32"/>
        </w:rPr>
        <w:t>thức</w:t>
      </w:r>
      <w:proofErr w:type="spellEnd"/>
      <w:r w:rsidR="00DD12CB">
        <w:rPr>
          <w:sz w:val="32"/>
          <w:szCs w:val="32"/>
        </w:rPr>
        <w:t>(</w:t>
      </w:r>
      <w:proofErr w:type="gramEnd"/>
      <w:r w:rsidR="00DD12CB">
        <w:rPr>
          <w:sz w:val="32"/>
          <w:szCs w:val="32"/>
        </w:rPr>
        <w:t xml:space="preserve">do </w:t>
      </w:r>
      <w:proofErr w:type="spellStart"/>
      <w:r w:rsidR="00DD12CB">
        <w:rPr>
          <w:sz w:val="32"/>
          <w:szCs w:val="32"/>
        </w:rPr>
        <w:t>nó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không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đổi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nên</w:t>
      </w:r>
      <w:proofErr w:type="spellEnd"/>
      <w:r w:rsidR="00DD12CB">
        <w:rPr>
          <w:sz w:val="32"/>
          <w:szCs w:val="32"/>
        </w:rPr>
        <w:t xml:space="preserve"> k </w:t>
      </w:r>
      <w:proofErr w:type="spellStart"/>
      <w:r w:rsidR="00DD12CB">
        <w:rPr>
          <w:sz w:val="32"/>
          <w:szCs w:val="32"/>
        </w:rPr>
        <w:t>cần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nhất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thiết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phải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lấy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vùng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dữ</w:t>
      </w:r>
      <w:proofErr w:type="spellEnd"/>
      <w:r w:rsidR="00DD12CB">
        <w:rPr>
          <w:sz w:val="32"/>
          <w:szCs w:val="32"/>
        </w:rPr>
        <w:t xml:space="preserve"> </w:t>
      </w:r>
      <w:proofErr w:type="spellStart"/>
      <w:r w:rsidR="00DD12CB">
        <w:rPr>
          <w:sz w:val="32"/>
          <w:szCs w:val="32"/>
        </w:rPr>
        <w:t>liệu</w:t>
      </w:r>
      <w:proofErr w:type="spellEnd"/>
      <w:r w:rsidR="00DD12CB">
        <w:rPr>
          <w:sz w:val="32"/>
          <w:szCs w:val="32"/>
        </w:rPr>
        <w:t>).</w:t>
      </w:r>
    </w:p>
    <w:p w:rsidR="00DD12CB" w:rsidRDefault="00DD12CB" w:rsidP="00205417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Tiết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>.</w:t>
      </w:r>
    </w:p>
    <w:p w:rsidR="00DD12CB" w:rsidRDefault="00DD12CB" w:rsidP="00DD12CB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DD12CB">
        <w:rPr>
          <w:sz w:val="32"/>
          <w:szCs w:val="32"/>
        </w:rPr>
        <w:t>Syntax: &lt;</w:t>
      </w:r>
      <w:proofErr w:type="spellStart"/>
      <w:r w:rsidRPr="00DD12CB">
        <w:rPr>
          <w:sz w:val="32"/>
          <w:szCs w:val="32"/>
        </w:rPr>
        <w:t>tên</w:t>
      </w:r>
      <w:proofErr w:type="spellEnd"/>
      <w:r w:rsidRPr="00DD12CB">
        <w:rPr>
          <w:sz w:val="32"/>
          <w:szCs w:val="32"/>
        </w:rPr>
        <w:t xml:space="preserve"> </w:t>
      </w:r>
      <w:proofErr w:type="spellStart"/>
      <w:r w:rsidRPr="00DD12CB">
        <w:rPr>
          <w:sz w:val="32"/>
          <w:szCs w:val="32"/>
        </w:rPr>
        <w:t>hàm</w:t>
      </w:r>
      <w:proofErr w:type="spellEnd"/>
      <w:r w:rsidRPr="00DD12CB">
        <w:rPr>
          <w:sz w:val="32"/>
          <w:szCs w:val="32"/>
        </w:rPr>
        <w:t>&gt;(&lt;</w:t>
      </w:r>
      <w:proofErr w:type="spellStart"/>
      <w:r w:rsidRPr="00DD12CB">
        <w:rPr>
          <w:sz w:val="32"/>
          <w:szCs w:val="32"/>
        </w:rPr>
        <w:t>Const</w:t>
      </w:r>
      <w:proofErr w:type="spellEnd"/>
      <w:r w:rsidRPr="00DD12CB">
        <w:rPr>
          <w:sz w:val="32"/>
          <w:szCs w:val="32"/>
        </w:rPr>
        <w:t>&gt; &lt;</w:t>
      </w:r>
      <w:proofErr w:type="spellStart"/>
      <w:r w:rsidRPr="00DD12CB">
        <w:rPr>
          <w:sz w:val="32"/>
          <w:szCs w:val="32"/>
        </w:rPr>
        <w:t>Kiểu</w:t>
      </w:r>
      <w:proofErr w:type="spellEnd"/>
      <w:r w:rsidRPr="00DD12CB">
        <w:rPr>
          <w:sz w:val="32"/>
          <w:szCs w:val="32"/>
        </w:rPr>
        <w:t xml:space="preserve"> </w:t>
      </w:r>
      <w:proofErr w:type="spellStart"/>
      <w:r w:rsidRPr="00DD12CB">
        <w:rPr>
          <w:sz w:val="32"/>
          <w:szCs w:val="32"/>
        </w:rPr>
        <w:t>dữ</w:t>
      </w:r>
      <w:proofErr w:type="spellEnd"/>
      <w:r w:rsidRPr="00DD12CB">
        <w:rPr>
          <w:sz w:val="32"/>
          <w:szCs w:val="32"/>
        </w:rPr>
        <w:t xml:space="preserve"> </w:t>
      </w:r>
      <w:proofErr w:type="spellStart"/>
      <w:r w:rsidRPr="00DD12CB">
        <w:rPr>
          <w:sz w:val="32"/>
          <w:szCs w:val="32"/>
        </w:rPr>
        <w:t>liệu</w:t>
      </w:r>
      <w:proofErr w:type="spellEnd"/>
      <w:r w:rsidRPr="00DD12CB">
        <w:rPr>
          <w:sz w:val="32"/>
          <w:szCs w:val="32"/>
        </w:rPr>
        <w:t>&gt; &amp;&lt;</w:t>
      </w:r>
      <w:proofErr w:type="spellStart"/>
      <w:r w:rsidRPr="00DD12CB">
        <w:rPr>
          <w:sz w:val="32"/>
          <w:szCs w:val="32"/>
        </w:rPr>
        <w:t>Biến</w:t>
      </w:r>
      <w:proofErr w:type="spellEnd"/>
      <w:proofErr w:type="gramStart"/>
      <w:r w:rsidRPr="00DD12CB">
        <w:rPr>
          <w:sz w:val="32"/>
          <w:szCs w:val="32"/>
        </w:rPr>
        <w:t>&gt;,…</w:t>
      </w:r>
      <w:proofErr w:type="gramEnd"/>
      <w:r w:rsidRPr="00DD12CB">
        <w:rPr>
          <w:sz w:val="32"/>
          <w:szCs w:val="32"/>
        </w:rPr>
        <w:t>.);</w:t>
      </w:r>
    </w:p>
    <w:p w:rsidR="00E461DA" w:rsidRPr="00DD12CB" w:rsidRDefault="00E461DA" w:rsidP="00E461DA">
      <w:pPr>
        <w:pStyle w:val="ListParagraph"/>
        <w:ind w:left="122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CReference_ex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&amp;x)</w:t>
      </w:r>
    </w:p>
    <w:p w:rsidR="00205417" w:rsidRDefault="00205417" w:rsidP="00D30D72">
      <w:pPr>
        <w:pStyle w:val="ListParagraph"/>
        <w:rPr>
          <w:sz w:val="32"/>
          <w:szCs w:val="32"/>
        </w:rPr>
      </w:pPr>
    </w:p>
    <w:p w:rsidR="00D30D72" w:rsidRDefault="00D30D72" w:rsidP="00D30D7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Reference</w:t>
      </w:r>
      <w:r>
        <w:rPr>
          <w:b/>
          <w:sz w:val="32"/>
          <w:szCs w:val="32"/>
        </w:rPr>
        <w:t xml:space="preserve"> (part 2</w:t>
      </w:r>
      <w:bookmarkStart w:id="0" w:name="_GoBack"/>
      <w:bookmarkEnd w:id="0"/>
      <w:r>
        <w:rPr>
          <w:b/>
          <w:sz w:val="32"/>
          <w:szCs w:val="32"/>
        </w:rPr>
        <w:t>)</w:t>
      </w:r>
    </w:p>
    <w:p w:rsidR="00D30D72" w:rsidRDefault="00D30D72" w:rsidP="00D30D72">
      <w:pPr>
        <w:pStyle w:val="ListParagraph"/>
        <w:numPr>
          <w:ilvl w:val="0"/>
          <w:numId w:val="27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: </w:t>
      </w:r>
    </w:p>
    <w:p w:rsidR="00D30D72" w:rsidRDefault="00D30D72" w:rsidP="00D30D72">
      <w:pPr>
        <w:pStyle w:val="ListParagraph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 (con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vip</w:t>
      </w:r>
      <w:proofErr w:type="spellEnd"/>
      <w:r>
        <w:rPr>
          <w:sz w:val="32"/>
          <w:szCs w:val="32"/>
        </w:rPr>
        <w:t>).</w:t>
      </w:r>
    </w:p>
    <w:p w:rsidR="00D30D72" w:rsidRDefault="00D30D72" w:rsidP="00D30D72">
      <w:pPr>
        <w:pStyle w:val="ListParagraph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ấy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>.</w:t>
      </w:r>
    </w:p>
    <w:p w:rsidR="00D30D72" w:rsidRDefault="00D30D72" w:rsidP="00D30D72">
      <w:pPr>
        <w:pStyle w:val="ListParagraph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Lợi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ích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đỡ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đống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, hay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gặp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trặc</w:t>
      </w:r>
      <w:proofErr w:type="spellEnd"/>
      <w:r>
        <w:rPr>
          <w:sz w:val="32"/>
          <w:szCs w:val="32"/>
        </w:rPr>
        <w:t xml:space="preserve"> lung </w:t>
      </w:r>
      <w:proofErr w:type="spellStart"/>
      <w:r>
        <w:rPr>
          <w:sz w:val="32"/>
          <w:szCs w:val="32"/>
        </w:rPr>
        <w:t>tung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trỏ</w:t>
      </w:r>
      <w:proofErr w:type="spellEnd"/>
      <w:r>
        <w:rPr>
          <w:sz w:val="32"/>
          <w:szCs w:val="32"/>
        </w:rPr>
        <w:t>.</w:t>
      </w:r>
    </w:p>
    <w:p w:rsidR="00D30D72" w:rsidRDefault="00D30D72" w:rsidP="00D30D72">
      <w:pPr>
        <w:pStyle w:val="ListParagraph"/>
        <w:numPr>
          <w:ilvl w:val="0"/>
          <w:numId w:val="27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Syntax: </w:t>
      </w:r>
    </w:p>
    <w:p w:rsidR="00D30D72" w:rsidRDefault="00D30D72" w:rsidP="00D30D72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&amp;ref=value; </w:t>
      </w:r>
    </w:p>
    <w:p w:rsidR="00D30D72" w:rsidRDefault="00D30D72" w:rsidP="00D30D72">
      <w:pPr>
        <w:pStyle w:val="ListParagraph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&amp; ở </w:t>
      </w:r>
      <w:proofErr w:type="spellStart"/>
      <w:r>
        <w:rPr>
          <w:sz w:val="32"/>
          <w:szCs w:val="32"/>
        </w:rPr>
        <w:t>ngữ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k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>.</w:t>
      </w:r>
    </w:p>
    <w:p w:rsidR="00D30D72" w:rsidRDefault="00D30D72" w:rsidP="00D30D72">
      <w:pPr>
        <w:pStyle w:val="ListParagraph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nhớ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hằng</w:t>
      </w:r>
      <w:proofErr w:type="spellEnd"/>
      <w:r>
        <w:rPr>
          <w:sz w:val="32"/>
          <w:szCs w:val="32"/>
        </w:rPr>
        <w:t>.</w:t>
      </w:r>
    </w:p>
    <w:p w:rsidR="00D30D72" w:rsidRDefault="00D30D72" w:rsidP="00D30D72">
      <w:pPr>
        <w:pStyle w:val="ListParagraph"/>
        <w:numPr>
          <w:ilvl w:val="0"/>
          <w:numId w:val="27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:rsidR="00D30D72" w:rsidRDefault="00D30D72" w:rsidP="00D30D72">
      <w:pPr>
        <w:pStyle w:val="ListParagraph"/>
        <w:numPr>
          <w:ilvl w:val="0"/>
          <w:numId w:val="28"/>
        </w:numPr>
        <w:spacing w:after="160" w:line="259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lam </w:t>
      </w:r>
      <w:r w:rsidRPr="006B02B7">
        <w:rPr>
          <w:sz w:val="32"/>
          <w:szCs w:val="32"/>
        </w:rPr>
        <w:sym w:font="Wingdings" w:char="F04A"/>
      </w:r>
    </w:p>
    <w:p w:rsidR="00D30D72" w:rsidRDefault="00D30D72" w:rsidP="00D30D72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Vd</w:t>
      </w:r>
      <w:proofErr w:type="spellEnd"/>
      <w:r>
        <w:rPr>
          <w:sz w:val="32"/>
          <w:szCs w:val="32"/>
        </w:rPr>
        <w:t xml:space="preserve">: </w:t>
      </w:r>
    </w:p>
    <w:p w:rsidR="00D30D72" w:rsidRDefault="00D30D72" w:rsidP="00D30D72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value1=10;</w:t>
      </w:r>
    </w:p>
    <w:p w:rsidR="00D30D72" w:rsidRDefault="00D30D72" w:rsidP="00D30D72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value2=15;</w:t>
      </w:r>
    </w:p>
    <w:p w:rsidR="00D30D72" w:rsidRDefault="00D30D72" w:rsidP="00D30D72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&amp;ref=value1;</w:t>
      </w:r>
    </w:p>
    <w:p w:rsidR="00D30D72" w:rsidRDefault="00D30D72" w:rsidP="00D30D7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Ref=value2;</w:t>
      </w:r>
    </w:p>
    <w:p w:rsidR="00D30D72" w:rsidRPr="006B02B7" w:rsidRDefault="00D30D72" w:rsidP="00D30D72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value1=ref=value2=15 </w:t>
      </w:r>
      <w:proofErr w:type="spellStart"/>
      <w:r>
        <w:rPr>
          <w:sz w:val="32"/>
          <w:szCs w:val="32"/>
        </w:rPr>
        <w:t>thật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nhưng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vẫn</w:t>
      </w:r>
      <w:proofErr w:type="spellEnd"/>
      <w:r>
        <w:rPr>
          <w:sz w:val="32"/>
          <w:szCs w:val="32"/>
        </w:rPr>
        <w:t xml:space="preserve"> ở &amp;value1.</w:t>
      </w:r>
    </w:p>
    <w:p w:rsidR="00D30D72" w:rsidRPr="00D30D72" w:rsidRDefault="00D30D72" w:rsidP="00D30D72">
      <w:pPr>
        <w:pStyle w:val="ListParagraph"/>
        <w:rPr>
          <w:sz w:val="32"/>
          <w:szCs w:val="32"/>
        </w:rPr>
      </w:pPr>
    </w:p>
    <w:p w:rsidR="00205417" w:rsidRDefault="00205417" w:rsidP="00AB55A3">
      <w:pPr>
        <w:rPr>
          <w:sz w:val="32"/>
          <w:szCs w:val="32"/>
        </w:rPr>
      </w:pPr>
    </w:p>
    <w:p w:rsidR="00205417" w:rsidRDefault="00205417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Default="00AB55A3" w:rsidP="00AB55A3">
      <w:pPr>
        <w:rPr>
          <w:sz w:val="32"/>
          <w:szCs w:val="32"/>
        </w:rPr>
      </w:pPr>
    </w:p>
    <w:p w:rsidR="00AB55A3" w:rsidRPr="00AB55A3" w:rsidRDefault="00AB55A3" w:rsidP="00AB55A3">
      <w:pPr>
        <w:rPr>
          <w:sz w:val="32"/>
          <w:szCs w:val="32"/>
        </w:rPr>
      </w:pPr>
    </w:p>
    <w:p w:rsidR="00AB55A3" w:rsidRPr="00AB55A3" w:rsidRDefault="00AB55A3" w:rsidP="00AB55A3">
      <w:pPr>
        <w:jc w:val="center"/>
        <w:rPr>
          <w:b/>
          <w:sz w:val="32"/>
          <w:szCs w:val="32"/>
        </w:rPr>
      </w:pPr>
    </w:p>
    <w:sectPr w:rsidR="00AB55A3" w:rsidRPr="00AB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063FF5"/>
    <w:multiLevelType w:val="hybridMultilevel"/>
    <w:tmpl w:val="52BA151C"/>
    <w:lvl w:ilvl="0" w:tplc="9334BA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AD65A4"/>
    <w:multiLevelType w:val="hybridMultilevel"/>
    <w:tmpl w:val="B37AF312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3A6622B0"/>
    <w:multiLevelType w:val="hybridMultilevel"/>
    <w:tmpl w:val="5914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F3214C"/>
    <w:multiLevelType w:val="hybridMultilevel"/>
    <w:tmpl w:val="8FC61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0270511"/>
    <w:multiLevelType w:val="hybridMultilevel"/>
    <w:tmpl w:val="8610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4"/>
  </w:num>
  <w:num w:numId="21">
    <w:abstractNumId w:val="20"/>
  </w:num>
  <w:num w:numId="22">
    <w:abstractNumId w:val="11"/>
  </w:num>
  <w:num w:numId="23">
    <w:abstractNumId w:val="27"/>
  </w:num>
  <w:num w:numId="24">
    <w:abstractNumId w:val="21"/>
  </w:num>
  <w:num w:numId="25">
    <w:abstractNumId w:val="18"/>
  </w:num>
  <w:num w:numId="26">
    <w:abstractNumId w:val="17"/>
  </w:num>
  <w:num w:numId="27">
    <w:abstractNumId w:val="2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A3"/>
    <w:rsid w:val="00205417"/>
    <w:rsid w:val="00645252"/>
    <w:rsid w:val="006D3D74"/>
    <w:rsid w:val="0083569A"/>
    <w:rsid w:val="00A9204E"/>
    <w:rsid w:val="00AB55A3"/>
    <w:rsid w:val="00D30D72"/>
    <w:rsid w:val="00DD12CB"/>
    <w:rsid w:val="00E4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9D68"/>
  <w15:chartTrackingRefBased/>
  <w15:docId w15:val="{4C9B521C-84D8-4DB3-83ED-595021A7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0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34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2022-11-03T06:06:00Z</dcterms:created>
  <dcterms:modified xsi:type="dcterms:W3CDTF">2022-11-30T14:07:00Z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