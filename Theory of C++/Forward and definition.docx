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05CA1" w:rsidP="00E05C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Forward Declaration </w:t>
      </w:r>
      <w:proofErr w:type="gramStart"/>
      <w:r>
        <w:rPr>
          <w:b/>
          <w:sz w:val="32"/>
          <w:szCs w:val="32"/>
        </w:rPr>
        <w:t>And</w:t>
      </w:r>
      <w:proofErr w:type="gramEnd"/>
      <w:r>
        <w:rPr>
          <w:b/>
          <w:sz w:val="32"/>
          <w:szCs w:val="32"/>
        </w:rPr>
        <w:t xml:space="preserve"> Function Definitions</w:t>
      </w:r>
    </w:p>
    <w:p w:rsidR="00E05CA1" w:rsidRDefault="00E05CA1" w:rsidP="00E05CA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Forward Declaration and function prototypes: </w:t>
      </w:r>
    </w:p>
    <w:p w:rsidR="00E05CA1" w:rsidRDefault="00E05CA1" w:rsidP="00E05CA1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Function:</w:t>
      </w:r>
    </w:p>
    <w:p w:rsidR="00E05CA1" w:rsidRDefault="00E05CA1" w:rsidP="00E05CA1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,…</w:t>
      </w:r>
      <w:proofErr w:type="spellStart"/>
      <w:proofErr w:type="gramEnd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>.</w:t>
      </w:r>
    </w:p>
    <w:p w:rsidR="00D26F73" w:rsidRDefault="00D26F73" w:rsidP="00E05CA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Function</w:t>
      </w:r>
      <w:r>
        <w:t xml:space="preserve"> </w:t>
      </w:r>
      <w:r>
        <w:rPr>
          <w:sz w:val="32"/>
          <w:szCs w:val="32"/>
        </w:rPr>
        <w:t xml:space="preserve">Prototypes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>.</w:t>
      </w:r>
    </w:p>
    <w:p w:rsidR="00E05CA1" w:rsidRDefault="00E05CA1" w:rsidP="00E05CA1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Ex: 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sayhello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Sayhi</w:t>
      </w:r>
      <w:proofErr w:type="spellEnd"/>
      <w:r>
        <w:rPr>
          <w:sz w:val="32"/>
          <w:szCs w:val="32"/>
        </w:rPr>
        <w:t>;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sayhi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Sayhello</w:t>
      </w:r>
      <w:proofErr w:type="spellEnd"/>
      <w:r>
        <w:rPr>
          <w:sz w:val="32"/>
          <w:szCs w:val="32"/>
        </w:rPr>
        <w:t>;</w:t>
      </w:r>
    </w:p>
    <w:p w:rsidR="00E05CA1" w:rsidRDefault="00E05CA1" w:rsidP="00E05CA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} =&gt;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sayhi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sayhello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>.</w:t>
      </w:r>
    </w:p>
    <w:p w:rsidR="00D26F73" w:rsidRDefault="00E05CA1" w:rsidP="00D26F73">
      <w:pPr>
        <w:pStyle w:val="ListParagraph"/>
        <w:numPr>
          <w:ilvl w:val="0"/>
          <w:numId w:val="2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>: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Sayhi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D26F73" w:rsidRP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V</w:t>
      </w:r>
      <w:r w:rsidRPr="00D26F73">
        <w:rPr>
          <w:sz w:val="32"/>
          <w:szCs w:val="32"/>
        </w:rPr>
        <w:t xml:space="preserve">oid </w:t>
      </w:r>
      <w:proofErr w:type="spellStart"/>
      <w:r w:rsidRPr="00D26F73">
        <w:rPr>
          <w:sz w:val="32"/>
          <w:szCs w:val="32"/>
        </w:rPr>
        <w:t>Sayhello</w:t>
      </w:r>
      <w:proofErr w:type="spellEnd"/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Sayhi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sayhi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Sayhello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26F73" w:rsidRDefault="00D26F73" w:rsidP="00D26F73">
      <w:pPr>
        <w:pStyle w:val="ListParagraph"/>
        <w:numPr>
          <w:ilvl w:val="0"/>
          <w:numId w:val="2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sayhello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>.</w:t>
      </w:r>
    </w:p>
    <w:p w:rsidR="00D26F73" w:rsidRDefault="00FB597A" w:rsidP="00D26F73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Syntax</w:t>
      </w:r>
      <w:r w:rsidR="00D26F73">
        <w:rPr>
          <w:sz w:val="32"/>
          <w:szCs w:val="32"/>
        </w:rPr>
        <w:t>: (</w:t>
      </w:r>
      <w:r>
        <w:rPr>
          <w:sz w:val="32"/>
          <w:szCs w:val="32"/>
        </w:rPr>
        <w:t xml:space="preserve">function </w:t>
      </w:r>
      <w:r w:rsidR="00D26F73">
        <w:rPr>
          <w:sz w:val="32"/>
          <w:szCs w:val="32"/>
        </w:rPr>
        <w:t>prototypes)</w:t>
      </w:r>
    </w:p>
    <w:p w:rsidR="00D26F73" w:rsidRDefault="00D26F73" w:rsidP="00D26F7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&gt; &lt;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proofErr w:type="gramStart"/>
      <w:r>
        <w:rPr>
          <w:sz w:val="32"/>
          <w:szCs w:val="32"/>
        </w:rPr>
        <w:t>&gt;(</w:t>
      </w:r>
      <w:proofErr w:type="spellStart"/>
      <w:proofErr w:type="gramEnd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>);</w:t>
      </w:r>
    </w:p>
    <w:p w:rsidR="00D26F73" w:rsidRDefault="00D26F73" w:rsidP="00D26F73">
      <w:pPr>
        <w:pStyle w:val="ListParagraph"/>
        <w:rPr>
          <w:sz w:val="32"/>
          <w:szCs w:val="32"/>
        </w:rPr>
      </w:pPr>
    </w:p>
    <w:p w:rsidR="00D26F73" w:rsidRDefault="00D26F73" w:rsidP="00D26F73">
      <w:pPr>
        <w:pStyle w:val="ListParagraph"/>
        <w:rPr>
          <w:sz w:val="32"/>
          <w:szCs w:val="32"/>
        </w:rPr>
      </w:pPr>
    </w:p>
    <w:p w:rsidR="00D26F73" w:rsidRDefault="00D26F73" w:rsidP="00D26F73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Declaration and Definition: </w:t>
      </w:r>
    </w:p>
    <w:p w:rsidR="00D26F73" w:rsidRDefault="00D26F73" w:rsidP="00D26F73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D26F73" w:rsidRDefault="00D26F73" w:rsidP="00D26F73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….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>.</w:t>
      </w:r>
    </w:p>
    <w:p w:rsidR="00D26F73" w:rsidRDefault="00D26F73" w:rsidP="00D26F73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lớp</w:t>
      </w:r>
      <w:proofErr w:type="spellEnd"/>
      <w:proofErr w:type="gramStart"/>
      <w:r>
        <w:rPr>
          <w:sz w:val="32"/>
          <w:szCs w:val="32"/>
        </w:rPr>
        <w:t>….(</w:t>
      </w:r>
      <w:proofErr w:type="spellStart"/>
      <w:proofErr w:type="gramEnd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x;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>.</w:t>
      </w:r>
    </w:p>
    <w:p w:rsidR="00D26F73" w:rsidRDefault="00D26F73" w:rsidP="00D26F73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X=x+1;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x(</w:t>
      </w:r>
      <w:proofErr w:type="gramEnd"/>
      <w:r>
        <w:rPr>
          <w:sz w:val="32"/>
          <w:szCs w:val="32"/>
        </w:rPr>
        <w:t xml:space="preserve">0);=&gt; program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>.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>: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Extern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x;</w:t>
      </w:r>
    </w:p>
    <w:p w:rsidR="00D26F73" w:rsidRDefault="00D26F73" w:rsidP="00D26F7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X=x+1;</w:t>
      </w:r>
    </w:p>
    <w:p w:rsidR="00FB597A" w:rsidRDefault="00D26F73" w:rsidP="00FB597A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x(</w:t>
      </w:r>
      <w:proofErr w:type="gramEnd"/>
      <w:r>
        <w:rPr>
          <w:sz w:val="32"/>
          <w:szCs w:val="32"/>
        </w:rPr>
        <w:t xml:space="preserve">0); =&gt; program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>.</w:t>
      </w:r>
    </w:p>
    <w:p w:rsidR="00FB597A" w:rsidRDefault="00FB597A" w:rsidP="00FB597A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FB597A" w:rsidRDefault="00FB597A" w:rsidP="00FB597A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Declaration :</w:t>
      </w:r>
      <w:proofErr w:type="gramEnd"/>
      <w:r>
        <w:rPr>
          <w:sz w:val="32"/>
          <w:szCs w:val="32"/>
        </w:rPr>
        <w:t xml:space="preserve"> extern &lt;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data&gt;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>;(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function</w:t>
      </w:r>
      <w:r>
        <w:rPr>
          <w:sz w:val="32"/>
          <w:szCs w:val="32"/>
        </w:rPr>
        <w:t xml:space="preserve"> prototypes).</w:t>
      </w:r>
    </w:p>
    <w:p w:rsidR="00FB597A" w:rsidRDefault="00FB597A" w:rsidP="00FB597A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Extern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x;</w:t>
      </w:r>
    </w:p>
    <w:p w:rsidR="00FB597A" w:rsidRDefault="00FB597A" w:rsidP="00FB597A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Definition: &lt;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data&gt;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>;</w:t>
      </w:r>
    </w:p>
    <w:p w:rsidR="00FB597A" w:rsidRPr="00FB597A" w:rsidRDefault="00FB597A" w:rsidP="00FB597A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x; (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trị</w:t>
      </w:r>
      <w:bookmarkStart w:id="0" w:name="_GoBack"/>
      <w:bookmarkEnd w:id="0"/>
      <w:r>
        <w:rPr>
          <w:sz w:val="32"/>
          <w:szCs w:val="32"/>
        </w:rPr>
        <w:t>)</w:t>
      </w:r>
    </w:p>
    <w:p w:rsidR="00D26F73" w:rsidRPr="00D26F73" w:rsidRDefault="00D26F73" w:rsidP="00D26F73">
      <w:pPr>
        <w:pStyle w:val="ListParagraph"/>
        <w:ind w:left="1800"/>
        <w:rPr>
          <w:sz w:val="32"/>
          <w:szCs w:val="32"/>
        </w:rPr>
      </w:pPr>
    </w:p>
    <w:sectPr w:rsidR="00D26F73" w:rsidRPr="00D2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D279E4"/>
    <w:multiLevelType w:val="hybridMultilevel"/>
    <w:tmpl w:val="601462AC"/>
    <w:lvl w:ilvl="0" w:tplc="5B7E8A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69166B"/>
    <w:multiLevelType w:val="hybridMultilevel"/>
    <w:tmpl w:val="0FE29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594413"/>
    <w:multiLevelType w:val="hybridMultilevel"/>
    <w:tmpl w:val="90A22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3F2CBF"/>
    <w:multiLevelType w:val="hybridMultilevel"/>
    <w:tmpl w:val="2B6E6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0AD3EDC"/>
    <w:multiLevelType w:val="hybridMultilevel"/>
    <w:tmpl w:val="821E19E4"/>
    <w:lvl w:ilvl="0" w:tplc="FF84EF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792F3F"/>
    <w:multiLevelType w:val="hybridMultilevel"/>
    <w:tmpl w:val="99F86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A81E7B"/>
    <w:multiLevelType w:val="hybridMultilevel"/>
    <w:tmpl w:val="093A4776"/>
    <w:lvl w:ilvl="0" w:tplc="7EF2881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94293A"/>
    <w:multiLevelType w:val="hybridMultilevel"/>
    <w:tmpl w:val="8492425A"/>
    <w:lvl w:ilvl="0" w:tplc="F9967A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6"/>
  </w:num>
  <w:num w:numId="21">
    <w:abstractNumId w:val="21"/>
  </w:num>
  <w:num w:numId="22">
    <w:abstractNumId w:val="12"/>
  </w:num>
  <w:num w:numId="23">
    <w:abstractNumId w:val="30"/>
  </w:num>
  <w:num w:numId="24">
    <w:abstractNumId w:val="24"/>
  </w:num>
  <w:num w:numId="25">
    <w:abstractNumId w:val="16"/>
  </w:num>
  <w:num w:numId="26">
    <w:abstractNumId w:val="29"/>
  </w:num>
  <w:num w:numId="27">
    <w:abstractNumId w:val="23"/>
  </w:num>
  <w:num w:numId="28">
    <w:abstractNumId w:val="11"/>
  </w:num>
  <w:num w:numId="29">
    <w:abstractNumId w:val="28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A1"/>
    <w:rsid w:val="00645252"/>
    <w:rsid w:val="006D3D74"/>
    <w:rsid w:val="0083569A"/>
    <w:rsid w:val="00A9204E"/>
    <w:rsid w:val="00D26F73"/>
    <w:rsid w:val="00E05CA1"/>
    <w:rsid w:val="00FB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09C4"/>
  <w15:chartTrackingRefBased/>
  <w15:docId w15:val="{D8F9EEC4-7403-4744-9EBF-16852011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0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2022-11-07T08:13:00Z</dcterms:created>
  <dcterms:modified xsi:type="dcterms:W3CDTF">2022-11-07T08:38:00Z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