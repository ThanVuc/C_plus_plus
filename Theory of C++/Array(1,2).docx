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452B57" w:rsidP="00452B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Array</w:t>
      </w:r>
    </w:p>
    <w:p w:rsidR="00452B57" w:rsidRDefault="00452B57" w:rsidP="00452B5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One-dimensional array:</w:t>
      </w:r>
    </w:p>
    <w:p w:rsidR="00452B57" w:rsidRDefault="00452B57" w:rsidP="00452B5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>.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>.</w:t>
      </w:r>
    </w:p>
    <w:p w:rsidR="00452B57" w:rsidRDefault="00452B57" w:rsidP="00452B5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452B57" w:rsidRDefault="00452B57" w:rsidP="00452B5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&lt;datatypes&gt; &lt;Array name&gt;[number]={value};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1 number = 1value.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: 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for: 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tay</w:t>
      </w:r>
      <w:proofErr w:type="spellEnd"/>
      <w:r>
        <w:rPr>
          <w:sz w:val="32"/>
          <w:szCs w:val="32"/>
        </w:rPr>
        <w:t>: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&lt;=number;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52B57" w:rsidRDefault="00452B57" w:rsidP="00452B5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random: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&lt;=number;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gramStart"/>
      <w:r>
        <w:rPr>
          <w:sz w:val="32"/>
          <w:szCs w:val="32"/>
        </w:rPr>
        <w:t>rand(</w:t>
      </w:r>
      <w:proofErr w:type="gramEnd"/>
      <w:r>
        <w:rPr>
          <w:sz w:val="32"/>
          <w:szCs w:val="32"/>
        </w:rPr>
        <w:t>); //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Srand</w:t>
      </w:r>
      <w:proofErr w:type="spellEnd"/>
      <w:r>
        <w:rPr>
          <w:sz w:val="32"/>
          <w:szCs w:val="32"/>
        </w:rPr>
        <w:t>()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Or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spellStart"/>
      <w:proofErr w:type="gramStart"/>
      <w:r>
        <w:rPr>
          <w:sz w:val="32"/>
          <w:szCs w:val="32"/>
        </w:rPr>
        <w:t>rdf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// </w:t>
      </w:r>
      <w:proofErr w:type="spellStart"/>
      <w:r>
        <w:rPr>
          <w:sz w:val="32"/>
          <w:szCs w:val="32"/>
        </w:rPr>
        <w:t>khởi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random_device</w:t>
      </w:r>
      <w:proofErr w:type="spellEnd"/>
      <w:r>
        <w:rPr>
          <w:sz w:val="32"/>
          <w:szCs w:val="32"/>
        </w:rPr>
        <w:t>;</w:t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2A1DF4" w:rsidRDefault="002A1DF4" w:rsidP="002A1DF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2A1DF4" w:rsidRDefault="002A1DF4" w:rsidP="002A1DF4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2A1DF4" w:rsidRDefault="002A1DF4" w:rsidP="002A1DF4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>.</w:t>
      </w:r>
    </w:p>
    <w:p w:rsidR="00437077" w:rsidRDefault="00437077" w:rsidP="0043707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2-Dimentional array: </w:t>
      </w:r>
    </w:p>
    <w:p w:rsidR="00437077" w:rsidRDefault="00437077" w:rsidP="0043707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437077" w:rsidRDefault="00437077" w:rsidP="0043707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Contain more arrays, it is so </w:t>
      </w:r>
      <w:proofErr w:type="spellStart"/>
      <w:r>
        <w:rPr>
          <w:sz w:val="32"/>
          <w:szCs w:val="32"/>
        </w:rPr>
        <w:t>handi</w:t>
      </w:r>
      <w:proofErr w:type="spellEnd"/>
      <w:r>
        <w:rPr>
          <w:sz w:val="32"/>
          <w:szCs w:val="32"/>
        </w:rPr>
        <w:t>, but it is quite complicated.</w:t>
      </w:r>
    </w:p>
    <w:p w:rsidR="00437077" w:rsidRDefault="00437077" w:rsidP="0043707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It is easier to manage than 1-dimentional arrays.</w:t>
      </w:r>
    </w:p>
    <w:p w:rsidR="00437077" w:rsidRDefault="00437077" w:rsidP="0043707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We have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it like 1 a table, include of A[row][col]</w:t>
      </w:r>
    </w:p>
    <w:p w:rsidR="00437077" w:rsidRDefault="00437077" w:rsidP="0043707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Front is rows, behind is columns.</w:t>
      </w:r>
    </w:p>
    <w:p w:rsidR="00437077" w:rsidRDefault="00437077" w:rsidP="00437077">
      <w:pPr>
        <w:rPr>
          <w:sz w:val="32"/>
          <w:szCs w:val="32"/>
        </w:rPr>
      </w:pPr>
    </w:p>
    <w:p w:rsidR="00437077" w:rsidRDefault="00437077" w:rsidP="0043707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Syntax: </w:t>
      </w:r>
    </w:p>
    <w:p w:rsidR="00437077" w:rsidRDefault="00437077" w:rsidP="0043707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A[row][col];</w:t>
      </w:r>
    </w:p>
    <w:p w:rsidR="00437077" w:rsidRDefault="00437077" w:rsidP="0043707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</w:t>
      </w:r>
      <w:proofErr w:type="gramStart"/>
      <w:r>
        <w:rPr>
          <w:sz w:val="32"/>
          <w:szCs w:val="32"/>
        </w:rPr>
        <w:t>[][</w:t>
      </w:r>
      <w:proofErr w:type="gramEnd"/>
      <w:r>
        <w:rPr>
          <w:sz w:val="32"/>
          <w:szCs w:val="32"/>
        </w:rPr>
        <w:t>col];</w:t>
      </w:r>
    </w:p>
    <w:p w:rsidR="00437077" w:rsidRDefault="00437077" w:rsidP="0043707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*c[col];</w:t>
      </w:r>
    </w:p>
    <w:p w:rsidR="00437077" w:rsidRDefault="00437077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5B405E">
        <w:rPr>
          <w:sz w:val="32"/>
          <w:szCs w:val="32"/>
        </w:rPr>
        <w:t xml:space="preserve">must have columns, because columns </w:t>
      </w:r>
      <w:proofErr w:type="gramStart"/>
      <w:r w:rsidR="005B405E">
        <w:rPr>
          <w:sz w:val="32"/>
          <w:szCs w:val="32"/>
        </w:rPr>
        <w:t>is</w:t>
      </w:r>
      <w:proofErr w:type="gramEnd"/>
      <w:r w:rsidR="005B405E">
        <w:rPr>
          <w:sz w:val="32"/>
          <w:szCs w:val="32"/>
        </w:rPr>
        <w:t xml:space="preserve"> 1-dimentional array.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We have use 2 loop to enter 2-dinmentional arrays, or </w:t>
      </w:r>
      <w:proofErr w:type="spellStart"/>
      <w:r>
        <w:rPr>
          <w:sz w:val="32"/>
          <w:szCs w:val="32"/>
        </w:rPr>
        <w:t>declar</w:t>
      </w:r>
      <w:proofErr w:type="spellEnd"/>
      <w:r>
        <w:rPr>
          <w:sz w:val="32"/>
          <w:szCs w:val="32"/>
        </w:rPr>
        <w:t xml:space="preserve"> by random initialization.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>Ex: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&lt;col;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j=0; j&lt;row; </w:t>
      </w:r>
      <w:proofErr w:type="spellStart"/>
      <w:r>
        <w:rPr>
          <w:sz w:val="32"/>
          <w:szCs w:val="32"/>
        </w:rPr>
        <w:t>j++</w:t>
      </w:r>
      <w:proofErr w:type="spellEnd"/>
      <w:r>
        <w:rPr>
          <w:sz w:val="32"/>
          <w:szCs w:val="32"/>
        </w:rPr>
        <w:t>)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       {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][j];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           // or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</w:t>
      </w:r>
      <w:proofErr w:type="gramStart"/>
      <w:r>
        <w:rPr>
          <w:sz w:val="32"/>
          <w:szCs w:val="32"/>
        </w:rPr>
        <w:t>j]=</w:t>
      </w:r>
      <w:proofErr w:type="gramEnd"/>
      <w:r>
        <w:rPr>
          <w:sz w:val="32"/>
          <w:szCs w:val="32"/>
        </w:rPr>
        <w:t xml:space="preserve"> rand();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 xml:space="preserve">       }</w:t>
      </w:r>
    </w:p>
    <w:p w:rsidR="005B405E" w:rsidRDefault="005B405E" w:rsidP="0043707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B405E" w:rsidRDefault="005B405E" w:rsidP="005B405E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Notes :</w:t>
      </w:r>
      <w:proofErr w:type="gramEnd"/>
      <w:r>
        <w:rPr>
          <w:sz w:val="32"/>
          <w:szCs w:val="32"/>
        </w:rPr>
        <w:t xml:space="preserve"> Don’t forget use columns, and if declaration or definition in function we mus</w:t>
      </w:r>
      <w:r w:rsidR="00FF48C7">
        <w:rPr>
          <w:sz w:val="32"/>
          <w:szCs w:val="32"/>
        </w:rPr>
        <w:t>t to use reference(&amp;) or dereference</w:t>
      </w:r>
      <w:r>
        <w:rPr>
          <w:sz w:val="32"/>
          <w:szCs w:val="32"/>
        </w:rPr>
        <w:t>(*) to save local variable in the function</w:t>
      </w:r>
      <w:r w:rsidR="009D7D1F">
        <w:rPr>
          <w:sz w:val="32"/>
          <w:szCs w:val="32"/>
        </w:rPr>
        <w:t xml:space="preserve"> into main().</w:t>
      </w:r>
      <w:r>
        <w:rPr>
          <w:sz w:val="32"/>
          <w:szCs w:val="32"/>
        </w:rPr>
        <w:t xml:space="preserve">  </w:t>
      </w:r>
    </w:p>
    <w:p w:rsidR="00855437" w:rsidRDefault="00855437" w:rsidP="0085543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Char-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: </w:t>
      </w:r>
    </w:p>
    <w:p w:rsidR="00855437" w:rsidRPr="00855437" w:rsidRDefault="00855437" w:rsidP="00855437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855437">
        <w:rPr>
          <w:sz w:val="32"/>
          <w:szCs w:val="32"/>
        </w:rPr>
        <w:t xml:space="preserve">Function: </w:t>
      </w:r>
    </w:p>
    <w:p w:rsidR="00855437" w:rsidRDefault="00855437" w:rsidP="0085543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Use like string.</w:t>
      </w:r>
    </w:p>
    <w:p w:rsidR="00855437" w:rsidRDefault="00855437" w:rsidP="0085543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many function compare with string.</w:t>
      </w:r>
    </w:p>
    <w:p w:rsidR="00855437" w:rsidRDefault="00855437" w:rsidP="0085543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855437" w:rsidRDefault="00855437" w:rsidP="00855437">
      <w:pPr>
        <w:pStyle w:val="ListParagraph"/>
        <w:ind w:left="1520"/>
        <w:rPr>
          <w:sz w:val="32"/>
          <w:szCs w:val="32"/>
        </w:rPr>
      </w:pPr>
      <w:r>
        <w:rPr>
          <w:sz w:val="32"/>
          <w:szCs w:val="32"/>
        </w:rPr>
        <w:t xml:space="preserve">Char </w:t>
      </w:r>
      <w:proofErr w:type="spellStart"/>
      <w:proofErr w:type="gramStart"/>
      <w:r>
        <w:rPr>
          <w:sz w:val="32"/>
          <w:szCs w:val="32"/>
        </w:rPr>
        <w:t>chr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]=’char‘,……;</w:t>
      </w:r>
    </w:p>
    <w:p w:rsidR="00855437" w:rsidRDefault="00855437" w:rsidP="00855437">
      <w:pPr>
        <w:pStyle w:val="ListParagraph"/>
        <w:ind w:left="1520"/>
        <w:rPr>
          <w:sz w:val="32"/>
          <w:szCs w:val="32"/>
        </w:rPr>
      </w:pPr>
      <w:r>
        <w:rPr>
          <w:sz w:val="32"/>
          <w:szCs w:val="32"/>
        </w:rPr>
        <w:t xml:space="preserve">Like normal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>.</w:t>
      </w:r>
    </w:p>
    <w:p w:rsidR="00855437" w:rsidRDefault="00855437" w:rsidP="00855437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Some syntax of char-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: </w:t>
      </w:r>
    </w:p>
    <w:p w:rsidR="00DE44B3" w:rsidRDefault="00DE44B3" w:rsidP="00DE44B3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Input  in</w:t>
      </w:r>
      <w:proofErr w:type="gramEnd"/>
      <w:r>
        <w:rPr>
          <w:sz w:val="32"/>
          <w:szCs w:val="32"/>
        </w:rPr>
        <w:t xml:space="preserve"> char-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 from keyboard: </w:t>
      </w:r>
    </w:p>
    <w:p w:rsidR="00DE44B3" w:rsidRDefault="005F017E" w:rsidP="00DE44B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proofErr w:type="gramStart"/>
      <w:r>
        <w:rPr>
          <w:sz w:val="32"/>
          <w:szCs w:val="32"/>
        </w:rPr>
        <w:t>cin.getline</w:t>
      </w:r>
      <w:proofErr w:type="spellEnd"/>
      <w:proofErr w:type="gramEnd"/>
      <w:r>
        <w:rPr>
          <w:sz w:val="32"/>
          <w:szCs w:val="32"/>
        </w:rPr>
        <w:t xml:space="preserve">(s1,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(s1)</w:t>
      </w:r>
      <w:r w:rsidR="00DE44B3">
        <w:rPr>
          <w:sz w:val="32"/>
          <w:szCs w:val="32"/>
        </w:rPr>
        <w:t>);</w:t>
      </w:r>
    </w:p>
    <w:p w:rsidR="00DE44B3" w:rsidRDefault="00DE44B3" w:rsidP="00DE44B3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Note*: be careful about cache.</w:t>
      </w:r>
    </w:p>
    <w:p w:rsidR="00A7745F" w:rsidRPr="00A7745F" w:rsidRDefault="00A7745F" w:rsidP="00A7745F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Memset</w:t>
      </w:r>
      <w:proofErr w:type="spellEnd"/>
      <w:r>
        <w:rPr>
          <w:sz w:val="32"/>
          <w:szCs w:val="32"/>
        </w:rPr>
        <w:t>(s1,’char</w:t>
      </w:r>
      <w:proofErr w:type="gramStart"/>
      <w:r>
        <w:rPr>
          <w:sz w:val="32"/>
          <w:szCs w:val="32"/>
        </w:rPr>
        <w:t>’,num</w:t>
      </w:r>
      <w:proofErr w:type="gramEnd"/>
      <w:r>
        <w:rPr>
          <w:sz w:val="32"/>
          <w:szCs w:val="32"/>
        </w:rPr>
        <w:t xml:space="preserve">); : set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</w:t>
      </w:r>
      <w:r w:rsidR="004074A2">
        <w:rPr>
          <w:sz w:val="32"/>
          <w:szCs w:val="32"/>
        </w:rPr>
        <w:t>‘</w:t>
      </w:r>
      <w:r>
        <w:rPr>
          <w:sz w:val="32"/>
          <w:szCs w:val="32"/>
        </w:rPr>
        <w:t>char</w:t>
      </w:r>
      <w:r w:rsidR="004074A2">
        <w:rPr>
          <w:sz w:val="32"/>
          <w:szCs w:val="32"/>
        </w:rPr>
        <w:t>’</w:t>
      </w:r>
      <w:r>
        <w:rPr>
          <w:sz w:val="32"/>
          <w:szCs w:val="32"/>
        </w:rPr>
        <w:t xml:space="preserve"> first.</w:t>
      </w:r>
    </w:p>
    <w:p w:rsidR="00DE44B3" w:rsidRDefault="00DE44B3" w:rsidP="00DE44B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Output char-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 to the screen:</w:t>
      </w:r>
    </w:p>
    <w:p w:rsidR="00DE44B3" w:rsidRPr="00DE44B3" w:rsidRDefault="00DE44B3" w:rsidP="00DE44B3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&lt;&lt;s1;</w:t>
      </w:r>
    </w:p>
    <w:p w:rsidR="00855437" w:rsidRDefault="00855437" w:rsidP="0085543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Length: </w:t>
      </w:r>
    </w:p>
    <w:p w:rsidR="00855437" w:rsidRDefault="00855437" w:rsidP="0085543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>);</w:t>
      </w:r>
    </w:p>
    <w:p w:rsidR="00855437" w:rsidRDefault="00855437" w:rsidP="0085543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Uppercase, lowercase: </w:t>
      </w:r>
    </w:p>
    <w:p w:rsidR="00855437" w:rsidRDefault="00855437" w:rsidP="0085543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Uppercase :</w:t>
      </w:r>
      <w:proofErr w:type="gramEnd"/>
      <w:r>
        <w:rPr>
          <w:sz w:val="32"/>
          <w:szCs w:val="32"/>
        </w:rPr>
        <w:t xml:space="preserve"> _</w:t>
      </w:r>
      <w:proofErr w:type="spellStart"/>
      <w:r>
        <w:rPr>
          <w:sz w:val="32"/>
          <w:szCs w:val="32"/>
        </w:rPr>
        <w:t>strupr_s</w:t>
      </w:r>
      <w:proofErr w:type="spellEnd"/>
      <w:r>
        <w:rPr>
          <w:sz w:val="32"/>
          <w:szCs w:val="32"/>
        </w:rPr>
        <w:t>();</w:t>
      </w:r>
    </w:p>
    <w:p w:rsidR="00855437" w:rsidRDefault="00855437" w:rsidP="0085543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Lowercase :</w:t>
      </w:r>
      <w:proofErr w:type="gramEnd"/>
      <w:r>
        <w:rPr>
          <w:sz w:val="32"/>
          <w:szCs w:val="32"/>
        </w:rPr>
        <w:t xml:space="preserve"> _</w:t>
      </w:r>
      <w:proofErr w:type="spellStart"/>
      <w:r>
        <w:rPr>
          <w:sz w:val="32"/>
          <w:szCs w:val="32"/>
        </w:rPr>
        <w:t>strlwr_s</w:t>
      </w:r>
      <w:proofErr w:type="spellEnd"/>
      <w:r>
        <w:rPr>
          <w:sz w:val="32"/>
          <w:szCs w:val="32"/>
        </w:rPr>
        <w:t>();</w:t>
      </w:r>
      <w:r w:rsidRPr="00855437">
        <w:rPr>
          <w:sz w:val="32"/>
          <w:szCs w:val="32"/>
        </w:rPr>
        <w:t xml:space="preserve"> </w:t>
      </w:r>
    </w:p>
    <w:p w:rsidR="00855437" w:rsidRPr="00855437" w:rsidRDefault="00855437" w:rsidP="0085543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Copy 2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>:</w:t>
      </w:r>
    </w:p>
    <w:p w:rsidR="00855437" w:rsidRDefault="00855437" w:rsidP="00855437">
      <w:pPr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Strcpy_</w:t>
      </w:r>
      <w:proofErr w:type="gramStart"/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dementional_dest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AE4157">
        <w:rPr>
          <w:sz w:val="32"/>
          <w:szCs w:val="32"/>
        </w:rPr>
        <w:t>sizeof</w:t>
      </w:r>
      <w:proofErr w:type="spellEnd"/>
      <w:r w:rsidR="00AE4157">
        <w:rPr>
          <w:sz w:val="32"/>
          <w:szCs w:val="32"/>
        </w:rPr>
        <w:t>(</w:t>
      </w:r>
      <w:proofErr w:type="spellStart"/>
      <w:r w:rsidR="00AE4157">
        <w:rPr>
          <w:sz w:val="32"/>
          <w:szCs w:val="32"/>
        </w:rPr>
        <w:t>dest</w:t>
      </w:r>
      <w:proofErr w:type="spellEnd"/>
      <w:r w:rsidR="00AE4157">
        <w:rPr>
          <w:sz w:val="32"/>
          <w:szCs w:val="32"/>
        </w:rPr>
        <w:t xml:space="preserve">), </w:t>
      </w:r>
      <w:proofErr w:type="spellStart"/>
      <w:r w:rsidR="00AE4157">
        <w:rPr>
          <w:sz w:val="32"/>
          <w:szCs w:val="32"/>
        </w:rPr>
        <w:t>dementional_soure</w:t>
      </w:r>
      <w:proofErr w:type="spellEnd"/>
      <w:r>
        <w:rPr>
          <w:sz w:val="32"/>
          <w:szCs w:val="32"/>
        </w:rPr>
        <w:t>)</w:t>
      </w:r>
      <w:r w:rsidR="00AE4157">
        <w:rPr>
          <w:sz w:val="32"/>
          <w:szCs w:val="32"/>
        </w:rPr>
        <w:t>;</w:t>
      </w:r>
    </w:p>
    <w:p w:rsidR="00AE4157" w:rsidRDefault="00AE4157" w:rsidP="00AE415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Concatenate 2 array: 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Strcat_</w:t>
      </w:r>
      <w:proofErr w:type="gramStart"/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C.Dest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dest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C.soure</w:t>
      </w:r>
      <w:proofErr w:type="spellEnd"/>
      <w:r>
        <w:rPr>
          <w:sz w:val="32"/>
          <w:szCs w:val="32"/>
        </w:rPr>
        <w:t>);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Conect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Dest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>.</w:t>
      </w:r>
    </w:p>
    <w:p w:rsidR="00AE4157" w:rsidRDefault="00AE4157" w:rsidP="00AE415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Compare 2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: 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Strcpr</w:t>
      </w:r>
      <w:proofErr w:type="spellEnd"/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1,s</w:t>
      </w:r>
      <w:proofErr w:type="gramEnd"/>
      <w:r>
        <w:rPr>
          <w:sz w:val="32"/>
          <w:szCs w:val="32"/>
        </w:rPr>
        <w:t>2);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strcpr</w:t>
      </w:r>
      <w:proofErr w:type="spellEnd"/>
      <w:r>
        <w:rPr>
          <w:sz w:val="32"/>
          <w:szCs w:val="32"/>
        </w:rPr>
        <w:t xml:space="preserve">&gt;0) 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S1&gt;s2;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Else (</w:t>
      </w:r>
      <w:proofErr w:type="spellStart"/>
      <w:r>
        <w:rPr>
          <w:sz w:val="32"/>
          <w:szCs w:val="32"/>
        </w:rPr>
        <w:t>strcpr</w:t>
      </w:r>
      <w:proofErr w:type="spellEnd"/>
      <w:r>
        <w:rPr>
          <w:sz w:val="32"/>
          <w:szCs w:val="32"/>
        </w:rPr>
        <w:t>==0) s1=s2;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Else (</w:t>
      </w:r>
      <w:proofErr w:type="spellStart"/>
      <w:r>
        <w:rPr>
          <w:sz w:val="32"/>
          <w:szCs w:val="32"/>
        </w:rPr>
        <w:t>strcpr</w:t>
      </w:r>
      <w:proofErr w:type="spellEnd"/>
      <w:r>
        <w:rPr>
          <w:sz w:val="32"/>
          <w:szCs w:val="32"/>
        </w:rPr>
        <w:t>&lt;0) s1&lt;s2;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Compare follow ASCII table, it usually use to distinguish </w:t>
      </w:r>
      <w:proofErr w:type="gramStart"/>
      <w:r>
        <w:rPr>
          <w:sz w:val="32"/>
          <w:szCs w:val="32"/>
        </w:rPr>
        <w:t>lowercase  and</w:t>
      </w:r>
      <w:proofErr w:type="gramEnd"/>
      <w:r>
        <w:rPr>
          <w:sz w:val="32"/>
          <w:szCs w:val="32"/>
        </w:rPr>
        <w:t xml:space="preserve"> uppercase(lowercase &gt; uppercase in ASCII).</w:t>
      </w:r>
    </w:p>
    <w:p w:rsidR="00AE4157" w:rsidRDefault="00AE4157" w:rsidP="00AE415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Find </w:t>
      </w:r>
      <w:proofErr w:type="spellStart"/>
      <w:r>
        <w:rPr>
          <w:sz w:val="32"/>
          <w:szCs w:val="32"/>
        </w:rPr>
        <w:t>dimentional</w:t>
      </w:r>
      <w:proofErr w:type="spellEnd"/>
      <w:r>
        <w:rPr>
          <w:sz w:val="32"/>
          <w:szCs w:val="32"/>
        </w:rPr>
        <w:t xml:space="preserve"> s1 into s2: </w:t>
      </w:r>
    </w:p>
    <w:p w:rsidR="00AE4157" w:rsidRDefault="00AE4157" w:rsidP="00AE4157">
      <w:pPr>
        <w:pStyle w:val="ListParagraph"/>
        <w:ind w:left="1800"/>
        <w:rPr>
          <w:sz w:val="32"/>
          <w:szCs w:val="32"/>
        </w:rPr>
      </w:pPr>
      <w:proofErr w:type="spellStart"/>
      <w:r>
        <w:rPr>
          <w:sz w:val="32"/>
          <w:szCs w:val="32"/>
        </w:rPr>
        <w:t>Strstr</w:t>
      </w:r>
      <w:proofErr w:type="spellEnd"/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1,s</w:t>
      </w:r>
      <w:proofErr w:type="gramEnd"/>
      <w:r>
        <w:rPr>
          <w:sz w:val="32"/>
          <w:szCs w:val="32"/>
        </w:rPr>
        <w:t>2);</w:t>
      </w:r>
    </w:p>
    <w:p w:rsidR="00AE4157" w:rsidRDefault="00AE4157" w:rsidP="00DB3477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DB3477">
        <w:rPr>
          <w:sz w:val="32"/>
          <w:szCs w:val="32"/>
        </w:rPr>
        <w:t>it can be found, it will</w:t>
      </w:r>
      <w:r w:rsidR="00985F14">
        <w:rPr>
          <w:sz w:val="32"/>
          <w:szCs w:val="32"/>
        </w:rPr>
        <w:t xml:space="preserve"> return a string s2,</w:t>
      </w:r>
      <w:r w:rsidR="00DB3477">
        <w:rPr>
          <w:sz w:val="32"/>
          <w:szCs w:val="32"/>
        </w:rPr>
        <w:t xml:space="preserve"> else it will be return value “NULL”.</w:t>
      </w:r>
      <w:r w:rsidRPr="00DB3477">
        <w:rPr>
          <w:sz w:val="32"/>
          <w:szCs w:val="32"/>
        </w:rPr>
        <w:t xml:space="preserve"> </w:t>
      </w:r>
    </w:p>
    <w:p w:rsidR="00AA2552" w:rsidRDefault="00AA2552" w:rsidP="00AA2552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Library</w:t>
      </w:r>
      <w:bookmarkStart w:id="0" w:name="_GoBack"/>
      <w:bookmarkEnd w:id="0"/>
      <w:r>
        <w:rPr>
          <w:sz w:val="32"/>
          <w:szCs w:val="32"/>
        </w:rPr>
        <w:t>: Array (only 1-dimentional array)</w:t>
      </w:r>
    </w:p>
    <w:p w:rsidR="00AA2552" w:rsidRDefault="00AA2552" w:rsidP="00AA2552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</w:p>
    <w:p w:rsidR="00AA2552" w:rsidRDefault="00AA2552" w:rsidP="00AA2552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It so </w:t>
      </w:r>
      <w:proofErr w:type="gramStart"/>
      <w:r>
        <w:rPr>
          <w:sz w:val="32"/>
          <w:szCs w:val="32"/>
        </w:rPr>
        <w:t>more handier</w:t>
      </w:r>
      <w:proofErr w:type="gramEnd"/>
      <w:r>
        <w:rPr>
          <w:sz w:val="32"/>
          <w:szCs w:val="32"/>
        </w:rPr>
        <w:t xml:space="preserve"> than the way use array normal.</w:t>
      </w:r>
    </w:p>
    <w:p w:rsidR="00AA2552" w:rsidRDefault="00AA2552" w:rsidP="00AA2552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It not use point to data stores, so we can uses the for each loops, </w:t>
      </w:r>
      <w:proofErr w:type="gramStart"/>
      <w:r>
        <w:rPr>
          <w:sz w:val="32"/>
          <w:szCs w:val="32"/>
        </w:rPr>
        <w:t>size(</w:t>
      </w:r>
      <w:proofErr w:type="gramEnd"/>
      <w:r>
        <w:rPr>
          <w:sz w:val="32"/>
          <w:szCs w:val="32"/>
        </w:rPr>
        <w:t>).</w:t>
      </w:r>
    </w:p>
    <w:p w:rsidR="00AA2552" w:rsidRDefault="00AA2552" w:rsidP="00AA2552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Have so much function support.</w:t>
      </w:r>
    </w:p>
    <w:p w:rsidR="00AA2552" w:rsidRDefault="00AA2552" w:rsidP="00AA2552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AA2552" w:rsidRDefault="00AA2552" w:rsidP="00AA2552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#include&lt;array&gt;</w:t>
      </w:r>
    </w:p>
    <w:p w:rsidR="00AA2552" w:rsidRDefault="00AA2552" w:rsidP="00AA2552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Array &lt;datatypes, number&gt; </w:t>
      </w:r>
      <w:proofErr w:type="spellStart"/>
      <w:proofErr w:type="gramStart"/>
      <w:r>
        <w:rPr>
          <w:sz w:val="32"/>
          <w:szCs w:val="32"/>
        </w:rPr>
        <w:t>name.array</w:t>
      </w:r>
      <w:proofErr w:type="spellEnd"/>
      <w:proofErr w:type="gramEnd"/>
      <w:r>
        <w:rPr>
          <w:sz w:val="32"/>
          <w:szCs w:val="32"/>
        </w:rPr>
        <w:t>;</w:t>
      </w:r>
    </w:p>
    <w:p w:rsidR="00AA2552" w:rsidRDefault="00AA2552" w:rsidP="00AA2552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lastRenderedPageBreak/>
        <w:t>Ex: array &lt;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10&gt; a;</w:t>
      </w:r>
    </w:p>
    <w:p w:rsidR="00AA2552" w:rsidRDefault="00BF357E" w:rsidP="00AA2552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BF357E" w:rsidRDefault="00BF357E" w:rsidP="00407D26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Initialization: when you re-initial</w:t>
      </w:r>
      <w:r w:rsidR="00407D26">
        <w:rPr>
          <w:sz w:val="32"/>
          <w:szCs w:val="32"/>
        </w:rPr>
        <w:t xml:space="preserve">ize, the array will take this initialization, and return every value in previous initialization equal 0, so if we missing initialization, the value hasn’t initialized yet will return </w:t>
      </w:r>
      <w:proofErr w:type="gramStart"/>
      <w:r w:rsidR="00407D26">
        <w:rPr>
          <w:sz w:val="32"/>
          <w:szCs w:val="32"/>
        </w:rPr>
        <w:t>zero.(</w:t>
      </w:r>
      <w:proofErr w:type="gramEnd"/>
      <w:r w:rsidR="00407D26">
        <w:rPr>
          <w:sz w:val="32"/>
          <w:szCs w:val="32"/>
        </w:rPr>
        <w:t>the rest, we can initialize in a normal way).</w:t>
      </w:r>
    </w:p>
    <w:p w:rsidR="00AE4157" w:rsidRDefault="00407D26" w:rsidP="00407D26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When we transmit array into function we </w:t>
      </w:r>
      <w:proofErr w:type="gramStart"/>
      <w:r>
        <w:rPr>
          <w:sz w:val="32"/>
          <w:szCs w:val="32"/>
        </w:rPr>
        <w:t>uses</w:t>
      </w:r>
      <w:proofErr w:type="gramEnd"/>
      <w:r>
        <w:rPr>
          <w:sz w:val="32"/>
          <w:szCs w:val="32"/>
        </w:rPr>
        <w:t xml:space="preserve"> syntax like initialization.</w:t>
      </w:r>
    </w:p>
    <w:p w:rsidR="00407D26" w:rsidRPr="00407D26" w:rsidRDefault="00407D26" w:rsidP="00407D26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Ex: void transmit(</w:t>
      </w:r>
      <w:r w:rsidR="008314FE">
        <w:rPr>
          <w:sz w:val="32"/>
          <w:szCs w:val="32"/>
        </w:rPr>
        <w:t>array&lt;</w:t>
      </w:r>
      <w:proofErr w:type="spellStart"/>
      <w:r w:rsidR="008314FE">
        <w:rPr>
          <w:sz w:val="32"/>
          <w:szCs w:val="32"/>
        </w:rPr>
        <w:t>int</w:t>
      </w:r>
      <w:proofErr w:type="spellEnd"/>
      <w:r w:rsidR="008314FE">
        <w:rPr>
          <w:sz w:val="32"/>
          <w:szCs w:val="32"/>
        </w:rPr>
        <w:t>, 5&gt; a</w:t>
      </w:r>
      <w:r>
        <w:rPr>
          <w:sz w:val="32"/>
          <w:szCs w:val="32"/>
        </w:rPr>
        <w:t>)</w:t>
      </w:r>
    </w:p>
    <w:p w:rsidR="00452B57" w:rsidRPr="00452B57" w:rsidRDefault="00452B57" w:rsidP="00452B5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33F33">
        <w:rPr>
          <w:sz w:val="32"/>
          <w:szCs w:val="32"/>
        </w:rPr>
        <w:tab/>
      </w: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</w:p>
    <w:p w:rsidR="00452B57" w:rsidRDefault="00452B57" w:rsidP="00452B57">
      <w:pPr>
        <w:pStyle w:val="ListParagraph"/>
        <w:ind w:left="1800"/>
        <w:rPr>
          <w:sz w:val="32"/>
          <w:szCs w:val="32"/>
        </w:rPr>
      </w:pPr>
    </w:p>
    <w:p w:rsidR="00452B57" w:rsidRPr="00452B57" w:rsidRDefault="00452B57" w:rsidP="00452B57">
      <w:pPr>
        <w:pStyle w:val="ListParagraph"/>
        <w:ind w:left="1800"/>
        <w:rPr>
          <w:sz w:val="32"/>
          <w:szCs w:val="32"/>
        </w:rPr>
      </w:pPr>
    </w:p>
    <w:sectPr w:rsidR="00452B57" w:rsidRPr="0045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038DA"/>
    <w:multiLevelType w:val="hybridMultilevel"/>
    <w:tmpl w:val="4FEA5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EE0338"/>
    <w:multiLevelType w:val="hybridMultilevel"/>
    <w:tmpl w:val="FDCE4B6E"/>
    <w:lvl w:ilvl="0" w:tplc="282ED0F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A9113D"/>
    <w:multiLevelType w:val="hybridMultilevel"/>
    <w:tmpl w:val="E94C9488"/>
    <w:lvl w:ilvl="0" w:tplc="625CB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61736F"/>
    <w:multiLevelType w:val="hybridMultilevel"/>
    <w:tmpl w:val="FEEE9788"/>
    <w:lvl w:ilvl="0" w:tplc="1E30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E37B9B"/>
    <w:multiLevelType w:val="hybridMultilevel"/>
    <w:tmpl w:val="2D5C8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336289"/>
    <w:multiLevelType w:val="hybridMultilevel"/>
    <w:tmpl w:val="B92E8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AC6609F"/>
    <w:multiLevelType w:val="hybridMultilevel"/>
    <w:tmpl w:val="CC30D1AE"/>
    <w:lvl w:ilvl="0" w:tplc="625CB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111E8"/>
    <w:multiLevelType w:val="hybridMultilevel"/>
    <w:tmpl w:val="BEAC4384"/>
    <w:lvl w:ilvl="0" w:tplc="1026E6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FF7BB5"/>
    <w:multiLevelType w:val="hybridMultilevel"/>
    <w:tmpl w:val="58DA2DB6"/>
    <w:lvl w:ilvl="0" w:tplc="201067C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1"/>
  </w:num>
  <w:num w:numId="4">
    <w:abstractNumId w:val="30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9"/>
  </w:num>
  <w:num w:numId="21">
    <w:abstractNumId w:val="22"/>
  </w:num>
  <w:num w:numId="22">
    <w:abstractNumId w:val="12"/>
  </w:num>
  <w:num w:numId="23">
    <w:abstractNumId w:val="31"/>
  </w:num>
  <w:num w:numId="24">
    <w:abstractNumId w:val="20"/>
  </w:num>
  <w:num w:numId="25">
    <w:abstractNumId w:val="23"/>
  </w:num>
  <w:num w:numId="26">
    <w:abstractNumId w:val="26"/>
  </w:num>
  <w:num w:numId="27">
    <w:abstractNumId w:val="10"/>
  </w:num>
  <w:num w:numId="28">
    <w:abstractNumId w:val="25"/>
  </w:num>
  <w:num w:numId="29">
    <w:abstractNumId w:val="16"/>
  </w:num>
  <w:num w:numId="30">
    <w:abstractNumId w:val="27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57"/>
    <w:rsid w:val="00133F33"/>
    <w:rsid w:val="002A1DF4"/>
    <w:rsid w:val="004074A2"/>
    <w:rsid w:val="00407D26"/>
    <w:rsid w:val="00437077"/>
    <w:rsid w:val="00452B57"/>
    <w:rsid w:val="005B405E"/>
    <w:rsid w:val="005F017E"/>
    <w:rsid w:val="00645252"/>
    <w:rsid w:val="00692496"/>
    <w:rsid w:val="006D3D74"/>
    <w:rsid w:val="007F2585"/>
    <w:rsid w:val="007F73BB"/>
    <w:rsid w:val="008314FE"/>
    <w:rsid w:val="0083569A"/>
    <w:rsid w:val="00855437"/>
    <w:rsid w:val="00985F14"/>
    <w:rsid w:val="009D7D1F"/>
    <w:rsid w:val="00A7745F"/>
    <w:rsid w:val="00A9204E"/>
    <w:rsid w:val="00AA2552"/>
    <w:rsid w:val="00AE4157"/>
    <w:rsid w:val="00BF357E"/>
    <w:rsid w:val="00DB3477"/>
    <w:rsid w:val="00DE44B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AA2B"/>
  <w15:chartTrackingRefBased/>
  <w15:docId w15:val="{9D1FB821-9D10-4DD8-9143-7E13CD62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5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148</TotalTime>
  <Pages>1</Pages>
  <Words>502</Words>
  <Characters>2585</Characters>
  <Application>Microsoft Office Word</Application>
  <DocSecurity>0</DocSecurity>
  <Lines>117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2022-11-17T14:44:00Z</dcterms:created>
  <dcterms:modified xsi:type="dcterms:W3CDTF">2023-03-01T09:19:00Z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d7c8242fa90f54d5ea05a75359db162f59d24d4e6ff84285e496b8e897bbc652</vt:lpwstr>
  </property>
</Properties>
</file>