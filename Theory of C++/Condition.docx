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04E" w:rsidRDefault="0096738D" w:rsidP="0096738D">
      <w:pPr>
        <w:jc w:val="center"/>
        <w:rPr>
          <w:b/>
          <w:sz w:val="32"/>
          <w:szCs w:val="32"/>
        </w:rPr>
      </w:pPr>
      <w:r w:rsidRPr="0096738D">
        <w:rPr>
          <w:b/>
          <w:sz w:val="32"/>
          <w:szCs w:val="32"/>
        </w:rPr>
        <w:t>Condition statement</w:t>
      </w:r>
    </w:p>
    <w:p w:rsidR="0096738D" w:rsidRPr="0096738D" w:rsidRDefault="0096738D" w:rsidP="0096738D">
      <w:pPr>
        <w:pStyle w:val="ListParagraph"/>
        <w:numPr>
          <w:ilvl w:val="0"/>
          <w:numId w:val="24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If statements + Condition </w:t>
      </w:r>
      <w:proofErr w:type="gramStart"/>
      <w:r>
        <w:rPr>
          <w:sz w:val="32"/>
          <w:szCs w:val="32"/>
        </w:rPr>
        <w:t>operator :</w:t>
      </w:r>
      <w:proofErr w:type="gramEnd"/>
      <w:r>
        <w:rPr>
          <w:sz w:val="32"/>
          <w:szCs w:val="32"/>
        </w:rPr>
        <w:t xml:space="preserve"> </w:t>
      </w:r>
    </w:p>
    <w:p w:rsidR="0096738D" w:rsidRDefault="0096738D" w:rsidP="0096738D">
      <w:pPr>
        <w:pStyle w:val="ListParagraph"/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 xml:space="preserve">If statement: </w:t>
      </w:r>
    </w:p>
    <w:p w:rsidR="0096738D" w:rsidRDefault="0096738D" w:rsidP="0096738D">
      <w:pPr>
        <w:pStyle w:val="ListParagraph"/>
        <w:numPr>
          <w:ilvl w:val="0"/>
          <w:numId w:val="28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Function :</w:t>
      </w:r>
      <w:proofErr w:type="gramEnd"/>
      <w:r>
        <w:rPr>
          <w:sz w:val="32"/>
          <w:szCs w:val="32"/>
        </w:rPr>
        <w:t xml:space="preserve"> </w:t>
      </w:r>
    </w:p>
    <w:p w:rsidR="0096738D" w:rsidRDefault="0096738D" w:rsidP="0096738D">
      <w:pPr>
        <w:pStyle w:val="ListParagraph"/>
        <w:ind w:left="180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r>
        <w:rPr>
          <w:sz w:val="32"/>
          <w:szCs w:val="32"/>
        </w:rPr>
        <w:t>Dùng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diễn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điều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kiện</w:t>
      </w:r>
      <w:proofErr w:type="spellEnd"/>
      <w:r>
        <w:rPr>
          <w:sz w:val="32"/>
          <w:szCs w:val="32"/>
        </w:rPr>
        <w:t>.</w:t>
      </w:r>
    </w:p>
    <w:p w:rsidR="0096738D" w:rsidRDefault="0096738D" w:rsidP="0096738D">
      <w:pPr>
        <w:pStyle w:val="ListParagraph"/>
        <w:numPr>
          <w:ilvl w:val="0"/>
          <w:numId w:val="28"/>
        </w:numPr>
        <w:rPr>
          <w:sz w:val="32"/>
          <w:szCs w:val="32"/>
        </w:rPr>
      </w:pPr>
      <w:r>
        <w:rPr>
          <w:sz w:val="32"/>
          <w:szCs w:val="32"/>
        </w:rPr>
        <w:t xml:space="preserve">Syntax: </w:t>
      </w:r>
    </w:p>
    <w:p w:rsidR="0096738D" w:rsidRDefault="0096738D" w:rsidP="0096738D">
      <w:pPr>
        <w:pStyle w:val="ListParagraph"/>
        <w:ind w:left="1800"/>
        <w:rPr>
          <w:sz w:val="32"/>
          <w:szCs w:val="32"/>
        </w:rPr>
      </w:pPr>
      <w:r>
        <w:rPr>
          <w:sz w:val="32"/>
          <w:szCs w:val="32"/>
        </w:rPr>
        <w:t xml:space="preserve">   If &lt;condition</w:t>
      </w:r>
      <w:proofErr w:type="gramStart"/>
      <w:r>
        <w:rPr>
          <w:sz w:val="32"/>
          <w:szCs w:val="32"/>
        </w:rPr>
        <w:t>&gt;  {</w:t>
      </w:r>
      <w:proofErr w:type="gramEnd"/>
      <w:r>
        <w:rPr>
          <w:sz w:val="32"/>
          <w:szCs w:val="32"/>
        </w:rPr>
        <w:t>statement</w:t>
      </w:r>
      <w:r w:rsidRPr="0096738D">
        <w:rPr>
          <w:sz w:val="32"/>
          <w:szCs w:val="32"/>
        </w:rPr>
        <w:t>}</w:t>
      </w:r>
      <w:r>
        <w:rPr>
          <w:sz w:val="32"/>
          <w:szCs w:val="32"/>
        </w:rPr>
        <w:t xml:space="preserve"> (missing form)</w:t>
      </w:r>
    </w:p>
    <w:p w:rsidR="0096738D" w:rsidRDefault="0096738D" w:rsidP="0096738D">
      <w:pPr>
        <w:pStyle w:val="ListParagraph"/>
        <w:ind w:left="1800"/>
        <w:rPr>
          <w:sz w:val="32"/>
          <w:szCs w:val="32"/>
        </w:rPr>
      </w:pPr>
      <w:r>
        <w:rPr>
          <w:sz w:val="32"/>
          <w:szCs w:val="32"/>
        </w:rPr>
        <w:t xml:space="preserve">   Or </w:t>
      </w:r>
    </w:p>
    <w:p w:rsidR="0096738D" w:rsidRDefault="0096738D" w:rsidP="0096738D">
      <w:pPr>
        <w:pStyle w:val="ListParagraph"/>
        <w:ind w:left="1800"/>
        <w:rPr>
          <w:sz w:val="32"/>
          <w:szCs w:val="32"/>
        </w:rPr>
      </w:pPr>
      <w:r>
        <w:rPr>
          <w:sz w:val="32"/>
          <w:szCs w:val="32"/>
        </w:rPr>
        <w:t xml:space="preserve">   If &lt;condition&gt; {statement} </w:t>
      </w:r>
    </w:p>
    <w:p w:rsidR="0096738D" w:rsidRDefault="0096738D" w:rsidP="0096738D">
      <w:pPr>
        <w:pStyle w:val="ListParagraph"/>
        <w:ind w:left="1800"/>
        <w:rPr>
          <w:sz w:val="32"/>
          <w:szCs w:val="32"/>
        </w:rPr>
      </w:pPr>
      <w:r>
        <w:rPr>
          <w:sz w:val="32"/>
          <w:szCs w:val="32"/>
        </w:rPr>
        <w:t xml:space="preserve">     Else &lt;statement&gt; (full)</w:t>
      </w:r>
    </w:p>
    <w:p w:rsidR="0096738D" w:rsidRDefault="0096738D" w:rsidP="0096738D">
      <w:pPr>
        <w:pStyle w:val="ListParagraph"/>
        <w:ind w:left="1800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gramStart"/>
      <w:r>
        <w:rPr>
          <w:sz w:val="32"/>
          <w:szCs w:val="32"/>
        </w:rPr>
        <w:t>Raising :</w:t>
      </w:r>
      <w:proofErr w:type="gramEnd"/>
      <w:r>
        <w:rPr>
          <w:sz w:val="32"/>
          <w:szCs w:val="32"/>
        </w:rPr>
        <w:t xml:space="preserve"> If &lt;condition&gt; {statement}</w:t>
      </w:r>
    </w:p>
    <w:p w:rsidR="0096738D" w:rsidRDefault="0096738D" w:rsidP="0096738D">
      <w:pPr>
        <w:pStyle w:val="ListParagraph"/>
        <w:ind w:left="1800"/>
        <w:rPr>
          <w:sz w:val="32"/>
          <w:szCs w:val="32"/>
        </w:rPr>
      </w:pPr>
      <w:r>
        <w:rPr>
          <w:sz w:val="32"/>
          <w:szCs w:val="32"/>
        </w:rPr>
        <w:t xml:space="preserve">     Else if &lt;condition&gt; {statement}</w:t>
      </w:r>
    </w:p>
    <w:p w:rsidR="0096738D" w:rsidRDefault="0096738D" w:rsidP="0096738D">
      <w:pPr>
        <w:pStyle w:val="ListParagraph"/>
        <w:ind w:left="1800"/>
        <w:rPr>
          <w:sz w:val="32"/>
          <w:szCs w:val="32"/>
        </w:rPr>
      </w:pPr>
      <w:r>
        <w:rPr>
          <w:sz w:val="32"/>
          <w:szCs w:val="32"/>
        </w:rPr>
        <w:t xml:space="preserve">     Else if &lt;condition&gt; {statement}….</w:t>
      </w:r>
    </w:p>
    <w:p w:rsidR="0096738D" w:rsidRDefault="0096738D" w:rsidP="0096738D">
      <w:pPr>
        <w:pStyle w:val="ListParagraph"/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 xml:space="preserve">Condition operator: </w:t>
      </w:r>
    </w:p>
    <w:p w:rsidR="0096738D" w:rsidRDefault="0096738D" w:rsidP="0096738D">
      <w:pPr>
        <w:pStyle w:val="ListParagraph"/>
        <w:numPr>
          <w:ilvl w:val="0"/>
          <w:numId w:val="29"/>
        </w:numPr>
        <w:rPr>
          <w:sz w:val="32"/>
          <w:szCs w:val="32"/>
        </w:rPr>
      </w:pPr>
      <w:r>
        <w:rPr>
          <w:sz w:val="32"/>
          <w:szCs w:val="32"/>
        </w:rPr>
        <w:t xml:space="preserve">Function: </w:t>
      </w:r>
    </w:p>
    <w:p w:rsidR="00C93060" w:rsidRDefault="00C93060" w:rsidP="00C93060">
      <w:pPr>
        <w:pStyle w:val="ListParagraph"/>
        <w:numPr>
          <w:ilvl w:val="0"/>
          <w:numId w:val="30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Giống</w:t>
      </w:r>
      <w:proofErr w:type="spellEnd"/>
      <w:r>
        <w:rPr>
          <w:sz w:val="32"/>
          <w:szCs w:val="32"/>
        </w:rPr>
        <w:t xml:space="preserve"> y </w:t>
      </w:r>
      <w:proofErr w:type="spellStart"/>
      <w:r>
        <w:rPr>
          <w:sz w:val="32"/>
          <w:szCs w:val="32"/>
        </w:rPr>
        <w:t>câu</w:t>
      </w:r>
      <w:proofErr w:type="spellEnd"/>
      <w:r>
        <w:rPr>
          <w:sz w:val="32"/>
          <w:szCs w:val="32"/>
        </w:rPr>
        <w:t xml:space="preserve"> if.</w:t>
      </w:r>
    </w:p>
    <w:p w:rsidR="00C93060" w:rsidRDefault="00C93060" w:rsidP="00C93060">
      <w:pPr>
        <w:pStyle w:val="ListParagraph"/>
        <w:numPr>
          <w:ilvl w:val="0"/>
          <w:numId w:val="30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Đây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1 </w:t>
      </w:r>
      <w:proofErr w:type="spellStart"/>
      <w:r>
        <w:rPr>
          <w:sz w:val="32"/>
          <w:szCs w:val="32"/>
        </w:rPr>
        <w:t>dạng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biểu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thức</w:t>
      </w:r>
      <w:proofErr w:type="spellEnd"/>
      <w:r>
        <w:rPr>
          <w:sz w:val="32"/>
          <w:szCs w:val="32"/>
        </w:rPr>
        <w:t>.</w:t>
      </w:r>
    </w:p>
    <w:p w:rsidR="00C93060" w:rsidRDefault="00C93060" w:rsidP="00C93060">
      <w:pPr>
        <w:pStyle w:val="ListParagraph"/>
        <w:numPr>
          <w:ilvl w:val="0"/>
          <w:numId w:val="29"/>
        </w:numPr>
        <w:rPr>
          <w:sz w:val="32"/>
          <w:szCs w:val="32"/>
        </w:rPr>
      </w:pPr>
      <w:r>
        <w:rPr>
          <w:sz w:val="32"/>
          <w:szCs w:val="32"/>
        </w:rPr>
        <w:t xml:space="preserve">Syntax: </w:t>
      </w:r>
    </w:p>
    <w:p w:rsidR="00BC3924" w:rsidRDefault="00C93060" w:rsidP="00BC3924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>&lt;Condition</w:t>
      </w:r>
      <w:proofErr w:type="gramStart"/>
      <w:r>
        <w:rPr>
          <w:sz w:val="32"/>
          <w:szCs w:val="32"/>
        </w:rPr>
        <w:t>&gt;?&lt;</w:t>
      </w:r>
      <w:proofErr w:type="gramEnd"/>
      <w:r>
        <w:rPr>
          <w:sz w:val="32"/>
          <w:szCs w:val="32"/>
        </w:rPr>
        <w:t>statement&gt;(true) : &lt;statement&gt;(false);</w:t>
      </w:r>
    </w:p>
    <w:p w:rsidR="00BC3924" w:rsidRDefault="00BC3924" w:rsidP="00BC3924">
      <w:pPr>
        <w:pStyle w:val="ListParagraph"/>
        <w:numPr>
          <w:ilvl w:val="0"/>
          <w:numId w:val="2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Switch_Case</w:t>
      </w:r>
      <w:proofErr w:type="spellEnd"/>
      <w:r>
        <w:rPr>
          <w:sz w:val="32"/>
          <w:szCs w:val="32"/>
        </w:rPr>
        <w:t xml:space="preserve"> statements: </w:t>
      </w:r>
    </w:p>
    <w:p w:rsidR="00BC3924" w:rsidRDefault="00BC3924" w:rsidP="00BC3924">
      <w:pPr>
        <w:pStyle w:val="ListParagraph"/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 xml:space="preserve">Function: </w:t>
      </w:r>
    </w:p>
    <w:p w:rsidR="00BC3924" w:rsidRDefault="00BC3924" w:rsidP="00BC3924">
      <w:pPr>
        <w:pStyle w:val="ListParagraph"/>
        <w:numPr>
          <w:ilvl w:val="0"/>
          <w:numId w:val="30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câu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điều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kiện</w:t>
      </w:r>
      <w:proofErr w:type="spellEnd"/>
      <w:r>
        <w:rPr>
          <w:sz w:val="32"/>
          <w:szCs w:val="32"/>
        </w:rPr>
        <w:t>.</w:t>
      </w:r>
    </w:p>
    <w:p w:rsidR="00BC3924" w:rsidRDefault="00BC3924" w:rsidP="00BC3924">
      <w:pPr>
        <w:pStyle w:val="ListParagraph"/>
        <w:numPr>
          <w:ilvl w:val="0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 xml:space="preserve">So </w:t>
      </w:r>
      <w:proofErr w:type="spellStart"/>
      <w:r>
        <w:rPr>
          <w:sz w:val="32"/>
          <w:szCs w:val="32"/>
        </w:rPr>
        <w:t>sánh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với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nhiều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trường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hợp</w:t>
      </w:r>
      <w:proofErr w:type="spellEnd"/>
      <w:r>
        <w:rPr>
          <w:sz w:val="32"/>
          <w:szCs w:val="32"/>
        </w:rPr>
        <w:t>.(</w:t>
      </w:r>
      <w:proofErr w:type="spellStart"/>
      <w:proofErr w:type="gramEnd"/>
      <w:r>
        <w:rPr>
          <w:sz w:val="32"/>
          <w:szCs w:val="32"/>
        </w:rPr>
        <w:t>tiện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hơn</w:t>
      </w:r>
      <w:proofErr w:type="spellEnd"/>
      <w:r>
        <w:rPr>
          <w:sz w:val="32"/>
          <w:szCs w:val="32"/>
        </w:rPr>
        <w:t xml:space="preserve"> if ở </w:t>
      </w:r>
      <w:proofErr w:type="spellStart"/>
      <w:r>
        <w:rPr>
          <w:sz w:val="32"/>
          <w:szCs w:val="32"/>
        </w:rPr>
        <w:t>trường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hợp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này</w:t>
      </w:r>
      <w:proofErr w:type="spellEnd"/>
      <w:r>
        <w:rPr>
          <w:sz w:val="32"/>
          <w:szCs w:val="32"/>
        </w:rPr>
        <w:t>).</w:t>
      </w:r>
    </w:p>
    <w:p w:rsidR="00BC3924" w:rsidRDefault="00BC3924" w:rsidP="00BC3924">
      <w:pPr>
        <w:pStyle w:val="ListParagraph"/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 xml:space="preserve">Syntax: </w:t>
      </w:r>
    </w:p>
    <w:p w:rsidR="00BC3924" w:rsidRDefault="00BC3924" w:rsidP="00BC3924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Switch (conditions) </w:t>
      </w:r>
    </w:p>
    <w:p w:rsidR="00BC3924" w:rsidRDefault="00BC3924" w:rsidP="00BC3924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 {</w:t>
      </w:r>
    </w:p>
    <w:p w:rsidR="00BC3924" w:rsidRDefault="00BC3924" w:rsidP="00BC3924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   Case (expression1):</w:t>
      </w:r>
    </w:p>
    <w:p w:rsidR="00BC3924" w:rsidRDefault="00BC3924" w:rsidP="00BC3924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     &lt;Statement&gt;;(have or not have)</w:t>
      </w:r>
    </w:p>
    <w:p w:rsidR="00BC3924" w:rsidRPr="00BC3924" w:rsidRDefault="00BC3924" w:rsidP="00BC3924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   Case (expression2):</w:t>
      </w:r>
    </w:p>
    <w:p w:rsidR="00BC3924" w:rsidRDefault="00BC3924" w:rsidP="00BC3924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   Case (expression3</w:t>
      </w:r>
      <w:proofErr w:type="gramStart"/>
      <w:r>
        <w:rPr>
          <w:sz w:val="32"/>
          <w:szCs w:val="32"/>
        </w:rPr>
        <w:t>):…</w:t>
      </w:r>
      <w:proofErr w:type="gramEnd"/>
      <w:r>
        <w:rPr>
          <w:sz w:val="32"/>
          <w:szCs w:val="32"/>
        </w:rPr>
        <w:t>.</w:t>
      </w:r>
    </w:p>
    <w:p w:rsidR="00BC3924" w:rsidRDefault="00BC3924" w:rsidP="00BC3924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   Default:</w:t>
      </w:r>
    </w:p>
    <w:p w:rsidR="00BC3924" w:rsidRPr="00BC3924" w:rsidRDefault="00BC3924" w:rsidP="00BC3924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      &lt;Statement</w:t>
      </w:r>
      <w:proofErr w:type="gramStart"/>
      <w:r>
        <w:rPr>
          <w:sz w:val="32"/>
          <w:szCs w:val="32"/>
        </w:rPr>
        <w:t>&gt;  }</w:t>
      </w:r>
      <w:proofErr w:type="gramEnd"/>
    </w:p>
    <w:p w:rsidR="0096738D" w:rsidRPr="0096738D" w:rsidRDefault="0096738D" w:rsidP="0096738D">
      <w:pPr>
        <w:pStyle w:val="ListParagraph"/>
        <w:ind w:left="2160"/>
        <w:rPr>
          <w:sz w:val="32"/>
          <w:szCs w:val="32"/>
        </w:rPr>
      </w:pPr>
    </w:p>
    <w:p w:rsidR="0096738D" w:rsidRDefault="00BC3924" w:rsidP="00BC3924">
      <w:pPr>
        <w:pStyle w:val="ListParagraph"/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 xml:space="preserve">Notes: </w:t>
      </w:r>
    </w:p>
    <w:p w:rsidR="00BC3924" w:rsidRDefault="00BC3924" w:rsidP="00884D9A">
      <w:pPr>
        <w:pStyle w:val="ListParagraph"/>
        <w:numPr>
          <w:ilvl w:val="0"/>
          <w:numId w:val="3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Nguyên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hoạt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động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Nó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sẽ</w:t>
      </w:r>
      <w:proofErr w:type="spellEnd"/>
      <w:r>
        <w:rPr>
          <w:sz w:val="32"/>
          <w:szCs w:val="32"/>
        </w:rPr>
        <w:t xml:space="preserve"> so </w:t>
      </w:r>
      <w:proofErr w:type="spellStart"/>
      <w:r>
        <w:rPr>
          <w:sz w:val="32"/>
          <w:szCs w:val="32"/>
        </w:rPr>
        <w:t>sánh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với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tất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Case label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dừng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chạy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hết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Default(</w:t>
      </w:r>
      <w:proofErr w:type="gramEnd"/>
      <w:r>
        <w:rPr>
          <w:sz w:val="32"/>
          <w:szCs w:val="32"/>
        </w:rPr>
        <w:t xml:space="preserve">case </w:t>
      </w:r>
      <w:proofErr w:type="spellStart"/>
      <w:r>
        <w:rPr>
          <w:sz w:val="32"/>
          <w:szCs w:val="32"/>
        </w:rPr>
        <w:t>cuối</w:t>
      </w:r>
      <w:proofErr w:type="spellEnd"/>
      <w:r>
        <w:rPr>
          <w:sz w:val="32"/>
          <w:szCs w:val="32"/>
        </w:rPr>
        <w:t xml:space="preserve">) or </w:t>
      </w:r>
      <w:proofErr w:type="spellStart"/>
      <w:r>
        <w:rPr>
          <w:sz w:val="32"/>
          <w:szCs w:val="32"/>
        </w:rPr>
        <w:t>gặp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phải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lệnh</w:t>
      </w:r>
      <w:proofErr w:type="spellEnd"/>
      <w:r>
        <w:rPr>
          <w:sz w:val="32"/>
          <w:szCs w:val="32"/>
        </w:rPr>
        <w:t xml:space="preserve"> break.</w:t>
      </w:r>
    </w:p>
    <w:p w:rsidR="00BC3924" w:rsidRDefault="00BC3924" w:rsidP="00884D9A">
      <w:pPr>
        <w:pStyle w:val="ListParagraph"/>
        <w:numPr>
          <w:ilvl w:val="0"/>
          <w:numId w:val="3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Cẩn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thận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vì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trường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hợp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từng</w:t>
      </w:r>
      <w:proofErr w:type="spellEnd"/>
      <w:r>
        <w:rPr>
          <w:sz w:val="32"/>
          <w:szCs w:val="32"/>
        </w:rPr>
        <w:t xml:space="preserve"> case </w:t>
      </w:r>
      <w:proofErr w:type="spellStart"/>
      <w:r>
        <w:rPr>
          <w:sz w:val="32"/>
          <w:szCs w:val="32"/>
        </w:rPr>
        <w:t>thực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hiện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mỗi</w:t>
      </w:r>
      <w:proofErr w:type="spellEnd"/>
      <w:r>
        <w:rPr>
          <w:sz w:val="32"/>
          <w:szCs w:val="32"/>
        </w:rPr>
        <w:t xml:space="preserve"> statement </w:t>
      </w:r>
      <w:proofErr w:type="spellStart"/>
      <w:r>
        <w:rPr>
          <w:sz w:val="32"/>
          <w:szCs w:val="32"/>
        </w:rPr>
        <w:t>khác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nhau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nó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thực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hiện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tất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cả</w:t>
      </w:r>
      <w:proofErr w:type="spellEnd"/>
      <w:r>
        <w:rPr>
          <w:sz w:val="32"/>
          <w:szCs w:val="32"/>
        </w:rPr>
        <w:t xml:space="preserve"> statement </w:t>
      </w:r>
      <w:proofErr w:type="spellStart"/>
      <w:r w:rsidR="00B7658F">
        <w:rPr>
          <w:sz w:val="32"/>
          <w:szCs w:val="32"/>
        </w:rPr>
        <w:t>dưới</w:t>
      </w:r>
      <w:proofErr w:type="spellEnd"/>
      <w:r w:rsidR="00B7658F">
        <w:rPr>
          <w:sz w:val="32"/>
          <w:szCs w:val="32"/>
        </w:rPr>
        <w:t xml:space="preserve"> case </w:t>
      </w:r>
      <w:proofErr w:type="spellStart"/>
      <w:r w:rsidR="00B7658F">
        <w:rPr>
          <w:sz w:val="32"/>
          <w:szCs w:val="32"/>
        </w:rPr>
        <w:t>đúng</w:t>
      </w:r>
      <w:proofErr w:type="spellEnd"/>
      <w:r w:rsidR="00B7658F">
        <w:rPr>
          <w:sz w:val="32"/>
          <w:szCs w:val="32"/>
        </w:rPr>
        <w:t xml:space="preserve"> </w:t>
      </w:r>
      <w:bookmarkStart w:id="0" w:name="_GoBack"/>
      <w:bookmarkEnd w:id="0"/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câu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lệnh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Switch_Case</w:t>
      </w:r>
      <w:proofErr w:type="spellEnd"/>
      <w:r>
        <w:rPr>
          <w:sz w:val="32"/>
          <w:szCs w:val="32"/>
        </w:rPr>
        <w:t>.</w:t>
      </w:r>
    </w:p>
    <w:p w:rsidR="00BC3924" w:rsidRDefault="00BC3924" w:rsidP="00BC3924">
      <w:pPr>
        <w:pStyle w:val="ListParagraph"/>
        <w:ind w:left="1440"/>
        <w:rPr>
          <w:sz w:val="32"/>
          <w:szCs w:val="32"/>
        </w:rPr>
      </w:pPr>
      <w:proofErr w:type="spellStart"/>
      <w:r>
        <w:rPr>
          <w:sz w:val="32"/>
          <w:szCs w:val="32"/>
        </w:rPr>
        <w:t>Vd</w:t>
      </w:r>
      <w:proofErr w:type="spellEnd"/>
      <w:r>
        <w:rPr>
          <w:sz w:val="32"/>
          <w:szCs w:val="32"/>
        </w:rPr>
        <w:t xml:space="preserve">: Case 1 </w:t>
      </w:r>
      <w:proofErr w:type="spellStart"/>
      <w:r>
        <w:rPr>
          <w:sz w:val="32"/>
          <w:szCs w:val="32"/>
        </w:rPr>
        <w:t>đúng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thì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vẫn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chạy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đi</w:t>
      </w:r>
      <w:proofErr w:type="spellEnd"/>
      <w:r>
        <w:rPr>
          <w:sz w:val="32"/>
          <w:szCs w:val="32"/>
        </w:rPr>
        <w:t xml:space="preserve"> so </w:t>
      </w:r>
      <w:proofErr w:type="spellStart"/>
      <w:r>
        <w:rPr>
          <w:sz w:val="32"/>
          <w:szCs w:val="32"/>
        </w:rPr>
        <w:t>sánh</w:t>
      </w:r>
      <w:proofErr w:type="spellEnd"/>
      <w:r>
        <w:rPr>
          <w:sz w:val="32"/>
          <w:szCs w:val="32"/>
        </w:rPr>
        <w:t xml:space="preserve"> case2 case3…. Cho </w:t>
      </w:r>
      <w:proofErr w:type="spellStart"/>
      <w:r>
        <w:rPr>
          <w:sz w:val="32"/>
          <w:szCs w:val="32"/>
        </w:rPr>
        <w:t>đến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hết</w:t>
      </w:r>
      <w:proofErr w:type="spellEnd"/>
      <w:r>
        <w:rPr>
          <w:sz w:val="32"/>
          <w:szCs w:val="32"/>
        </w:rPr>
        <w:t xml:space="preserve"> default or </w:t>
      </w:r>
      <w:proofErr w:type="spellStart"/>
      <w:r>
        <w:rPr>
          <w:sz w:val="32"/>
          <w:szCs w:val="32"/>
        </w:rPr>
        <w:t>gặp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break</w:t>
      </w:r>
      <w:r w:rsidR="004D173D">
        <w:rPr>
          <w:sz w:val="32"/>
          <w:szCs w:val="32"/>
        </w:rPr>
        <w:t>(</w:t>
      </w:r>
      <w:proofErr w:type="spellStart"/>
      <w:proofErr w:type="gramEnd"/>
      <w:r w:rsidR="004D173D">
        <w:rPr>
          <w:sz w:val="32"/>
          <w:szCs w:val="32"/>
        </w:rPr>
        <w:t>gặp</w:t>
      </w:r>
      <w:proofErr w:type="spellEnd"/>
      <w:r w:rsidR="004D173D">
        <w:rPr>
          <w:sz w:val="32"/>
          <w:szCs w:val="32"/>
        </w:rPr>
        <w:t xml:space="preserve"> break </w:t>
      </w:r>
      <w:proofErr w:type="spellStart"/>
      <w:r w:rsidR="004D173D">
        <w:rPr>
          <w:sz w:val="32"/>
          <w:szCs w:val="32"/>
        </w:rPr>
        <w:t>thì</w:t>
      </w:r>
      <w:proofErr w:type="spellEnd"/>
      <w:r w:rsidR="004D173D">
        <w:rPr>
          <w:sz w:val="32"/>
          <w:szCs w:val="32"/>
        </w:rPr>
        <w:t xml:space="preserve"> </w:t>
      </w:r>
      <w:proofErr w:type="spellStart"/>
      <w:r w:rsidR="004D173D">
        <w:rPr>
          <w:sz w:val="32"/>
          <w:szCs w:val="32"/>
        </w:rPr>
        <w:t>nó</w:t>
      </w:r>
      <w:proofErr w:type="spellEnd"/>
      <w:r w:rsidR="004D173D">
        <w:rPr>
          <w:sz w:val="32"/>
          <w:szCs w:val="32"/>
        </w:rPr>
        <w:t xml:space="preserve"> </w:t>
      </w:r>
      <w:proofErr w:type="spellStart"/>
      <w:r w:rsidR="004D173D">
        <w:rPr>
          <w:sz w:val="32"/>
          <w:szCs w:val="32"/>
        </w:rPr>
        <w:t>dừng</w:t>
      </w:r>
      <w:proofErr w:type="spellEnd"/>
      <w:r w:rsidR="004D173D">
        <w:rPr>
          <w:sz w:val="32"/>
          <w:szCs w:val="32"/>
        </w:rPr>
        <w:t xml:space="preserve"> full </w:t>
      </w:r>
      <w:proofErr w:type="spellStart"/>
      <w:r w:rsidR="004D173D">
        <w:rPr>
          <w:sz w:val="32"/>
          <w:szCs w:val="32"/>
        </w:rPr>
        <w:t>vòng</w:t>
      </w:r>
      <w:proofErr w:type="spellEnd"/>
      <w:r w:rsidR="004D173D">
        <w:rPr>
          <w:sz w:val="32"/>
          <w:szCs w:val="32"/>
        </w:rPr>
        <w:t xml:space="preserve"> </w:t>
      </w:r>
      <w:proofErr w:type="spellStart"/>
      <w:r w:rsidR="004D173D">
        <w:rPr>
          <w:sz w:val="32"/>
          <w:szCs w:val="32"/>
        </w:rPr>
        <w:t>lặp</w:t>
      </w:r>
      <w:proofErr w:type="spellEnd"/>
      <w:r w:rsidR="004D173D">
        <w:rPr>
          <w:sz w:val="32"/>
          <w:szCs w:val="32"/>
        </w:rPr>
        <w:t xml:space="preserve">), </w:t>
      </w:r>
      <w:proofErr w:type="spellStart"/>
      <w:r w:rsidR="004D173D">
        <w:rPr>
          <w:sz w:val="32"/>
          <w:szCs w:val="32"/>
        </w:rPr>
        <w:t>và</w:t>
      </w:r>
      <w:proofErr w:type="spellEnd"/>
      <w:r w:rsidR="004D173D">
        <w:rPr>
          <w:sz w:val="32"/>
          <w:szCs w:val="32"/>
        </w:rPr>
        <w:t xml:space="preserve"> </w:t>
      </w:r>
      <w:proofErr w:type="spellStart"/>
      <w:r w:rsidR="004D173D">
        <w:rPr>
          <w:sz w:val="32"/>
          <w:szCs w:val="32"/>
        </w:rPr>
        <w:t>thực</w:t>
      </w:r>
      <w:proofErr w:type="spellEnd"/>
      <w:r w:rsidR="004D173D">
        <w:rPr>
          <w:sz w:val="32"/>
          <w:szCs w:val="32"/>
        </w:rPr>
        <w:t xml:space="preserve"> </w:t>
      </w:r>
      <w:proofErr w:type="spellStart"/>
      <w:r w:rsidR="004D173D">
        <w:rPr>
          <w:sz w:val="32"/>
          <w:szCs w:val="32"/>
        </w:rPr>
        <w:t>hiện</w:t>
      </w:r>
      <w:proofErr w:type="spellEnd"/>
      <w:r w:rsidR="004D173D">
        <w:rPr>
          <w:sz w:val="32"/>
          <w:szCs w:val="32"/>
        </w:rPr>
        <w:t xml:space="preserve"> </w:t>
      </w:r>
      <w:proofErr w:type="spellStart"/>
      <w:r w:rsidR="004D173D">
        <w:rPr>
          <w:sz w:val="32"/>
          <w:szCs w:val="32"/>
        </w:rPr>
        <w:t>tất</w:t>
      </w:r>
      <w:proofErr w:type="spellEnd"/>
      <w:r w:rsidR="004D173D">
        <w:rPr>
          <w:sz w:val="32"/>
          <w:szCs w:val="32"/>
        </w:rPr>
        <w:t xml:space="preserve"> </w:t>
      </w:r>
      <w:proofErr w:type="spellStart"/>
      <w:r w:rsidR="004D173D">
        <w:rPr>
          <w:sz w:val="32"/>
          <w:szCs w:val="32"/>
        </w:rPr>
        <w:t>cả</w:t>
      </w:r>
      <w:proofErr w:type="spellEnd"/>
      <w:r w:rsidR="004D173D">
        <w:rPr>
          <w:sz w:val="32"/>
          <w:szCs w:val="32"/>
        </w:rPr>
        <w:t xml:space="preserve"> </w:t>
      </w:r>
      <w:proofErr w:type="spellStart"/>
      <w:r w:rsidR="004D173D">
        <w:rPr>
          <w:sz w:val="32"/>
          <w:szCs w:val="32"/>
        </w:rPr>
        <w:t>các</w:t>
      </w:r>
      <w:proofErr w:type="spellEnd"/>
      <w:r w:rsidR="004D173D">
        <w:rPr>
          <w:sz w:val="32"/>
          <w:szCs w:val="32"/>
        </w:rPr>
        <w:t xml:space="preserve"> statement </w:t>
      </w:r>
      <w:proofErr w:type="spellStart"/>
      <w:r w:rsidR="004D173D">
        <w:rPr>
          <w:sz w:val="32"/>
          <w:szCs w:val="32"/>
        </w:rPr>
        <w:t>trong</w:t>
      </w:r>
      <w:proofErr w:type="spellEnd"/>
      <w:r w:rsidR="004D173D">
        <w:rPr>
          <w:sz w:val="32"/>
          <w:szCs w:val="32"/>
        </w:rPr>
        <w:t xml:space="preserve"> </w:t>
      </w:r>
      <w:proofErr w:type="spellStart"/>
      <w:r w:rsidR="004D173D">
        <w:rPr>
          <w:sz w:val="32"/>
          <w:szCs w:val="32"/>
        </w:rPr>
        <w:t>vòng</w:t>
      </w:r>
      <w:proofErr w:type="spellEnd"/>
      <w:r w:rsidR="004D173D">
        <w:rPr>
          <w:sz w:val="32"/>
          <w:szCs w:val="32"/>
        </w:rPr>
        <w:t xml:space="preserve"> </w:t>
      </w:r>
      <w:proofErr w:type="spellStart"/>
      <w:r w:rsidR="004D173D">
        <w:rPr>
          <w:sz w:val="32"/>
          <w:szCs w:val="32"/>
        </w:rPr>
        <w:t>lặp</w:t>
      </w:r>
      <w:proofErr w:type="spellEnd"/>
      <w:r w:rsidR="004D173D">
        <w:rPr>
          <w:sz w:val="32"/>
          <w:szCs w:val="32"/>
        </w:rPr>
        <w:t xml:space="preserve">, </w:t>
      </w:r>
      <w:proofErr w:type="spellStart"/>
      <w:r w:rsidR="004D173D">
        <w:rPr>
          <w:sz w:val="32"/>
          <w:szCs w:val="32"/>
        </w:rPr>
        <w:t>không</w:t>
      </w:r>
      <w:proofErr w:type="spellEnd"/>
      <w:r w:rsidR="004D173D">
        <w:rPr>
          <w:sz w:val="32"/>
          <w:szCs w:val="32"/>
        </w:rPr>
        <w:t xml:space="preserve"> </w:t>
      </w:r>
      <w:proofErr w:type="spellStart"/>
      <w:r w:rsidR="004D173D">
        <w:rPr>
          <w:sz w:val="32"/>
          <w:szCs w:val="32"/>
        </w:rPr>
        <w:t>cần</w:t>
      </w:r>
      <w:proofErr w:type="spellEnd"/>
      <w:r w:rsidR="004D173D">
        <w:rPr>
          <w:sz w:val="32"/>
          <w:szCs w:val="32"/>
        </w:rPr>
        <w:t xml:space="preserve"> </w:t>
      </w:r>
      <w:proofErr w:type="spellStart"/>
      <w:r w:rsidR="004D173D">
        <w:rPr>
          <w:sz w:val="32"/>
          <w:szCs w:val="32"/>
        </w:rPr>
        <w:t>biết</w:t>
      </w:r>
      <w:proofErr w:type="spellEnd"/>
      <w:r w:rsidR="004D173D">
        <w:rPr>
          <w:sz w:val="32"/>
          <w:szCs w:val="32"/>
        </w:rPr>
        <w:t xml:space="preserve"> </w:t>
      </w:r>
      <w:proofErr w:type="spellStart"/>
      <w:r w:rsidR="004D173D">
        <w:rPr>
          <w:sz w:val="32"/>
          <w:szCs w:val="32"/>
        </w:rPr>
        <w:t>nó</w:t>
      </w:r>
      <w:proofErr w:type="spellEnd"/>
      <w:r w:rsidR="004D173D">
        <w:rPr>
          <w:sz w:val="32"/>
          <w:szCs w:val="32"/>
        </w:rPr>
        <w:t xml:space="preserve"> ở case </w:t>
      </w:r>
      <w:proofErr w:type="spellStart"/>
      <w:r w:rsidR="004D173D">
        <w:rPr>
          <w:sz w:val="32"/>
          <w:szCs w:val="32"/>
        </w:rPr>
        <w:t>nào</w:t>
      </w:r>
      <w:proofErr w:type="spellEnd"/>
      <w:r w:rsidR="004D173D">
        <w:rPr>
          <w:sz w:val="32"/>
          <w:szCs w:val="32"/>
        </w:rPr>
        <w:t xml:space="preserve"> </w:t>
      </w:r>
      <w:proofErr w:type="spellStart"/>
      <w:r w:rsidR="004D173D">
        <w:rPr>
          <w:sz w:val="32"/>
          <w:szCs w:val="32"/>
        </w:rPr>
        <w:t>cả</w:t>
      </w:r>
      <w:proofErr w:type="spellEnd"/>
      <w:r>
        <w:rPr>
          <w:sz w:val="32"/>
          <w:szCs w:val="32"/>
        </w:rPr>
        <w:t>.</w:t>
      </w:r>
      <w:r w:rsidR="004D173D">
        <w:rPr>
          <w:sz w:val="32"/>
          <w:szCs w:val="32"/>
        </w:rPr>
        <w:t>(</w:t>
      </w:r>
      <w:proofErr w:type="spellStart"/>
      <w:r w:rsidR="004D173D">
        <w:rPr>
          <w:sz w:val="32"/>
          <w:szCs w:val="32"/>
        </w:rPr>
        <w:t>khá</w:t>
      </w:r>
      <w:proofErr w:type="spellEnd"/>
      <w:r w:rsidR="004D173D">
        <w:rPr>
          <w:sz w:val="32"/>
          <w:szCs w:val="32"/>
        </w:rPr>
        <w:t xml:space="preserve"> </w:t>
      </w:r>
      <w:proofErr w:type="spellStart"/>
      <w:r w:rsidR="004D173D">
        <w:rPr>
          <w:sz w:val="32"/>
          <w:szCs w:val="32"/>
        </w:rPr>
        <w:t>nguy</w:t>
      </w:r>
      <w:proofErr w:type="spellEnd"/>
      <w:r w:rsidR="004D173D">
        <w:rPr>
          <w:sz w:val="32"/>
          <w:szCs w:val="32"/>
        </w:rPr>
        <w:t xml:space="preserve"> </w:t>
      </w:r>
      <w:proofErr w:type="spellStart"/>
      <w:r w:rsidR="004D173D">
        <w:rPr>
          <w:sz w:val="32"/>
          <w:szCs w:val="32"/>
        </w:rPr>
        <w:t>hiểm</w:t>
      </w:r>
      <w:proofErr w:type="spellEnd"/>
      <w:r w:rsidR="004D173D">
        <w:rPr>
          <w:sz w:val="32"/>
          <w:szCs w:val="32"/>
        </w:rPr>
        <w:t>)</w:t>
      </w:r>
      <w:r w:rsidR="00884D9A">
        <w:rPr>
          <w:sz w:val="32"/>
          <w:szCs w:val="32"/>
        </w:rPr>
        <w:t>.</w:t>
      </w:r>
    </w:p>
    <w:p w:rsidR="003B6E3D" w:rsidRDefault="00884D9A" w:rsidP="00550AFD">
      <w:pPr>
        <w:pStyle w:val="ListParagraph"/>
        <w:numPr>
          <w:ilvl w:val="0"/>
          <w:numId w:val="33"/>
        </w:numPr>
        <w:rPr>
          <w:sz w:val="32"/>
          <w:szCs w:val="32"/>
        </w:rPr>
      </w:pPr>
      <w:proofErr w:type="spellStart"/>
      <w:r w:rsidRPr="003B6E3D">
        <w:rPr>
          <w:sz w:val="32"/>
          <w:szCs w:val="32"/>
        </w:rPr>
        <w:t>Chỉ</w:t>
      </w:r>
      <w:proofErr w:type="spellEnd"/>
      <w:r w:rsidRPr="003B6E3D">
        <w:rPr>
          <w:sz w:val="32"/>
          <w:szCs w:val="32"/>
        </w:rPr>
        <w:t xml:space="preserve"> </w:t>
      </w:r>
      <w:proofErr w:type="spellStart"/>
      <w:r w:rsidRPr="003B6E3D">
        <w:rPr>
          <w:sz w:val="32"/>
          <w:szCs w:val="32"/>
        </w:rPr>
        <w:t>được</w:t>
      </w:r>
      <w:proofErr w:type="spellEnd"/>
      <w:r w:rsidRPr="003B6E3D">
        <w:rPr>
          <w:sz w:val="32"/>
          <w:szCs w:val="32"/>
        </w:rPr>
        <w:t xml:space="preserve"> </w:t>
      </w:r>
      <w:proofErr w:type="spellStart"/>
      <w:r w:rsidRPr="003B6E3D">
        <w:rPr>
          <w:sz w:val="32"/>
          <w:szCs w:val="32"/>
        </w:rPr>
        <w:t>khởi</w:t>
      </w:r>
      <w:proofErr w:type="spellEnd"/>
      <w:r w:rsidRPr="003B6E3D">
        <w:rPr>
          <w:sz w:val="32"/>
          <w:szCs w:val="32"/>
        </w:rPr>
        <w:t xml:space="preserve"> </w:t>
      </w:r>
      <w:proofErr w:type="spellStart"/>
      <w:r w:rsidRPr="003B6E3D">
        <w:rPr>
          <w:sz w:val="32"/>
          <w:szCs w:val="32"/>
        </w:rPr>
        <w:t>tạo</w:t>
      </w:r>
      <w:proofErr w:type="spellEnd"/>
      <w:r w:rsidRPr="003B6E3D">
        <w:rPr>
          <w:sz w:val="32"/>
          <w:szCs w:val="32"/>
        </w:rPr>
        <w:t xml:space="preserve"> </w:t>
      </w:r>
      <w:proofErr w:type="spellStart"/>
      <w:r w:rsidRPr="003B6E3D">
        <w:rPr>
          <w:sz w:val="32"/>
          <w:szCs w:val="32"/>
        </w:rPr>
        <w:t>biến</w:t>
      </w:r>
      <w:proofErr w:type="spellEnd"/>
      <w:r w:rsidRPr="003B6E3D">
        <w:rPr>
          <w:sz w:val="32"/>
          <w:szCs w:val="32"/>
        </w:rPr>
        <w:t xml:space="preserve"> ở case </w:t>
      </w:r>
      <w:proofErr w:type="spellStart"/>
      <w:r w:rsidRPr="003B6E3D">
        <w:rPr>
          <w:sz w:val="32"/>
          <w:szCs w:val="32"/>
        </w:rPr>
        <w:t>cuối</w:t>
      </w:r>
      <w:proofErr w:type="spellEnd"/>
      <w:r w:rsidRPr="003B6E3D">
        <w:rPr>
          <w:sz w:val="32"/>
          <w:szCs w:val="32"/>
        </w:rPr>
        <w:t xml:space="preserve"> </w:t>
      </w:r>
      <w:proofErr w:type="spellStart"/>
      <w:r w:rsidRPr="003B6E3D">
        <w:rPr>
          <w:sz w:val="32"/>
          <w:szCs w:val="32"/>
        </w:rPr>
        <w:t>cùng</w:t>
      </w:r>
      <w:proofErr w:type="spellEnd"/>
      <w:r w:rsidRPr="003B6E3D">
        <w:rPr>
          <w:sz w:val="32"/>
          <w:szCs w:val="32"/>
        </w:rPr>
        <w:t xml:space="preserve"> </w:t>
      </w:r>
      <w:proofErr w:type="spellStart"/>
      <w:r w:rsidRPr="003B6E3D">
        <w:rPr>
          <w:sz w:val="32"/>
          <w:szCs w:val="32"/>
        </w:rPr>
        <w:t>của</w:t>
      </w:r>
      <w:proofErr w:type="spellEnd"/>
      <w:r w:rsidRPr="003B6E3D">
        <w:rPr>
          <w:sz w:val="32"/>
          <w:szCs w:val="32"/>
        </w:rPr>
        <w:t xml:space="preserve"> </w:t>
      </w:r>
      <w:proofErr w:type="spellStart"/>
      <w:r w:rsidRPr="003B6E3D">
        <w:rPr>
          <w:sz w:val="32"/>
          <w:szCs w:val="32"/>
        </w:rPr>
        <w:t>vòng</w:t>
      </w:r>
      <w:proofErr w:type="spellEnd"/>
      <w:r w:rsidRPr="003B6E3D">
        <w:rPr>
          <w:sz w:val="32"/>
          <w:szCs w:val="32"/>
        </w:rPr>
        <w:t xml:space="preserve"> </w:t>
      </w:r>
      <w:proofErr w:type="spellStart"/>
      <w:r w:rsidRPr="003B6E3D">
        <w:rPr>
          <w:sz w:val="32"/>
          <w:szCs w:val="32"/>
        </w:rPr>
        <w:t>lặp</w:t>
      </w:r>
      <w:proofErr w:type="spellEnd"/>
      <w:r w:rsidRPr="003B6E3D">
        <w:rPr>
          <w:sz w:val="32"/>
          <w:szCs w:val="32"/>
        </w:rPr>
        <w:t xml:space="preserve"> (default), </w:t>
      </w:r>
      <w:proofErr w:type="spellStart"/>
      <w:r w:rsidRPr="003B6E3D">
        <w:rPr>
          <w:sz w:val="32"/>
          <w:szCs w:val="32"/>
        </w:rPr>
        <w:t>nếu</w:t>
      </w:r>
      <w:proofErr w:type="spellEnd"/>
      <w:r w:rsidRPr="003B6E3D">
        <w:rPr>
          <w:sz w:val="32"/>
          <w:szCs w:val="32"/>
        </w:rPr>
        <w:t xml:space="preserve"> </w:t>
      </w:r>
      <w:proofErr w:type="spellStart"/>
      <w:r w:rsidRPr="003B6E3D">
        <w:rPr>
          <w:sz w:val="32"/>
          <w:szCs w:val="32"/>
        </w:rPr>
        <w:t>muốn</w:t>
      </w:r>
      <w:proofErr w:type="spellEnd"/>
      <w:r w:rsidRPr="003B6E3D">
        <w:rPr>
          <w:sz w:val="32"/>
          <w:szCs w:val="32"/>
        </w:rPr>
        <w:t xml:space="preserve"> </w:t>
      </w:r>
      <w:proofErr w:type="spellStart"/>
      <w:r w:rsidRPr="003B6E3D">
        <w:rPr>
          <w:sz w:val="32"/>
          <w:szCs w:val="32"/>
        </w:rPr>
        <w:t>khởi</w:t>
      </w:r>
      <w:proofErr w:type="spellEnd"/>
      <w:r w:rsidRPr="003B6E3D">
        <w:rPr>
          <w:sz w:val="32"/>
          <w:szCs w:val="32"/>
        </w:rPr>
        <w:t xml:space="preserve"> </w:t>
      </w:r>
      <w:proofErr w:type="spellStart"/>
      <w:r w:rsidRPr="003B6E3D">
        <w:rPr>
          <w:sz w:val="32"/>
          <w:szCs w:val="32"/>
        </w:rPr>
        <w:t>tạo</w:t>
      </w:r>
      <w:proofErr w:type="spellEnd"/>
      <w:r w:rsidRPr="003B6E3D">
        <w:rPr>
          <w:sz w:val="32"/>
          <w:szCs w:val="32"/>
        </w:rPr>
        <w:t xml:space="preserve"> </w:t>
      </w:r>
      <w:proofErr w:type="spellStart"/>
      <w:r w:rsidRPr="003B6E3D">
        <w:rPr>
          <w:sz w:val="32"/>
          <w:szCs w:val="32"/>
        </w:rPr>
        <w:t>trước</w:t>
      </w:r>
      <w:proofErr w:type="spellEnd"/>
      <w:r w:rsidRPr="003B6E3D">
        <w:rPr>
          <w:sz w:val="32"/>
          <w:szCs w:val="32"/>
        </w:rPr>
        <w:t xml:space="preserve"> </w:t>
      </w:r>
      <w:proofErr w:type="spellStart"/>
      <w:r w:rsidRPr="003B6E3D">
        <w:rPr>
          <w:sz w:val="32"/>
          <w:szCs w:val="32"/>
        </w:rPr>
        <w:t>đó</w:t>
      </w:r>
      <w:proofErr w:type="spellEnd"/>
      <w:r w:rsidRPr="003B6E3D">
        <w:rPr>
          <w:sz w:val="32"/>
          <w:szCs w:val="32"/>
        </w:rPr>
        <w:t xml:space="preserve"> </w:t>
      </w:r>
      <w:proofErr w:type="spellStart"/>
      <w:r w:rsidRPr="003B6E3D">
        <w:rPr>
          <w:sz w:val="32"/>
          <w:szCs w:val="32"/>
        </w:rPr>
        <w:t>thì</w:t>
      </w:r>
      <w:proofErr w:type="spellEnd"/>
      <w:r w:rsidRPr="003B6E3D">
        <w:rPr>
          <w:sz w:val="32"/>
          <w:szCs w:val="32"/>
        </w:rPr>
        <w:t xml:space="preserve"> </w:t>
      </w:r>
      <w:proofErr w:type="spellStart"/>
      <w:r w:rsidRPr="003B6E3D">
        <w:rPr>
          <w:sz w:val="32"/>
          <w:szCs w:val="32"/>
        </w:rPr>
        <w:t>phải</w:t>
      </w:r>
      <w:proofErr w:type="spellEnd"/>
      <w:r w:rsidRPr="003B6E3D">
        <w:rPr>
          <w:sz w:val="32"/>
          <w:szCs w:val="32"/>
        </w:rPr>
        <w:t xml:space="preserve"> </w:t>
      </w:r>
      <w:proofErr w:type="spellStart"/>
      <w:r w:rsidRPr="003B6E3D">
        <w:rPr>
          <w:sz w:val="32"/>
          <w:szCs w:val="32"/>
        </w:rPr>
        <w:t>cho</w:t>
      </w:r>
      <w:proofErr w:type="spellEnd"/>
      <w:r w:rsidRPr="003B6E3D">
        <w:rPr>
          <w:sz w:val="32"/>
          <w:szCs w:val="32"/>
        </w:rPr>
        <w:t xml:space="preserve"> </w:t>
      </w:r>
      <w:proofErr w:type="spellStart"/>
      <w:r w:rsidRPr="003B6E3D">
        <w:rPr>
          <w:sz w:val="32"/>
          <w:szCs w:val="32"/>
        </w:rPr>
        <w:t>vào</w:t>
      </w:r>
      <w:proofErr w:type="spellEnd"/>
      <w:r w:rsidRPr="003B6E3D">
        <w:rPr>
          <w:sz w:val="32"/>
          <w:szCs w:val="32"/>
        </w:rPr>
        <w:t xml:space="preserve"> </w:t>
      </w:r>
      <w:proofErr w:type="spellStart"/>
      <w:r w:rsidRPr="003B6E3D">
        <w:rPr>
          <w:sz w:val="32"/>
          <w:szCs w:val="32"/>
        </w:rPr>
        <w:t>ngoặt</w:t>
      </w:r>
      <w:proofErr w:type="spellEnd"/>
      <w:r w:rsidRPr="003B6E3D">
        <w:rPr>
          <w:sz w:val="32"/>
          <w:szCs w:val="32"/>
        </w:rPr>
        <w:t xml:space="preserve"> {}, </w:t>
      </w:r>
      <w:proofErr w:type="spellStart"/>
      <w:r w:rsidRPr="003B6E3D">
        <w:rPr>
          <w:sz w:val="32"/>
          <w:szCs w:val="32"/>
        </w:rPr>
        <w:t>còn</w:t>
      </w:r>
      <w:proofErr w:type="spellEnd"/>
      <w:r w:rsidRPr="003B6E3D">
        <w:rPr>
          <w:sz w:val="32"/>
          <w:szCs w:val="32"/>
        </w:rPr>
        <w:t xml:space="preserve"> </w:t>
      </w:r>
      <w:proofErr w:type="spellStart"/>
      <w:r w:rsidRPr="003B6E3D">
        <w:rPr>
          <w:sz w:val="32"/>
          <w:szCs w:val="32"/>
        </w:rPr>
        <w:t>lại</w:t>
      </w:r>
      <w:proofErr w:type="spellEnd"/>
      <w:r w:rsidRPr="003B6E3D">
        <w:rPr>
          <w:sz w:val="32"/>
          <w:szCs w:val="32"/>
        </w:rPr>
        <w:t xml:space="preserve"> </w:t>
      </w:r>
      <w:proofErr w:type="spellStart"/>
      <w:r w:rsidRPr="003B6E3D">
        <w:rPr>
          <w:sz w:val="32"/>
          <w:szCs w:val="32"/>
        </w:rPr>
        <w:t>thì</w:t>
      </w:r>
      <w:proofErr w:type="spellEnd"/>
      <w:r w:rsidRPr="003B6E3D">
        <w:rPr>
          <w:sz w:val="32"/>
          <w:szCs w:val="32"/>
        </w:rPr>
        <w:t xml:space="preserve"> </w:t>
      </w:r>
      <w:proofErr w:type="spellStart"/>
      <w:r w:rsidRPr="003B6E3D">
        <w:rPr>
          <w:sz w:val="32"/>
          <w:szCs w:val="32"/>
        </w:rPr>
        <w:t>định</w:t>
      </w:r>
      <w:proofErr w:type="spellEnd"/>
      <w:r w:rsidRPr="003B6E3D">
        <w:rPr>
          <w:sz w:val="32"/>
          <w:szCs w:val="32"/>
        </w:rPr>
        <w:t xml:space="preserve"> </w:t>
      </w:r>
      <w:proofErr w:type="spellStart"/>
      <w:r w:rsidRPr="003B6E3D">
        <w:rPr>
          <w:sz w:val="32"/>
          <w:szCs w:val="32"/>
        </w:rPr>
        <w:t>nghĩa</w:t>
      </w:r>
      <w:proofErr w:type="spellEnd"/>
      <w:r w:rsidRPr="003B6E3D">
        <w:rPr>
          <w:sz w:val="32"/>
          <w:szCs w:val="32"/>
        </w:rPr>
        <w:t xml:space="preserve"> </w:t>
      </w:r>
      <w:proofErr w:type="spellStart"/>
      <w:r w:rsidRPr="003B6E3D">
        <w:rPr>
          <w:sz w:val="32"/>
          <w:szCs w:val="32"/>
        </w:rPr>
        <w:t>biến</w:t>
      </w:r>
      <w:proofErr w:type="spellEnd"/>
      <w:r w:rsidRPr="003B6E3D">
        <w:rPr>
          <w:sz w:val="32"/>
          <w:szCs w:val="32"/>
        </w:rPr>
        <w:t xml:space="preserve"> </w:t>
      </w:r>
      <w:proofErr w:type="spellStart"/>
      <w:r w:rsidRPr="003B6E3D">
        <w:rPr>
          <w:sz w:val="32"/>
          <w:szCs w:val="32"/>
        </w:rPr>
        <w:t>được</w:t>
      </w:r>
      <w:proofErr w:type="spellEnd"/>
      <w:r w:rsidRPr="003B6E3D">
        <w:rPr>
          <w:sz w:val="32"/>
          <w:szCs w:val="32"/>
        </w:rPr>
        <w:t xml:space="preserve">. </w:t>
      </w:r>
    </w:p>
    <w:p w:rsidR="003B6E3D" w:rsidRPr="003B6E3D" w:rsidRDefault="003B6E3D" w:rsidP="00550AFD">
      <w:pPr>
        <w:pStyle w:val="ListParagraph"/>
        <w:numPr>
          <w:ilvl w:val="0"/>
          <w:numId w:val="3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Biến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báo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chỉ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dụng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vòng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switch_case</w:t>
      </w:r>
      <w:proofErr w:type="spellEnd"/>
      <w:r>
        <w:rPr>
          <w:sz w:val="32"/>
          <w:szCs w:val="32"/>
        </w:rPr>
        <w:t xml:space="preserve">, k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đêm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ngoài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chỉ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sủ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dụng</w:t>
      </w:r>
      <w:proofErr w:type="spellEnd"/>
      <w:r>
        <w:rPr>
          <w:sz w:val="32"/>
          <w:szCs w:val="32"/>
        </w:rPr>
        <w:t xml:space="preserve"> ở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case </w:t>
      </w:r>
      <w:proofErr w:type="spellStart"/>
      <w:r>
        <w:rPr>
          <w:sz w:val="32"/>
          <w:szCs w:val="32"/>
        </w:rPr>
        <w:t>dưới</w:t>
      </w:r>
      <w:proofErr w:type="spellEnd"/>
      <w:r>
        <w:rPr>
          <w:sz w:val="32"/>
          <w:szCs w:val="32"/>
        </w:rPr>
        <w:t>.</w:t>
      </w:r>
    </w:p>
    <w:p w:rsidR="0096738D" w:rsidRPr="0096738D" w:rsidRDefault="0096738D" w:rsidP="0096738D">
      <w:pPr>
        <w:rPr>
          <w:sz w:val="32"/>
          <w:szCs w:val="32"/>
        </w:rPr>
      </w:pPr>
    </w:p>
    <w:p w:rsidR="0096738D" w:rsidRPr="0096738D" w:rsidRDefault="0096738D" w:rsidP="0096738D">
      <w:pPr>
        <w:pStyle w:val="ListParagraph"/>
        <w:rPr>
          <w:b/>
          <w:sz w:val="32"/>
          <w:szCs w:val="32"/>
        </w:rPr>
      </w:pPr>
    </w:p>
    <w:sectPr w:rsidR="0096738D" w:rsidRPr="00967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9A36AB4"/>
    <w:multiLevelType w:val="hybridMultilevel"/>
    <w:tmpl w:val="B2E8041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F6257AC"/>
    <w:multiLevelType w:val="hybridMultilevel"/>
    <w:tmpl w:val="2AE4B92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6C23285"/>
    <w:multiLevelType w:val="hybridMultilevel"/>
    <w:tmpl w:val="96D4DFD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2102704E"/>
    <w:multiLevelType w:val="hybridMultilevel"/>
    <w:tmpl w:val="8E6C61E2"/>
    <w:lvl w:ilvl="0" w:tplc="D10663DA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296F335E"/>
    <w:multiLevelType w:val="hybridMultilevel"/>
    <w:tmpl w:val="119C09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BB62E0B"/>
    <w:multiLevelType w:val="hybridMultilevel"/>
    <w:tmpl w:val="46360B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33C82DAF"/>
    <w:multiLevelType w:val="hybridMultilevel"/>
    <w:tmpl w:val="75A8465C"/>
    <w:lvl w:ilvl="0" w:tplc="A500623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3853106F"/>
    <w:multiLevelType w:val="hybridMultilevel"/>
    <w:tmpl w:val="59EC1A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A370AF5"/>
    <w:multiLevelType w:val="hybridMultilevel"/>
    <w:tmpl w:val="A9CEDD4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672F3E4C"/>
    <w:multiLevelType w:val="hybridMultilevel"/>
    <w:tmpl w:val="7E24C7E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 w15:restartNumberingAfterBreak="0">
    <w:nsid w:val="6A267896"/>
    <w:multiLevelType w:val="hybridMultilevel"/>
    <w:tmpl w:val="A67ED9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8"/>
  </w:num>
  <w:num w:numId="2">
    <w:abstractNumId w:val="13"/>
  </w:num>
  <w:num w:numId="3">
    <w:abstractNumId w:val="10"/>
  </w:num>
  <w:num w:numId="4">
    <w:abstractNumId w:val="32"/>
  </w:num>
  <w:num w:numId="5">
    <w:abstractNumId w:val="15"/>
  </w:num>
  <w:num w:numId="6">
    <w:abstractNumId w:val="25"/>
  </w:num>
  <w:num w:numId="7">
    <w:abstractNumId w:val="27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9"/>
  </w:num>
  <w:num w:numId="19">
    <w:abstractNumId w:val="21"/>
  </w:num>
  <w:num w:numId="20">
    <w:abstractNumId w:val="29"/>
  </w:num>
  <w:num w:numId="21">
    <w:abstractNumId w:val="26"/>
  </w:num>
  <w:num w:numId="22">
    <w:abstractNumId w:val="11"/>
  </w:num>
  <w:num w:numId="23">
    <w:abstractNumId w:val="33"/>
  </w:num>
  <w:num w:numId="24">
    <w:abstractNumId w:val="31"/>
  </w:num>
  <w:num w:numId="25">
    <w:abstractNumId w:val="23"/>
  </w:num>
  <w:num w:numId="26">
    <w:abstractNumId w:val="18"/>
  </w:num>
  <w:num w:numId="27">
    <w:abstractNumId w:val="22"/>
  </w:num>
  <w:num w:numId="28">
    <w:abstractNumId w:val="24"/>
  </w:num>
  <w:num w:numId="29">
    <w:abstractNumId w:val="14"/>
  </w:num>
  <w:num w:numId="30">
    <w:abstractNumId w:val="17"/>
  </w:num>
  <w:num w:numId="31">
    <w:abstractNumId w:val="30"/>
  </w:num>
  <w:num w:numId="32">
    <w:abstractNumId w:val="20"/>
  </w:num>
  <w:num w:numId="33">
    <w:abstractNumId w:val="12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38D"/>
    <w:rsid w:val="003B6E3D"/>
    <w:rsid w:val="004D173D"/>
    <w:rsid w:val="00645252"/>
    <w:rsid w:val="006D3D74"/>
    <w:rsid w:val="0083569A"/>
    <w:rsid w:val="00884D9A"/>
    <w:rsid w:val="0096738D"/>
    <w:rsid w:val="00A9204E"/>
    <w:rsid w:val="00B7658F"/>
    <w:rsid w:val="00BC3924"/>
    <w:rsid w:val="00C9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F2E47"/>
  <w15:chartTrackingRefBased/>
  <w15:docId w15:val="{898E03CA-4B3E-4430-91DA-302CC8850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9673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26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2022-11-15T09:26:00Z</dcterms:created>
  <dcterms:modified xsi:type="dcterms:W3CDTF">2022-11-15T23:47:00Z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