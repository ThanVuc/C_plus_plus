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204E" w:rsidRDefault="00CB08C0" w:rsidP="00CB08C0">
      <w:pPr>
        <w:jc w:val="center"/>
        <w:rPr>
          <w:sz w:val="32"/>
          <w:szCs w:val="32"/>
        </w:rPr>
      </w:pPr>
      <w:r>
        <w:rPr>
          <w:sz w:val="32"/>
          <w:szCs w:val="32"/>
        </w:rPr>
        <w:t>Pointer</w:t>
      </w:r>
    </w:p>
    <w:p w:rsidR="00CB08C0" w:rsidRDefault="00CB08C0" w:rsidP="00CB08C0">
      <w:pPr>
        <w:pStyle w:val="ListParagraph"/>
        <w:numPr>
          <w:ilvl w:val="0"/>
          <w:numId w:val="25"/>
        </w:numPr>
        <w:rPr>
          <w:sz w:val="32"/>
          <w:szCs w:val="32"/>
        </w:rPr>
      </w:pPr>
      <w:r>
        <w:rPr>
          <w:sz w:val="32"/>
          <w:szCs w:val="32"/>
        </w:rPr>
        <w:t xml:space="preserve">Pointer base: </w:t>
      </w:r>
    </w:p>
    <w:p w:rsidR="00CB08C0" w:rsidRDefault="000E7BA9" w:rsidP="00CB08C0">
      <w:pPr>
        <w:pStyle w:val="ListParagraph"/>
        <w:numPr>
          <w:ilvl w:val="0"/>
          <w:numId w:val="28"/>
        </w:numPr>
        <w:rPr>
          <w:sz w:val="32"/>
          <w:szCs w:val="32"/>
        </w:rPr>
      </w:pPr>
      <w:r>
        <w:rPr>
          <w:sz w:val="32"/>
          <w:szCs w:val="32"/>
        </w:rPr>
        <w:t xml:space="preserve">Address of operator: </w:t>
      </w:r>
    </w:p>
    <w:p w:rsidR="000E7BA9" w:rsidRDefault="000E7BA9" w:rsidP="000E7BA9">
      <w:pPr>
        <w:pStyle w:val="ListParagraph"/>
        <w:numPr>
          <w:ilvl w:val="0"/>
          <w:numId w:val="29"/>
        </w:numPr>
        <w:rPr>
          <w:sz w:val="32"/>
          <w:szCs w:val="32"/>
        </w:rPr>
      </w:pPr>
      <w:r>
        <w:rPr>
          <w:sz w:val="32"/>
          <w:szCs w:val="32"/>
        </w:rPr>
        <w:t>Cho phép xem địa chỉ của 1 biến, vùng nhớ.</w:t>
      </w:r>
    </w:p>
    <w:p w:rsidR="000E7BA9" w:rsidRDefault="000E7BA9" w:rsidP="000E7BA9">
      <w:pPr>
        <w:pStyle w:val="ListParagraph"/>
        <w:ind w:left="1440"/>
        <w:rPr>
          <w:sz w:val="32"/>
          <w:szCs w:val="32"/>
        </w:rPr>
      </w:pPr>
      <w:r>
        <w:rPr>
          <w:sz w:val="32"/>
          <w:szCs w:val="32"/>
        </w:rPr>
        <w:t>Syntax: &amp;&lt;variable&gt;;</w:t>
      </w:r>
    </w:p>
    <w:p w:rsidR="000E7BA9" w:rsidRDefault="000E7BA9" w:rsidP="000E7BA9">
      <w:pPr>
        <w:pStyle w:val="ListParagraph"/>
        <w:numPr>
          <w:ilvl w:val="0"/>
          <w:numId w:val="28"/>
        </w:numPr>
        <w:rPr>
          <w:sz w:val="32"/>
          <w:szCs w:val="32"/>
        </w:rPr>
      </w:pPr>
      <w:r>
        <w:rPr>
          <w:sz w:val="32"/>
          <w:szCs w:val="32"/>
        </w:rPr>
        <w:t xml:space="preserve">Dereference operator: </w:t>
      </w:r>
      <w:r w:rsidR="002F5639">
        <w:rPr>
          <w:sz w:val="32"/>
          <w:szCs w:val="32"/>
        </w:rPr>
        <w:t>(toán tử trỏ đến)</w:t>
      </w:r>
    </w:p>
    <w:p w:rsidR="000E7BA9" w:rsidRDefault="000E7BA9" w:rsidP="000E7BA9">
      <w:pPr>
        <w:pStyle w:val="ListParagraph"/>
        <w:numPr>
          <w:ilvl w:val="0"/>
          <w:numId w:val="29"/>
        </w:numPr>
        <w:rPr>
          <w:sz w:val="32"/>
          <w:szCs w:val="32"/>
        </w:rPr>
      </w:pPr>
      <w:r>
        <w:rPr>
          <w:sz w:val="32"/>
          <w:szCs w:val="32"/>
        </w:rPr>
        <w:t>Cho phép ta truy cập, get/set giá trị tại 1 địa chỉ cụ thể</w:t>
      </w:r>
    </w:p>
    <w:p w:rsidR="000E7BA9" w:rsidRDefault="000E7BA9" w:rsidP="000E7BA9">
      <w:pPr>
        <w:pStyle w:val="ListParagraph"/>
        <w:ind w:left="1440"/>
        <w:rPr>
          <w:sz w:val="32"/>
          <w:szCs w:val="32"/>
        </w:rPr>
      </w:pPr>
      <w:r>
        <w:rPr>
          <w:sz w:val="32"/>
          <w:szCs w:val="32"/>
        </w:rPr>
        <w:t>Syntax: *.</w:t>
      </w:r>
    </w:p>
    <w:p w:rsidR="002F5639" w:rsidRDefault="000E7BA9" w:rsidP="000E7BA9">
      <w:pPr>
        <w:pStyle w:val="ListParagraph"/>
        <w:ind w:left="1440"/>
        <w:rPr>
          <w:sz w:val="32"/>
          <w:szCs w:val="32"/>
        </w:rPr>
      </w:pPr>
      <w:r>
        <w:rPr>
          <w:sz w:val="32"/>
          <w:szCs w:val="32"/>
        </w:rPr>
        <w:t xml:space="preserve"> Vd: *&amp;&lt;variable&gt;=giá trị của biến= variable.</w:t>
      </w:r>
    </w:p>
    <w:p w:rsidR="002F5639" w:rsidRDefault="002F5639" w:rsidP="002F5639">
      <w:pPr>
        <w:pStyle w:val="ListParagraph"/>
        <w:numPr>
          <w:ilvl w:val="0"/>
          <w:numId w:val="28"/>
        </w:numPr>
        <w:rPr>
          <w:sz w:val="32"/>
          <w:szCs w:val="32"/>
        </w:rPr>
      </w:pPr>
      <w:r>
        <w:rPr>
          <w:sz w:val="32"/>
          <w:szCs w:val="32"/>
        </w:rPr>
        <w:t xml:space="preserve">Pointer: </w:t>
      </w:r>
    </w:p>
    <w:p w:rsidR="000E7BA9" w:rsidRDefault="002F5639" w:rsidP="002F5639">
      <w:pPr>
        <w:pStyle w:val="ListParagraph"/>
        <w:numPr>
          <w:ilvl w:val="0"/>
          <w:numId w:val="29"/>
        </w:numPr>
        <w:rPr>
          <w:sz w:val="32"/>
          <w:szCs w:val="32"/>
        </w:rPr>
      </w:pPr>
      <w:r>
        <w:rPr>
          <w:sz w:val="32"/>
          <w:szCs w:val="32"/>
        </w:rPr>
        <w:t>Là biến chứa địa chỉ(address) bộ nhớ của giá trị của nó.</w:t>
      </w:r>
      <w:r w:rsidR="000E7BA9">
        <w:rPr>
          <w:sz w:val="32"/>
          <w:szCs w:val="32"/>
        </w:rPr>
        <w:tab/>
      </w:r>
    </w:p>
    <w:p w:rsidR="002F5639" w:rsidRDefault="002F5639" w:rsidP="002F5639">
      <w:pPr>
        <w:pStyle w:val="ListParagraph"/>
        <w:numPr>
          <w:ilvl w:val="0"/>
          <w:numId w:val="29"/>
        </w:numPr>
        <w:rPr>
          <w:sz w:val="32"/>
          <w:szCs w:val="32"/>
        </w:rPr>
      </w:pPr>
      <w:r>
        <w:rPr>
          <w:sz w:val="32"/>
          <w:szCs w:val="32"/>
        </w:rPr>
        <w:t xml:space="preserve">Cách khai báo: </w:t>
      </w:r>
    </w:p>
    <w:p w:rsidR="002F5639" w:rsidRDefault="002F5639" w:rsidP="002F5639">
      <w:pPr>
        <w:pStyle w:val="ListParagraph"/>
        <w:ind w:left="1440"/>
        <w:rPr>
          <w:sz w:val="32"/>
          <w:szCs w:val="32"/>
        </w:rPr>
      </w:pPr>
      <w:r>
        <w:rPr>
          <w:sz w:val="32"/>
          <w:szCs w:val="32"/>
        </w:rPr>
        <w:t>Syntax: &lt;datatypes&gt; *&lt;variable&gt;;</w:t>
      </w:r>
    </w:p>
    <w:p w:rsidR="002F5639" w:rsidRDefault="002F5639" w:rsidP="002F5639">
      <w:pPr>
        <w:pStyle w:val="ListParagraph"/>
        <w:ind w:left="1440"/>
        <w:rPr>
          <w:sz w:val="32"/>
          <w:szCs w:val="32"/>
        </w:rPr>
      </w:pPr>
      <w:r>
        <w:rPr>
          <w:sz w:val="32"/>
          <w:szCs w:val="32"/>
        </w:rPr>
        <w:t>Khai báo và gán giống biến bình thường, nhưng biến ở đây chứa địa chỉ.</w:t>
      </w:r>
    </w:p>
    <w:p w:rsidR="002F5639" w:rsidRDefault="002F5639" w:rsidP="002F5639">
      <w:pPr>
        <w:pStyle w:val="ListParagraph"/>
        <w:numPr>
          <w:ilvl w:val="0"/>
          <w:numId w:val="29"/>
        </w:numPr>
        <w:rPr>
          <w:sz w:val="32"/>
          <w:szCs w:val="32"/>
        </w:rPr>
      </w:pPr>
      <w:r>
        <w:rPr>
          <w:sz w:val="32"/>
          <w:szCs w:val="32"/>
        </w:rPr>
        <w:t xml:space="preserve">Quy tắc ngầm đặt dấu: </w:t>
      </w:r>
    </w:p>
    <w:p w:rsidR="002F5639" w:rsidRDefault="002F5639" w:rsidP="002F5639">
      <w:pPr>
        <w:pStyle w:val="ListParagraph"/>
        <w:ind w:left="1440"/>
        <w:rPr>
          <w:sz w:val="32"/>
          <w:szCs w:val="32"/>
        </w:rPr>
      </w:pPr>
      <w:r>
        <w:rPr>
          <w:sz w:val="32"/>
          <w:szCs w:val="32"/>
        </w:rPr>
        <w:t>Khi khai báo biến thì đặt dấu sát biến, còn với hàm thì đặt dấu sát kiểu dữ liệu.</w:t>
      </w:r>
    </w:p>
    <w:p w:rsidR="002F5639" w:rsidRDefault="002F5639" w:rsidP="002F5639">
      <w:pPr>
        <w:pStyle w:val="ListParagraph"/>
        <w:ind w:left="1440"/>
        <w:rPr>
          <w:sz w:val="32"/>
          <w:szCs w:val="32"/>
        </w:rPr>
      </w:pPr>
      <w:r>
        <w:rPr>
          <w:sz w:val="32"/>
          <w:szCs w:val="32"/>
        </w:rPr>
        <w:t>Vd: biến: int *a;</w:t>
      </w:r>
    </w:p>
    <w:p w:rsidR="002F5639" w:rsidRDefault="002F5639" w:rsidP="002F5639">
      <w:pPr>
        <w:pStyle w:val="ListParagraph"/>
        <w:ind w:left="1440"/>
        <w:rPr>
          <w:sz w:val="32"/>
          <w:szCs w:val="32"/>
        </w:rPr>
      </w:pPr>
      <w:r>
        <w:rPr>
          <w:sz w:val="32"/>
          <w:szCs w:val="32"/>
        </w:rPr>
        <w:t xml:space="preserve">       Hàm: int* dosomething;</w:t>
      </w:r>
    </w:p>
    <w:p w:rsidR="002F5639" w:rsidRDefault="002F5639" w:rsidP="002F5639">
      <w:pPr>
        <w:pStyle w:val="ListParagraph"/>
        <w:numPr>
          <w:ilvl w:val="0"/>
          <w:numId w:val="29"/>
        </w:numPr>
        <w:rPr>
          <w:sz w:val="32"/>
          <w:szCs w:val="32"/>
        </w:rPr>
      </w:pPr>
      <w:r>
        <w:rPr>
          <w:sz w:val="32"/>
          <w:szCs w:val="32"/>
        </w:rPr>
        <w:t>Ngoài chứa địa chỉ ra thì còn lại như biến thường.</w:t>
      </w:r>
    </w:p>
    <w:p w:rsidR="002F5639" w:rsidRDefault="002F5639" w:rsidP="002F5639">
      <w:pPr>
        <w:pStyle w:val="ListParagraph"/>
        <w:numPr>
          <w:ilvl w:val="0"/>
          <w:numId w:val="29"/>
        </w:numPr>
        <w:rPr>
          <w:sz w:val="32"/>
          <w:szCs w:val="32"/>
        </w:rPr>
      </w:pPr>
      <w:r>
        <w:rPr>
          <w:sz w:val="32"/>
          <w:szCs w:val="32"/>
        </w:rPr>
        <w:t>Kiểu dữ liệu của con trỏ= kiểu dữ liệu của biến mà nó trỏ đến.</w:t>
      </w:r>
    </w:p>
    <w:p w:rsidR="002F5639" w:rsidRDefault="002F5639" w:rsidP="002F5639">
      <w:pPr>
        <w:pStyle w:val="ListParagraph"/>
        <w:numPr>
          <w:ilvl w:val="0"/>
          <w:numId w:val="28"/>
        </w:numPr>
        <w:rPr>
          <w:sz w:val="32"/>
          <w:szCs w:val="32"/>
        </w:rPr>
      </w:pPr>
      <w:r>
        <w:rPr>
          <w:sz w:val="32"/>
          <w:szCs w:val="32"/>
        </w:rPr>
        <w:t xml:space="preserve">Notes: </w:t>
      </w:r>
    </w:p>
    <w:p w:rsidR="002F5639" w:rsidRDefault="002F5639" w:rsidP="002F5639">
      <w:pPr>
        <w:pStyle w:val="ListParagraph"/>
        <w:numPr>
          <w:ilvl w:val="0"/>
          <w:numId w:val="29"/>
        </w:numPr>
        <w:rPr>
          <w:sz w:val="32"/>
          <w:szCs w:val="32"/>
        </w:rPr>
      </w:pPr>
      <w:r>
        <w:rPr>
          <w:sz w:val="32"/>
          <w:szCs w:val="32"/>
        </w:rPr>
        <w:t xml:space="preserve">Khi khai báo biến </w:t>
      </w:r>
      <w:proofErr w:type="gramStart"/>
      <w:r>
        <w:rPr>
          <w:sz w:val="32"/>
          <w:szCs w:val="32"/>
        </w:rPr>
        <w:t>trỏ(</w:t>
      </w:r>
      <w:proofErr w:type="gramEnd"/>
      <w:r>
        <w:rPr>
          <w:sz w:val="32"/>
          <w:szCs w:val="32"/>
        </w:rPr>
        <w:t>biến chứa địa chỉ ấy), thì phần biến nó sẽ chứa địa chỉ.</w:t>
      </w:r>
    </w:p>
    <w:p w:rsidR="002F5639" w:rsidRDefault="002F5639" w:rsidP="002F5639">
      <w:pPr>
        <w:pStyle w:val="ListParagraph"/>
        <w:ind w:left="1440"/>
        <w:rPr>
          <w:sz w:val="32"/>
          <w:szCs w:val="32"/>
        </w:rPr>
      </w:pPr>
      <w:r>
        <w:rPr>
          <w:sz w:val="32"/>
          <w:szCs w:val="32"/>
        </w:rPr>
        <w:t>Vd: int *pnt;</w:t>
      </w:r>
    </w:p>
    <w:p w:rsidR="002F5639" w:rsidRDefault="002F5639" w:rsidP="002F5639">
      <w:pPr>
        <w:pStyle w:val="ListParagraph"/>
        <w:ind w:left="1440"/>
        <w:rPr>
          <w:sz w:val="32"/>
          <w:szCs w:val="32"/>
        </w:rPr>
      </w:pPr>
      <w:r>
        <w:rPr>
          <w:sz w:val="32"/>
          <w:szCs w:val="32"/>
        </w:rPr>
        <w:t>Lúc này pnt=address.</w:t>
      </w:r>
    </w:p>
    <w:p w:rsidR="002F5639" w:rsidRDefault="002F5639" w:rsidP="002F5639">
      <w:pPr>
        <w:pStyle w:val="ListParagraph"/>
        <w:numPr>
          <w:ilvl w:val="0"/>
          <w:numId w:val="29"/>
        </w:numPr>
        <w:rPr>
          <w:sz w:val="32"/>
          <w:szCs w:val="32"/>
        </w:rPr>
      </w:pPr>
      <w:r>
        <w:rPr>
          <w:sz w:val="32"/>
          <w:szCs w:val="32"/>
        </w:rPr>
        <w:t>Muốn hiện giá trị của biến trỏ(address) ta chỉ cần dùng con trỏ trỏ vào.</w:t>
      </w:r>
    </w:p>
    <w:p w:rsidR="00F91DE7" w:rsidRPr="00F91DE7" w:rsidRDefault="002F5639" w:rsidP="00F91DE7">
      <w:pPr>
        <w:pStyle w:val="ListParagraph"/>
        <w:ind w:left="1440"/>
        <w:rPr>
          <w:sz w:val="32"/>
          <w:szCs w:val="32"/>
        </w:rPr>
      </w:pPr>
      <w:r>
        <w:rPr>
          <w:sz w:val="32"/>
          <w:szCs w:val="32"/>
        </w:rPr>
        <w:t>Pnt=address; mà *pnt=value.</w:t>
      </w:r>
    </w:p>
    <w:p w:rsidR="002F5639" w:rsidRDefault="002C5D82" w:rsidP="002F5639">
      <w:pPr>
        <w:pStyle w:val="ListParagraph"/>
        <w:numPr>
          <w:ilvl w:val="0"/>
          <w:numId w:val="29"/>
        </w:numPr>
        <w:rPr>
          <w:sz w:val="32"/>
          <w:szCs w:val="32"/>
        </w:rPr>
      </w:pPr>
      <w:r>
        <w:rPr>
          <w:sz w:val="32"/>
          <w:szCs w:val="32"/>
        </w:rPr>
        <w:lastRenderedPageBreak/>
        <w:t>Sức mạnh của con trỏ: Khi ta thay đổi giá trị ở địa chỉ mà biến trỏ đang trỏ đến, thì giá trị biến của vùng dữ liệu ấy cũng thay đổi theo.</w:t>
      </w:r>
    </w:p>
    <w:p w:rsidR="002C5D82" w:rsidRDefault="002C5D82" w:rsidP="002C5D82">
      <w:pPr>
        <w:pStyle w:val="ListParagraph"/>
        <w:ind w:left="1440"/>
        <w:rPr>
          <w:sz w:val="32"/>
          <w:szCs w:val="32"/>
        </w:rPr>
      </w:pPr>
      <w:r>
        <w:rPr>
          <w:sz w:val="32"/>
          <w:szCs w:val="32"/>
        </w:rPr>
        <w:t>Vd: int value=10;</w:t>
      </w:r>
    </w:p>
    <w:p w:rsidR="002C5D82" w:rsidRDefault="002C5D82" w:rsidP="002C5D82">
      <w:pPr>
        <w:pStyle w:val="ListParagraph"/>
        <w:ind w:left="1440"/>
        <w:rPr>
          <w:sz w:val="32"/>
          <w:szCs w:val="32"/>
        </w:rPr>
      </w:pPr>
      <w:r>
        <w:rPr>
          <w:sz w:val="32"/>
          <w:szCs w:val="32"/>
        </w:rPr>
        <w:t xml:space="preserve">       Int *pnt=&amp;value;</w:t>
      </w:r>
    </w:p>
    <w:p w:rsidR="002C5D82" w:rsidRDefault="002C5D82" w:rsidP="002C5D82">
      <w:pPr>
        <w:pStyle w:val="ListParagraph"/>
        <w:ind w:left="1440"/>
        <w:rPr>
          <w:sz w:val="32"/>
          <w:szCs w:val="32"/>
        </w:rPr>
      </w:pPr>
      <w:r>
        <w:rPr>
          <w:sz w:val="32"/>
          <w:szCs w:val="32"/>
        </w:rPr>
        <w:t xml:space="preserve">       *pnt=100;</w:t>
      </w:r>
    </w:p>
    <w:p w:rsidR="002C5D82" w:rsidRDefault="002C5D82" w:rsidP="002C5D82">
      <w:pPr>
        <w:pStyle w:val="ListParagraph"/>
        <w:ind w:left="1440"/>
        <w:rPr>
          <w:sz w:val="32"/>
          <w:szCs w:val="32"/>
        </w:rPr>
      </w:pPr>
      <w:r>
        <w:rPr>
          <w:sz w:val="32"/>
          <w:szCs w:val="32"/>
        </w:rPr>
        <w:t xml:space="preserve">   =&gt; value=100;</w:t>
      </w:r>
    </w:p>
    <w:p w:rsidR="002C5D82" w:rsidRDefault="002C5D82" w:rsidP="002C5D82">
      <w:pPr>
        <w:rPr>
          <w:sz w:val="32"/>
          <w:szCs w:val="32"/>
        </w:rPr>
      </w:pPr>
      <w:r>
        <w:rPr>
          <w:sz w:val="32"/>
          <w:szCs w:val="32"/>
        </w:rPr>
        <w:t xml:space="preserve">      =&gt; Khi biết được địa chỉ ta có thể thay đổi tùy thích giá trị của vùng dữ liệu đấy.(cẩn thận bị hack </w:t>
      </w:r>
      <w:r w:rsidRPr="002C5D82">
        <w:rPr>
          <w:sz w:val="32"/>
          <w:szCs w:val="32"/>
        </w:rPr>
        <w:sym w:font="Wingdings" w:char="F04A"/>
      </w:r>
      <w:r>
        <w:rPr>
          <w:sz w:val="32"/>
          <w:szCs w:val="32"/>
        </w:rPr>
        <w:t>)</w:t>
      </w:r>
    </w:p>
    <w:p w:rsidR="002C5D82" w:rsidRDefault="002C5D82" w:rsidP="002C5D82">
      <w:pPr>
        <w:rPr>
          <w:sz w:val="32"/>
          <w:szCs w:val="32"/>
        </w:rPr>
      </w:pPr>
      <w:r>
        <w:rPr>
          <w:sz w:val="32"/>
          <w:szCs w:val="32"/>
        </w:rPr>
        <w:t xml:space="preserve">               - Cuối </w:t>
      </w:r>
      <w:proofErr w:type="gramStart"/>
      <w:r>
        <w:rPr>
          <w:sz w:val="32"/>
          <w:szCs w:val="32"/>
        </w:rPr>
        <w:t>cùng :</w:t>
      </w:r>
      <w:proofErr w:type="gramEnd"/>
      <w:r>
        <w:rPr>
          <w:sz w:val="32"/>
          <w:szCs w:val="32"/>
        </w:rPr>
        <w:t xml:space="preserve"> Nếu ta cố gắng truy xuất giá trị của con trỏ khi nó chưa gán giá trị cụ thể</w:t>
      </w:r>
      <w:r w:rsidR="00ED7258">
        <w:rPr>
          <w:sz w:val="32"/>
          <w:szCs w:val="32"/>
        </w:rPr>
        <w:t>(giá trị rác)</w:t>
      </w:r>
      <w:r>
        <w:rPr>
          <w:sz w:val="32"/>
          <w:szCs w:val="32"/>
        </w:rPr>
        <w:t>, thì chương trình có thể tự động đóng vì lý do bảo mật.</w:t>
      </w:r>
    </w:p>
    <w:p w:rsidR="00F91DE7" w:rsidRDefault="00F91DE7" w:rsidP="00F91DE7">
      <w:pPr>
        <w:pStyle w:val="ListParagraph"/>
        <w:numPr>
          <w:ilvl w:val="0"/>
          <w:numId w:val="25"/>
        </w:numPr>
        <w:rPr>
          <w:sz w:val="32"/>
          <w:szCs w:val="32"/>
        </w:rPr>
      </w:pPr>
      <w:r>
        <w:rPr>
          <w:sz w:val="32"/>
          <w:szCs w:val="32"/>
        </w:rPr>
        <w:t xml:space="preserve">Null pointer: </w:t>
      </w:r>
    </w:p>
    <w:p w:rsidR="00F91DE7" w:rsidRDefault="00F91DE7" w:rsidP="00F91DE7">
      <w:pPr>
        <w:pStyle w:val="ListParagraph"/>
        <w:numPr>
          <w:ilvl w:val="0"/>
          <w:numId w:val="34"/>
        </w:numPr>
        <w:rPr>
          <w:sz w:val="32"/>
          <w:szCs w:val="32"/>
        </w:rPr>
      </w:pPr>
      <w:r>
        <w:rPr>
          <w:sz w:val="32"/>
          <w:szCs w:val="32"/>
        </w:rPr>
        <w:t xml:space="preserve">Chức năng, công dụng: </w:t>
      </w:r>
    </w:p>
    <w:p w:rsidR="00F91DE7" w:rsidRDefault="00F91DE7" w:rsidP="00F91DE7">
      <w:pPr>
        <w:pStyle w:val="ListParagraph"/>
        <w:numPr>
          <w:ilvl w:val="0"/>
          <w:numId w:val="29"/>
        </w:numPr>
        <w:rPr>
          <w:sz w:val="32"/>
          <w:szCs w:val="32"/>
        </w:rPr>
      </w:pPr>
      <w:r>
        <w:rPr>
          <w:sz w:val="32"/>
          <w:szCs w:val="32"/>
        </w:rPr>
        <w:t>Là giá trị con trỏ đặc biệt, con trỏ có giá trị đấy thì ta hiểu là biến con trỏ lúc này không chứa bất kỳ 1 địa chỉ nào cả.</w:t>
      </w:r>
    </w:p>
    <w:p w:rsidR="00F91DE7" w:rsidRDefault="00F91DE7" w:rsidP="00F91DE7">
      <w:pPr>
        <w:pStyle w:val="ListParagraph"/>
        <w:numPr>
          <w:ilvl w:val="0"/>
          <w:numId w:val="29"/>
        </w:numPr>
        <w:rPr>
          <w:sz w:val="32"/>
          <w:szCs w:val="32"/>
        </w:rPr>
      </w:pPr>
      <w:r>
        <w:rPr>
          <w:sz w:val="32"/>
          <w:szCs w:val="32"/>
        </w:rPr>
        <w:t>Ưu tiên khai báo biến con trỏ có giá trị null thay vì rác.</w:t>
      </w:r>
    </w:p>
    <w:p w:rsidR="00F91DE7" w:rsidRDefault="00F91DE7" w:rsidP="00F91DE7">
      <w:pPr>
        <w:pStyle w:val="ListParagraph"/>
        <w:numPr>
          <w:ilvl w:val="0"/>
          <w:numId w:val="34"/>
        </w:numPr>
        <w:rPr>
          <w:sz w:val="32"/>
          <w:szCs w:val="32"/>
        </w:rPr>
      </w:pPr>
      <w:r>
        <w:rPr>
          <w:sz w:val="32"/>
          <w:szCs w:val="32"/>
        </w:rPr>
        <w:t xml:space="preserve">Syntax: </w:t>
      </w:r>
    </w:p>
    <w:p w:rsidR="00F91DE7" w:rsidRDefault="00F91DE7" w:rsidP="00F91DE7">
      <w:pPr>
        <w:pStyle w:val="ListParagraph"/>
        <w:numPr>
          <w:ilvl w:val="0"/>
          <w:numId w:val="29"/>
        </w:numPr>
        <w:rPr>
          <w:sz w:val="32"/>
          <w:szCs w:val="32"/>
        </w:rPr>
      </w:pPr>
      <w:r>
        <w:rPr>
          <w:sz w:val="32"/>
          <w:szCs w:val="32"/>
        </w:rPr>
        <w:t xml:space="preserve">Cách 1: Ta có thể khai báo giá trị 0 như giá trị null, nên ta sẽ có kỹ thuật khai </w:t>
      </w:r>
      <w:proofErr w:type="gramStart"/>
      <w:r>
        <w:rPr>
          <w:sz w:val="32"/>
          <w:szCs w:val="32"/>
        </w:rPr>
        <w:t>báo :</w:t>
      </w:r>
      <w:proofErr w:type="gramEnd"/>
      <w:r>
        <w:rPr>
          <w:sz w:val="32"/>
          <w:szCs w:val="32"/>
        </w:rPr>
        <w:t xml:space="preserve"> #define null 0; rồi sử dụng hằng null làm giá trị null. Tuy nhiên, đây là 1 kỹ thuật ở C, C++ tuy vẫn hiểu nhưng nó sẽ không nhất quán vì giá trị </w:t>
      </w:r>
      <w:proofErr w:type="gramStart"/>
      <w:r>
        <w:rPr>
          <w:sz w:val="32"/>
          <w:szCs w:val="32"/>
        </w:rPr>
        <w:t>Null !</w:t>
      </w:r>
      <w:proofErr w:type="gramEnd"/>
      <w:r>
        <w:rPr>
          <w:sz w:val="32"/>
          <w:szCs w:val="32"/>
        </w:rPr>
        <w:t>= 0. Vì vậy, không khuyến khích sử dụng.</w:t>
      </w:r>
    </w:p>
    <w:p w:rsidR="00F91DE7" w:rsidRDefault="00F91DE7" w:rsidP="00F91DE7">
      <w:pPr>
        <w:pStyle w:val="ListParagraph"/>
        <w:numPr>
          <w:ilvl w:val="0"/>
          <w:numId w:val="29"/>
        </w:numPr>
        <w:rPr>
          <w:sz w:val="32"/>
          <w:szCs w:val="32"/>
        </w:rPr>
      </w:pPr>
      <w:r>
        <w:rPr>
          <w:sz w:val="32"/>
          <w:szCs w:val="32"/>
        </w:rPr>
        <w:t xml:space="preserve">Cách 2: ở C++ 11, ta có từ khóa nullptr là biểu diễn cho gtri null, nên ta cứ sử dụng bình thường: </w:t>
      </w:r>
    </w:p>
    <w:p w:rsidR="00F91DE7" w:rsidRDefault="00F91DE7" w:rsidP="00F91DE7">
      <w:pPr>
        <w:pStyle w:val="ListParagraph"/>
        <w:ind w:left="1440"/>
        <w:rPr>
          <w:sz w:val="32"/>
          <w:szCs w:val="32"/>
        </w:rPr>
      </w:pPr>
      <w:r>
        <w:rPr>
          <w:sz w:val="32"/>
          <w:szCs w:val="32"/>
        </w:rPr>
        <w:t xml:space="preserve">Int *ptr=nullptr; </w:t>
      </w:r>
    </w:p>
    <w:p w:rsidR="00F91DE7" w:rsidRDefault="00F91DE7" w:rsidP="00F91DE7">
      <w:pPr>
        <w:pStyle w:val="ListParagraph"/>
        <w:numPr>
          <w:ilvl w:val="0"/>
          <w:numId w:val="34"/>
        </w:numPr>
        <w:rPr>
          <w:sz w:val="32"/>
          <w:szCs w:val="32"/>
        </w:rPr>
      </w:pPr>
      <w:r>
        <w:rPr>
          <w:sz w:val="32"/>
          <w:szCs w:val="32"/>
        </w:rPr>
        <w:t xml:space="preserve">Notes: </w:t>
      </w:r>
    </w:p>
    <w:p w:rsidR="00F91DE7" w:rsidRDefault="00F91DE7" w:rsidP="00F91DE7">
      <w:pPr>
        <w:pStyle w:val="ListParagraph"/>
        <w:numPr>
          <w:ilvl w:val="0"/>
          <w:numId w:val="29"/>
        </w:numPr>
        <w:rPr>
          <w:sz w:val="32"/>
          <w:szCs w:val="32"/>
        </w:rPr>
      </w:pPr>
      <w:r>
        <w:rPr>
          <w:sz w:val="32"/>
          <w:szCs w:val="32"/>
        </w:rPr>
        <w:t>Khi cố truy cập vào giá trị null thì chương trình sẽ dễ bị chết.</w:t>
      </w:r>
    </w:p>
    <w:p w:rsidR="00124DD0" w:rsidRDefault="00124DD0" w:rsidP="00124DD0">
      <w:pPr>
        <w:pStyle w:val="ListParagraph"/>
        <w:numPr>
          <w:ilvl w:val="0"/>
          <w:numId w:val="25"/>
        </w:numPr>
        <w:rPr>
          <w:sz w:val="32"/>
          <w:szCs w:val="32"/>
        </w:rPr>
      </w:pPr>
      <w:r>
        <w:rPr>
          <w:sz w:val="32"/>
          <w:szCs w:val="32"/>
        </w:rPr>
        <w:t xml:space="preserve">Pointer and Array: </w:t>
      </w:r>
    </w:p>
    <w:p w:rsidR="00124DD0" w:rsidRDefault="00124DD0" w:rsidP="00124DD0">
      <w:pPr>
        <w:pStyle w:val="ListParagraph"/>
        <w:numPr>
          <w:ilvl w:val="0"/>
          <w:numId w:val="35"/>
        </w:numPr>
        <w:rPr>
          <w:sz w:val="32"/>
          <w:szCs w:val="32"/>
        </w:rPr>
      </w:pPr>
      <w:r>
        <w:rPr>
          <w:sz w:val="32"/>
          <w:szCs w:val="32"/>
        </w:rPr>
        <w:t xml:space="preserve">Chức năng, công dụng: </w:t>
      </w:r>
    </w:p>
    <w:p w:rsidR="00124DD0" w:rsidRDefault="00124DD0" w:rsidP="00124DD0">
      <w:pPr>
        <w:pStyle w:val="ListParagraph"/>
        <w:numPr>
          <w:ilvl w:val="0"/>
          <w:numId w:val="29"/>
        </w:numPr>
        <w:rPr>
          <w:sz w:val="32"/>
          <w:szCs w:val="32"/>
        </w:rPr>
      </w:pPr>
      <w:r>
        <w:rPr>
          <w:sz w:val="32"/>
          <w:szCs w:val="32"/>
        </w:rPr>
        <w:t>Bản chất</w:t>
      </w:r>
      <w:r w:rsidR="00DE0ABB">
        <w:rPr>
          <w:sz w:val="32"/>
          <w:szCs w:val="32"/>
        </w:rPr>
        <w:t xml:space="preserve"> của mảng</w:t>
      </w:r>
      <w:r>
        <w:rPr>
          <w:sz w:val="32"/>
          <w:szCs w:val="32"/>
        </w:rPr>
        <w:t xml:space="preserve">: Mảng bản chất là 1 dãy bộ nhớ, được xác định ở phần tử đầu tiên </w:t>
      </w:r>
      <w:proofErr w:type="gramStart"/>
      <w:r>
        <w:rPr>
          <w:sz w:val="32"/>
          <w:szCs w:val="32"/>
        </w:rPr>
        <w:t>array[</w:t>
      </w:r>
      <w:proofErr w:type="gramEnd"/>
      <w:r>
        <w:rPr>
          <w:sz w:val="32"/>
          <w:szCs w:val="32"/>
        </w:rPr>
        <w:t>0], các giá trị sau thì ta chỉ việt cộng thêm số dữ liệu của từng kiểu.</w:t>
      </w:r>
    </w:p>
    <w:p w:rsidR="00124DD0" w:rsidRDefault="00DE0ABB" w:rsidP="00DE0ABB">
      <w:pPr>
        <w:pStyle w:val="ListParagraph"/>
        <w:ind w:left="1440"/>
        <w:rPr>
          <w:sz w:val="32"/>
          <w:szCs w:val="32"/>
        </w:rPr>
      </w:pPr>
      <w:r>
        <w:rPr>
          <w:sz w:val="32"/>
          <w:szCs w:val="32"/>
        </w:rPr>
        <w:lastRenderedPageBreak/>
        <w:t xml:space="preserve">Vd: Int </w:t>
      </w:r>
      <w:proofErr w:type="gramStart"/>
      <w:r>
        <w:rPr>
          <w:sz w:val="32"/>
          <w:szCs w:val="32"/>
        </w:rPr>
        <w:t>A[</w:t>
      </w:r>
      <w:proofErr w:type="gramEnd"/>
      <w:r>
        <w:rPr>
          <w:sz w:val="32"/>
          <w:szCs w:val="32"/>
        </w:rPr>
        <w:t>4];</w:t>
      </w:r>
    </w:p>
    <w:p w:rsidR="00DE0ABB" w:rsidRDefault="00DE0ABB" w:rsidP="00DE0ABB">
      <w:pPr>
        <w:pStyle w:val="ListParagraph"/>
        <w:ind w:left="1440"/>
        <w:rPr>
          <w:sz w:val="32"/>
          <w:szCs w:val="32"/>
        </w:rPr>
      </w:pPr>
      <w:r>
        <w:rPr>
          <w:sz w:val="32"/>
          <w:szCs w:val="32"/>
        </w:rPr>
        <w:t xml:space="preserve">Mảng này bản chất ở chỗ xác định vị trí của </w:t>
      </w:r>
      <w:proofErr w:type="gramStart"/>
      <w:r>
        <w:rPr>
          <w:sz w:val="32"/>
          <w:szCs w:val="32"/>
        </w:rPr>
        <w:t>A[</w:t>
      </w:r>
      <w:proofErr w:type="gramEnd"/>
      <w:r>
        <w:rPr>
          <w:sz w:val="32"/>
          <w:szCs w:val="32"/>
        </w:rPr>
        <w:t>0], sau đó A[1]=A[0]+4 byte (kiểu int), A[2]=A[1]+4 byte….</w:t>
      </w:r>
    </w:p>
    <w:p w:rsidR="00DE0ABB" w:rsidRDefault="00DE0ABB" w:rsidP="00DE0ABB">
      <w:pPr>
        <w:pStyle w:val="ListParagraph"/>
        <w:numPr>
          <w:ilvl w:val="0"/>
          <w:numId w:val="29"/>
        </w:numPr>
        <w:rPr>
          <w:sz w:val="32"/>
          <w:szCs w:val="32"/>
        </w:rPr>
      </w:pPr>
      <w:r>
        <w:rPr>
          <w:sz w:val="32"/>
          <w:szCs w:val="32"/>
        </w:rPr>
        <w:t>Chính vì thế, giá trị của array=&amp;</w:t>
      </w:r>
      <w:proofErr w:type="gramStart"/>
      <w:r>
        <w:rPr>
          <w:sz w:val="32"/>
          <w:szCs w:val="32"/>
        </w:rPr>
        <w:t>a[</w:t>
      </w:r>
      <w:proofErr w:type="gramEnd"/>
      <w:r>
        <w:rPr>
          <w:sz w:val="32"/>
          <w:szCs w:val="32"/>
        </w:rPr>
        <w:t>0]=&amp;array.</w:t>
      </w:r>
    </w:p>
    <w:p w:rsidR="00DE0ABB" w:rsidRDefault="00DE0ABB" w:rsidP="00DE0ABB">
      <w:pPr>
        <w:pStyle w:val="ListParagraph"/>
        <w:numPr>
          <w:ilvl w:val="0"/>
          <w:numId w:val="29"/>
        </w:numPr>
        <w:rPr>
          <w:sz w:val="32"/>
          <w:szCs w:val="32"/>
        </w:rPr>
      </w:pPr>
      <w:r>
        <w:rPr>
          <w:sz w:val="32"/>
          <w:szCs w:val="32"/>
        </w:rPr>
        <w:t xml:space="preserve">Con trỏ vào mảng, thực chất là việc ta sử dụng biến con trỏ để trỏ vào giá trị đầu tiên của array, từ đó ta sẽ lấy được vị trí định vị của mảng </w:t>
      </w:r>
      <w:proofErr w:type="gramStart"/>
      <w:r>
        <w:rPr>
          <w:sz w:val="32"/>
          <w:szCs w:val="32"/>
        </w:rPr>
        <w:t>a[</w:t>
      </w:r>
      <w:proofErr w:type="gramEnd"/>
      <w:r>
        <w:rPr>
          <w:sz w:val="32"/>
          <w:szCs w:val="32"/>
        </w:rPr>
        <w:t>0], từ đó ta có thể sử dụng mảng.</w:t>
      </w:r>
    </w:p>
    <w:p w:rsidR="00DE0ABB" w:rsidRDefault="00DE0ABB" w:rsidP="00DE0ABB">
      <w:pPr>
        <w:pStyle w:val="ListParagraph"/>
        <w:numPr>
          <w:ilvl w:val="0"/>
          <w:numId w:val="29"/>
        </w:numPr>
        <w:rPr>
          <w:sz w:val="32"/>
          <w:szCs w:val="32"/>
        </w:rPr>
      </w:pPr>
      <w:r>
        <w:rPr>
          <w:sz w:val="32"/>
          <w:szCs w:val="32"/>
        </w:rPr>
        <w:t xml:space="preserve">Về bản chất, con trỏ và mảng khá là giống nhau, nhưng chúng vẫn có sự phân biệt như: </w:t>
      </w:r>
    </w:p>
    <w:p w:rsidR="00DE0ABB" w:rsidRDefault="00DE0ABB" w:rsidP="00DE0ABB">
      <w:pPr>
        <w:pStyle w:val="ListParagraph"/>
        <w:ind w:left="1440"/>
        <w:rPr>
          <w:sz w:val="32"/>
          <w:szCs w:val="32"/>
        </w:rPr>
      </w:pPr>
      <w:r>
        <w:rPr>
          <w:sz w:val="32"/>
          <w:szCs w:val="32"/>
        </w:rPr>
        <w:t xml:space="preserve">+ Khi dùng mảng ta có thể xác định được số phần tử, </w:t>
      </w:r>
      <w:r w:rsidR="004C7FB6">
        <w:rPr>
          <w:sz w:val="32"/>
          <w:szCs w:val="32"/>
        </w:rPr>
        <w:t>còn con trỏ thì không.</w:t>
      </w:r>
    </w:p>
    <w:p w:rsidR="004C7FB6" w:rsidRDefault="004C7FB6" w:rsidP="004C7FB6">
      <w:pPr>
        <w:pStyle w:val="ListParagraph"/>
        <w:ind w:left="1440"/>
        <w:rPr>
          <w:sz w:val="32"/>
          <w:szCs w:val="32"/>
        </w:rPr>
      </w:pPr>
      <w:r>
        <w:rPr>
          <w:sz w:val="32"/>
          <w:szCs w:val="32"/>
        </w:rPr>
        <w:t>+ Khi sử dụng mảng thì nó sẽ lấy toàn bộ bộ nhớ của tất cả phần tử trong mảng.</w:t>
      </w:r>
    </w:p>
    <w:p w:rsidR="004C7FB6" w:rsidRDefault="004C7FB6" w:rsidP="004C7FB6">
      <w:pPr>
        <w:pStyle w:val="ListParagraph"/>
        <w:ind w:left="1440"/>
        <w:rPr>
          <w:sz w:val="32"/>
          <w:szCs w:val="32"/>
        </w:rPr>
      </w:pPr>
      <w:r>
        <w:rPr>
          <w:sz w:val="32"/>
          <w:szCs w:val="32"/>
        </w:rPr>
        <w:t xml:space="preserve">   VD: int </w:t>
      </w:r>
      <w:proofErr w:type="gramStart"/>
      <w:r>
        <w:rPr>
          <w:sz w:val="32"/>
          <w:szCs w:val="32"/>
        </w:rPr>
        <w:t>A[</w:t>
      </w:r>
      <w:proofErr w:type="gramEnd"/>
      <w:r>
        <w:rPr>
          <w:sz w:val="32"/>
          <w:szCs w:val="32"/>
        </w:rPr>
        <w:t>4];</w:t>
      </w:r>
    </w:p>
    <w:p w:rsidR="004C7FB6" w:rsidRDefault="004C7FB6" w:rsidP="004C7FB6">
      <w:pPr>
        <w:pStyle w:val="ListParagraph"/>
        <w:ind w:left="1440"/>
        <w:rPr>
          <w:sz w:val="32"/>
          <w:szCs w:val="32"/>
        </w:rPr>
      </w:pPr>
      <w:r>
        <w:rPr>
          <w:sz w:val="32"/>
          <w:szCs w:val="32"/>
        </w:rPr>
        <w:t xml:space="preserve">          Thì mảng sẽ có kích thước là 16byte</w:t>
      </w:r>
    </w:p>
    <w:p w:rsidR="004C7FB6" w:rsidRDefault="004C7FB6" w:rsidP="004C7FB6">
      <w:pPr>
        <w:pStyle w:val="ListParagraph"/>
        <w:ind w:left="1440"/>
        <w:rPr>
          <w:sz w:val="32"/>
          <w:szCs w:val="32"/>
        </w:rPr>
      </w:pPr>
      <w:r>
        <w:rPr>
          <w:sz w:val="32"/>
          <w:szCs w:val="32"/>
        </w:rPr>
        <w:t xml:space="preserve">  </w:t>
      </w:r>
      <w:proofErr w:type="gramStart"/>
      <w:r>
        <w:rPr>
          <w:sz w:val="32"/>
          <w:szCs w:val="32"/>
        </w:rPr>
        <w:t>Còn  int</w:t>
      </w:r>
      <w:proofErr w:type="gramEnd"/>
      <w:r>
        <w:rPr>
          <w:sz w:val="32"/>
          <w:szCs w:val="32"/>
        </w:rPr>
        <w:t xml:space="preserve"> *ptr=array; </w:t>
      </w:r>
    </w:p>
    <w:p w:rsidR="004C7FB6" w:rsidRDefault="004C7FB6" w:rsidP="004C7FB6">
      <w:pPr>
        <w:pStyle w:val="ListParagraph"/>
        <w:ind w:left="1440"/>
        <w:rPr>
          <w:sz w:val="32"/>
          <w:szCs w:val="32"/>
        </w:rPr>
      </w:pPr>
      <w:r>
        <w:rPr>
          <w:sz w:val="32"/>
          <w:szCs w:val="32"/>
        </w:rPr>
        <w:t xml:space="preserve">           Thì mảng sẽ có kích thước là 4byte.</w:t>
      </w:r>
    </w:p>
    <w:p w:rsidR="004C7FB6" w:rsidRDefault="004C7FB6" w:rsidP="004C7FB6">
      <w:pPr>
        <w:pStyle w:val="ListParagraph"/>
        <w:numPr>
          <w:ilvl w:val="0"/>
          <w:numId w:val="29"/>
        </w:numPr>
        <w:rPr>
          <w:sz w:val="32"/>
          <w:szCs w:val="32"/>
        </w:rPr>
      </w:pPr>
      <w:r>
        <w:rPr>
          <w:sz w:val="32"/>
          <w:szCs w:val="32"/>
        </w:rPr>
        <w:t>Kiểu mảng tĩnh thì nó sẽ tạo ra 1 vùng tổng bộ nhớ để chứa các phần tử trong mảng còn con trỏ vào mảng thì nó chỉ trỏ vào và lấy vùng bộ nhớ của 1 phần tử đấy thôi.</w:t>
      </w:r>
    </w:p>
    <w:p w:rsidR="004C7FB6" w:rsidRDefault="00015054" w:rsidP="004C7FB6">
      <w:pPr>
        <w:pStyle w:val="ListParagraph"/>
        <w:numPr>
          <w:ilvl w:val="0"/>
          <w:numId w:val="29"/>
        </w:numPr>
        <w:rPr>
          <w:sz w:val="32"/>
          <w:szCs w:val="32"/>
        </w:rPr>
      </w:pPr>
      <w:r>
        <w:rPr>
          <w:sz w:val="32"/>
          <w:szCs w:val="32"/>
        </w:rPr>
        <w:t>Sử dụng con trỏ phải truyền vào địa chỉ của mảng.</w:t>
      </w:r>
    </w:p>
    <w:p w:rsidR="00015054" w:rsidRDefault="00015054" w:rsidP="00015054">
      <w:pPr>
        <w:pStyle w:val="ListParagraph"/>
        <w:numPr>
          <w:ilvl w:val="0"/>
          <w:numId w:val="35"/>
        </w:numPr>
        <w:rPr>
          <w:sz w:val="32"/>
          <w:szCs w:val="32"/>
        </w:rPr>
      </w:pPr>
      <w:r>
        <w:rPr>
          <w:sz w:val="32"/>
          <w:szCs w:val="32"/>
        </w:rPr>
        <w:t xml:space="preserve">Syntax: </w:t>
      </w:r>
    </w:p>
    <w:p w:rsidR="00015054" w:rsidRDefault="00015054" w:rsidP="00015054">
      <w:pPr>
        <w:pStyle w:val="ListParagraph"/>
        <w:ind w:left="1080"/>
        <w:rPr>
          <w:sz w:val="32"/>
          <w:szCs w:val="32"/>
        </w:rPr>
      </w:pPr>
      <w:r>
        <w:rPr>
          <w:sz w:val="32"/>
          <w:szCs w:val="32"/>
        </w:rPr>
        <w:t xml:space="preserve">Int </w:t>
      </w:r>
      <w:proofErr w:type="gramStart"/>
      <w:r>
        <w:rPr>
          <w:sz w:val="32"/>
          <w:szCs w:val="32"/>
        </w:rPr>
        <w:t>array[</w:t>
      </w:r>
      <w:proofErr w:type="gramEnd"/>
      <w:r>
        <w:rPr>
          <w:sz w:val="32"/>
          <w:szCs w:val="32"/>
        </w:rPr>
        <w:t>];</w:t>
      </w:r>
    </w:p>
    <w:p w:rsidR="00015054" w:rsidRDefault="00015054" w:rsidP="00015054">
      <w:pPr>
        <w:pStyle w:val="ListParagraph"/>
        <w:ind w:left="1080"/>
        <w:rPr>
          <w:sz w:val="32"/>
          <w:szCs w:val="32"/>
        </w:rPr>
      </w:pPr>
      <w:r>
        <w:rPr>
          <w:sz w:val="32"/>
          <w:szCs w:val="32"/>
        </w:rPr>
        <w:t xml:space="preserve">int *ptr=array; (trỏ vào địa chỉ </w:t>
      </w:r>
      <w:proofErr w:type="gramStart"/>
      <w:r>
        <w:rPr>
          <w:sz w:val="32"/>
          <w:szCs w:val="32"/>
        </w:rPr>
        <w:t>a[</w:t>
      </w:r>
      <w:proofErr w:type="gramEnd"/>
      <w:r>
        <w:rPr>
          <w:sz w:val="32"/>
          <w:szCs w:val="32"/>
        </w:rPr>
        <w:t>0]).</w:t>
      </w:r>
    </w:p>
    <w:p w:rsidR="00015054" w:rsidRDefault="00015054" w:rsidP="00015054">
      <w:pPr>
        <w:pStyle w:val="ListParagraph"/>
        <w:numPr>
          <w:ilvl w:val="0"/>
          <w:numId w:val="35"/>
        </w:numPr>
        <w:rPr>
          <w:sz w:val="32"/>
          <w:szCs w:val="32"/>
        </w:rPr>
      </w:pPr>
      <w:r>
        <w:rPr>
          <w:sz w:val="32"/>
          <w:szCs w:val="32"/>
        </w:rPr>
        <w:t xml:space="preserve">Note: </w:t>
      </w:r>
    </w:p>
    <w:p w:rsidR="00015054" w:rsidRDefault="00015054" w:rsidP="00015054">
      <w:pPr>
        <w:pStyle w:val="ListParagraph"/>
        <w:numPr>
          <w:ilvl w:val="0"/>
          <w:numId w:val="29"/>
        </w:numPr>
        <w:rPr>
          <w:sz w:val="32"/>
          <w:szCs w:val="32"/>
        </w:rPr>
      </w:pPr>
      <w:r>
        <w:rPr>
          <w:sz w:val="32"/>
          <w:szCs w:val="32"/>
        </w:rPr>
        <w:t>Khi truyền mảng vào hàm thì mảng sẽ ngầm định thành con trỏ, trỏ đến giá trị đầu tiên của mảng, con trỏ vào mảng cũng giống vậy.</w:t>
      </w:r>
    </w:p>
    <w:p w:rsidR="00276396" w:rsidRDefault="00276396" w:rsidP="00276396">
      <w:pPr>
        <w:pStyle w:val="ListParagraph"/>
        <w:numPr>
          <w:ilvl w:val="0"/>
          <w:numId w:val="25"/>
        </w:numPr>
        <w:rPr>
          <w:sz w:val="32"/>
          <w:szCs w:val="32"/>
        </w:rPr>
      </w:pPr>
      <w:r>
        <w:rPr>
          <w:sz w:val="32"/>
          <w:szCs w:val="32"/>
        </w:rPr>
        <w:t xml:space="preserve">Pointer arithmetic: </w:t>
      </w:r>
    </w:p>
    <w:p w:rsidR="00276396" w:rsidRDefault="00276396" w:rsidP="00276396">
      <w:pPr>
        <w:pStyle w:val="ListParagraph"/>
        <w:numPr>
          <w:ilvl w:val="0"/>
          <w:numId w:val="36"/>
        </w:numPr>
        <w:rPr>
          <w:sz w:val="32"/>
          <w:szCs w:val="32"/>
        </w:rPr>
      </w:pPr>
      <w:r>
        <w:rPr>
          <w:sz w:val="32"/>
          <w:szCs w:val="32"/>
        </w:rPr>
        <w:t xml:space="preserve">Chức năng, công dụng: </w:t>
      </w:r>
    </w:p>
    <w:p w:rsidR="00276396" w:rsidRDefault="00276396" w:rsidP="00276396">
      <w:pPr>
        <w:pStyle w:val="ListParagraph"/>
        <w:numPr>
          <w:ilvl w:val="0"/>
          <w:numId w:val="29"/>
        </w:numPr>
        <w:rPr>
          <w:sz w:val="32"/>
          <w:szCs w:val="32"/>
        </w:rPr>
      </w:pPr>
      <w:r>
        <w:rPr>
          <w:sz w:val="32"/>
          <w:szCs w:val="32"/>
        </w:rPr>
        <w:t>Nguyên lý: nếu ptr trỏ đến 1 số nguyên, ptr+1 là địa chỉ số nguyên tiếp theo trong bộ nhớ sau pointer. Tương tự, ngược lại với ptr-1.</w:t>
      </w:r>
    </w:p>
    <w:p w:rsidR="00276396" w:rsidRDefault="00276396" w:rsidP="00276396">
      <w:pPr>
        <w:pStyle w:val="ListParagraph"/>
        <w:ind w:left="1440"/>
        <w:rPr>
          <w:sz w:val="32"/>
          <w:szCs w:val="32"/>
        </w:rPr>
      </w:pPr>
      <w:r>
        <w:rPr>
          <w:sz w:val="32"/>
          <w:szCs w:val="32"/>
        </w:rPr>
        <w:lastRenderedPageBreak/>
        <w:t>VD: int *ptr=0x00001;</w:t>
      </w:r>
    </w:p>
    <w:p w:rsidR="00276396" w:rsidRDefault="00276396" w:rsidP="00276396">
      <w:pPr>
        <w:pStyle w:val="ListParagraph"/>
        <w:numPr>
          <w:ilvl w:val="0"/>
          <w:numId w:val="37"/>
        </w:numPr>
        <w:rPr>
          <w:sz w:val="32"/>
          <w:szCs w:val="32"/>
        </w:rPr>
      </w:pPr>
      <w:r>
        <w:rPr>
          <w:sz w:val="32"/>
          <w:szCs w:val="32"/>
        </w:rPr>
        <w:t xml:space="preserve">Ptr+1=&gt; ptr=0x00004; //Cách nhau 4 </w:t>
      </w:r>
      <w:proofErr w:type="gramStart"/>
      <w:r>
        <w:rPr>
          <w:sz w:val="32"/>
          <w:szCs w:val="32"/>
        </w:rPr>
        <w:t>byte.(</w:t>
      </w:r>
      <w:proofErr w:type="gramEnd"/>
      <w:r>
        <w:rPr>
          <w:sz w:val="32"/>
          <w:szCs w:val="32"/>
        </w:rPr>
        <w:t>kiểu int).</w:t>
      </w:r>
    </w:p>
    <w:p w:rsidR="00276396" w:rsidRDefault="00276396" w:rsidP="00276396">
      <w:pPr>
        <w:pStyle w:val="ListParagraph"/>
        <w:numPr>
          <w:ilvl w:val="0"/>
          <w:numId w:val="29"/>
        </w:numPr>
        <w:rPr>
          <w:sz w:val="32"/>
          <w:szCs w:val="32"/>
        </w:rPr>
      </w:pPr>
      <w:r>
        <w:rPr>
          <w:sz w:val="32"/>
          <w:szCs w:val="32"/>
        </w:rPr>
        <w:t>Ptr trong mảng: Như ta đã biết mảng là 1 vùng dữ liệu liên tiếp nhau, được xác định bởi địa chỉ &amp;</w:t>
      </w:r>
      <w:proofErr w:type="gramStart"/>
      <w:r>
        <w:rPr>
          <w:sz w:val="32"/>
          <w:szCs w:val="32"/>
        </w:rPr>
        <w:t>a[</w:t>
      </w:r>
      <w:proofErr w:type="gramEnd"/>
      <w:r>
        <w:rPr>
          <w:sz w:val="32"/>
          <w:szCs w:val="32"/>
        </w:rPr>
        <w:t>0], or array. Vì vậy, nếu ta dùng ptr trỏ vào array, và dùng các phép toán, ta sẽ có 1 mảng con trỏ.</w:t>
      </w:r>
    </w:p>
    <w:p w:rsidR="00276396" w:rsidRDefault="00276396" w:rsidP="00276396">
      <w:pPr>
        <w:pStyle w:val="ListParagraph"/>
        <w:ind w:left="1440"/>
        <w:rPr>
          <w:sz w:val="32"/>
          <w:szCs w:val="32"/>
        </w:rPr>
      </w:pPr>
      <w:r>
        <w:rPr>
          <w:sz w:val="32"/>
          <w:szCs w:val="32"/>
        </w:rPr>
        <w:t>Vd: int *ptr=array; //array là địa chỉ.</w:t>
      </w:r>
    </w:p>
    <w:p w:rsidR="00276396" w:rsidRDefault="003F4E1D" w:rsidP="003F4E1D">
      <w:pPr>
        <w:pStyle w:val="ListParagraph"/>
        <w:numPr>
          <w:ilvl w:val="0"/>
          <w:numId w:val="37"/>
        </w:numPr>
        <w:rPr>
          <w:sz w:val="32"/>
          <w:szCs w:val="32"/>
        </w:rPr>
      </w:pPr>
      <w:r>
        <w:rPr>
          <w:sz w:val="32"/>
          <w:szCs w:val="32"/>
        </w:rPr>
        <w:t>&amp;</w:t>
      </w:r>
      <w:proofErr w:type="gramStart"/>
      <w:r>
        <w:rPr>
          <w:sz w:val="32"/>
          <w:szCs w:val="32"/>
        </w:rPr>
        <w:t>a[</w:t>
      </w:r>
      <w:proofErr w:type="gramEnd"/>
      <w:r>
        <w:rPr>
          <w:sz w:val="32"/>
          <w:szCs w:val="32"/>
        </w:rPr>
        <w:t>1]=ptr+1=array+1; // address</w:t>
      </w:r>
    </w:p>
    <w:p w:rsidR="003F4E1D" w:rsidRDefault="003F4E1D" w:rsidP="003F4E1D">
      <w:pPr>
        <w:pStyle w:val="ListParagraph"/>
        <w:numPr>
          <w:ilvl w:val="0"/>
          <w:numId w:val="37"/>
        </w:numPr>
        <w:rPr>
          <w:sz w:val="32"/>
          <w:szCs w:val="32"/>
        </w:rPr>
      </w:pPr>
      <w:r>
        <w:rPr>
          <w:sz w:val="32"/>
          <w:szCs w:val="32"/>
        </w:rPr>
        <w:t>a[</w:t>
      </w:r>
      <w:proofErr w:type="gramStart"/>
      <w:r>
        <w:rPr>
          <w:sz w:val="32"/>
          <w:szCs w:val="32"/>
        </w:rPr>
        <w:t>1]=</w:t>
      </w:r>
      <w:proofErr w:type="gramEnd"/>
      <w:r>
        <w:rPr>
          <w:sz w:val="32"/>
          <w:szCs w:val="32"/>
        </w:rPr>
        <w:t>*(ptr+1)=*(array+1); // value.</w:t>
      </w:r>
    </w:p>
    <w:p w:rsidR="003F4E1D" w:rsidRDefault="003F4E1D" w:rsidP="003F4E1D">
      <w:pPr>
        <w:pStyle w:val="ListParagraph"/>
        <w:numPr>
          <w:ilvl w:val="0"/>
          <w:numId w:val="29"/>
        </w:numPr>
        <w:rPr>
          <w:sz w:val="32"/>
          <w:szCs w:val="32"/>
        </w:rPr>
      </w:pPr>
      <w:r>
        <w:rPr>
          <w:sz w:val="32"/>
          <w:szCs w:val="32"/>
        </w:rPr>
        <w:t>Mảng tĩnh thì ta có thể biết được số phần tử, còn ptr thì không.</w:t>
      </w:r>
    </w:p>
    <w:p w:rsidR="003F4E1D" w:rsidRDefault="003F4E1D" w:rsidP="003F4E1D">
      <w:pPr>
        <w:pStyle w:val="ListParagraph"/>
        <w:numPr>
          <w:ilvl w:val="0"/>
          <w:numId w:val="36"/>
        </w:numPr>
        <w:rPr>
          <w:sz w:val="32"/>
          <w:szCs w:val="32"/>
        </w:rPr>
      </w:pPr>
      <w:r>
        <w:rPr>
          <w:sz w:val="32"/>
          <w:szCs w:val="32"/>
        </w:rPr>
        <w:t xml:space="preserve">Syntax: </w:t>
      </w:r>
    </w:p>
    <w:p w:rsidR="003F4E1D" w:rsidRDefault="003F4E1D" w:rsidP="003F4E1D">
      <w:pPr>
        <w:pStyle w:val="ListParagraph"/>
        <w:numPr>
          <w:ilvl w:val="0"/>
          <w:numId w:val="29"/>
        </w:numPr>
        <w:rPr>
          <w:sz w:val="32"/>
          <w:szCs w:val="32"/>
        </w:rPr>
      </w:pPr>
      <w:r>
        <w:rPr>
          <w:sz w:val="32"/>
          <w:szCs w:val="32"/>
        </w:rPr>
        <w:t>Address: int *ptr=&lt;array&gt;;</w:t>
      </w:r>
    </w:p>
    <w:p w:rsidR="003F4E1D" w:rsidRDefault="003F4E1D" w:rsidP="003F4E1D">
      <w:pPr>
        <w:pStyle w:val="ListParagraph"/>
        <w:ind w:left="1440"/>
        <w:rPr>
          <w:sz w:val="32"/>
          <w:szCs w:val="32"/>
        </w:rPr>
      </w:pPr>
      <w:r>
        <w:rPr>
          <w:sz w:val="32"/>
          <w:szCs w:val="32"/>
        </w:rPr>
        <w:t xml:space="preserve">                Int *ptr=&amp;array or &amp;</w:t>
      </w:r>
      <w:proofErr w:type="gramStart"/>
      <w:r>
        <w:rPr>
          <w:sz w:val="32"/>
          <w:szCs w:val="32"/>
        </w:rPr>
        <w:t>array[</w:t>
      </w:r>
      <w:proofErr w:type="gramEnd"/>
      <w:r>
        <w:rPr>
          <w:sz w:val="32"/>
          <w:szCs w:val="32"/>
        </w:rPr>
        <w:t>0], &amp;array[n];</w:t>
      </w:r>
    </w:p>
    <w:p w:rsidR="003F4E1D" w:rsidRDefault="003F4E1D" w:rsidP="003F4E1D">
      <w:pPr>
        <w:pStyle w:val="ListParagraph"/>
        <w:numPr>
          <w:ilvl w:val="0"/>
          <w:numId w:val="29"/>
        </w:numPr>
        <w:rPr>
          <w:sz w:val="32"/>
          <w:szCs w:val="32"/>
        </w:rPr>
      </w:pPr>
      <w:r>
        <w:rPr>
          <w:sz w:val="32"/>
          <w:szCs w:val="32"/>
        </w:rPr>
        <w:t>Value: int *ptr=array;</w:t>
      </w:r>
    </w:p>
    <w:p w:rsidR="003F4E1D" w:rsidRDefault="003F4E1D" w:rsidP="003F4E1D">
      <w:pPr>
        <w:pStyle w:val="ListParagraph"/>
        <w:ind w:left="1440"/>
        <w:rPr>
          <w:sz w:val="32"/>
          <w:szCs w:val="32"/>
        </w:rPr>
      </w:pPr>
      <w:r>
        <w:rPr>
          <w:sz w:val="32"/>
          <w:szCs w:val="32"/>
        </w:rPr>
        <w:t xml:space="preserve">            *(ptr+n) = value of array[n];</w:t>
      </w:r>
    </w:p>
    <w:p w:rsidR="003F4E1D" w:rsidRDefault="003F4E1D" w:rsidP="003F4E1D">
      <w:pPr>
        <w:pStyle w:val="ListParagraph"/>
        <w:ind w:left="1440"/>
        <w:rPr>
          <w:sz w:val="32"/>
          <w:szCs w:val="32"/>
        </w:rPr>
      </w:pPr>
      <w:r>
        <w:rPr>
          <w:sz w:val="32"/>
          <w:szCs w:val="32"/>
        </w:rPr>
        <w:t xml:space="preserve">       Or *(array+n) value of array[n];</w:t>
      </w:r>
    </w:p>
    <w:p w:rsidR="003F4E1D" w:rsidRDefault="003F4E1D" w:rsidP="003F4E1D">
      <w:pPr>
        <w:pStyle w:val="ListParagraph"/>
        <w:numPr>
          <w:ilvl w:val="0"/>
          <w:numId w:val="37"/>
        </w:numPr>
        <w:rPr>
          <w:sz w:val="32"/>
          <w:szCs w:val="32"/>
        </w:rPr>
      </w:pPr>
      <w:r>
        <w:rPr>
          <w:sz w:val="32"/>
          <w:szCs w:val="32"/>
        </w:rPr>
        <w:t>Thêm con trỏ vào trước địa chỉ là ra giá trị.</w:t>
      </w:r>
    </w:p>
    <w:p w:rsidR="003F4E1D" w:rsidRDefault="003F4E1D" w:rsidP="003F4E1D">
      <w:pPr>
        <w:pStyle w:val="ListParagraph"/>
        <w:numPr>
          <w:ilvl w:val="0"/>
          <w:numId w:val="36"/>
        </w:numPr>
        <w:rPr>
          <w:sz w:val="32"/>
          <w:szCs w:val="32"/>
        </w:rPr>
      </w:pPr>
      <w:r>
        <w:rPr>
          <w:sz w:val="32"/>
          <w:szCs w:val="32"/>
        </w:rPr>
        <w:t xml:space="preserve">Notes: </w:t>
      </w:r>
    </w:p>
    <w:p w:rsidR="003F4E1D" w:rsidRDefault="003F4E1D" w:rsidP="003F4E1D">
      <w:pPr>
        <w:pStyle w:val="ListParagraph"/>
        <w:numPr>
          <w:ilvl w:val="0"/>
          <w:numId w:val="29"/>
        </w:numPr>
        <w:rPr>
          <w:sz w:val="32"/>
          <w:szCs w:val="32"/>
        </w:rPr>
      </w:pPr>
      <w:r>
        <w:rPr>
          <w:sz w:val="32"/>
          <w:szCs w:val="32"/>
        </w:rPr>
        <w:t>Vì tính chất sử dụng các phép toán, nên ta hoàn toàn có thể dùng vòng lặp để duyệt các phần tử của mảng.</w:t>
      </w:r>
    </w:p>
    <w:p w:rsidR="003F4E1D" w:rsidRDefault="003F4E1D" w:rsidP="003F4E1D">
      <w:pPr>
        <w:pStyle w:val="ListParagraph"/>
        <w:numPr>
          <w:ilvl w:val="0"/>
          <w:numId w:val="29"/>
        </w:numPr>
        <w:rPr>
          <w:sz w:val="32"/>
          <w:szCs w:val="32"/>
        </w:rPr>
      </w:pPr>
      <w:r>
        <w:rPr>
          <w:sz w:val="32"/>
          <w:szCs w:val="32"/>
        </w:rPr>
        <w:t>Lưu ý: pointer+1 là vùng bộ nhớ tiếp theo của kiểu dữ liệu đó, không phải vùng bộ nhớ kế tiếp của vùng địa chỉ</w:t>
      </w:r>
      <w:r w:rsidR="006E21D8">
        <w:rPr>
          <w:sz w:val="32"/>
          <w:szCs w:val="32"/>
        </w:rPr>
        <w:t xml:space="preserve"> lúc này</w:t>
      </w:r>
      <w:r>
        <w:rPr>
          <w:sz w:val="32"/>
          <w:szCs w:val="32"/>
        </w:rPr>
        <w:t>.</w:t>
      </w:r>
    </w:p>
    <w:p w:rsidR="003F4E1D" w:rsidRDefault="003F4E1D" w:rsidP="003F4E1D">
      <w:pPr>
        <w:pStyle w:val="ListParagraph"/>
        <w:ind w:left="1440"/>
        <w:rPr>
          <w:sz w:val="32"/>
          <w:szCs w:val="32"/>
        </w:rPr>
      </w:pPr>
      <w:r>
        <w:rPr>
          <w:sz w:val="32"/>
          <w:szCs w:val="32"/>
        </w:rPr>
        <w:t>VD: int *ptr;</w:t>
      </w:r>
    </w:p>
    <w:p w:rsidR="003F4E1D" w:rsidRDefault="003F4E1D" w:rsidP="003F4E1D">
      <w:pPr>
        <w:pStyle w:val="ListParagraph"/>
        <w:ind w:left="1440"/>
        <w:rPr>
          <w:sz w:val="32"/>
          <w:szCs w:val="32"/>
        </w:rPr>
      </w:pPr>
      <w:r>
        <w:rPr>
          <w:sz w:val="32"/>
          <w:szCs w:val="32"/>
        </w:rPr>
        <w:t xml:space="preserve">        Ptr+1=</w:t>
      </w:r>
      <w:r w:rsidR="006E21D8">
        <w:rPr>
          <w:sz w:val="32"/>
          <w:szCs w:val="32"/>
        </w:rPr>
        <w:t>&lt;vùng địa chỉ bộ nhớ ban đầu lúc mới khai báo&gt;+4 byte.</w:t>
      </w:r>
    </w:p>
    <w:p w:rsidR="006E21D8" w:rsidRDefault="006E21D8" w:rsidP="003F4E1D">
      <w:pPr>
        <w:pStyle w:val="ListParagraph"/>
        <w:ind w:left="1440"/>
        <w:rPr>
          <w:sz w:val="32"/>
          <w:szCs w:val="32"/>
        </w:rPr>
      </w:pPr>
      <w:r>
        <w:rPr>
          <w:sz w:val="32"/>
          <w:szCs w:val="32"/>
        </w:rPr>
        <w:t>Không phải là ptr đang ở khoảng 2byte, thì compiler sẽ nâng lên 3 byte, compiler sẽ nâng lên 4byte, mặc kệ là ta sử dụng bao nhiêu vùng nhớ.</w:t>
      </w:r>
    </w:p>
    <w:p w:rsidR="005309BA" w:rsidRDefault="005309BA" w:rsidP="003F4E1D">
      <w:pPr>
        <w:pStyle w:val="ListParagraph"/>
        <w:ind w:left="1440"/>
        <w:rPr>
          <w:sz w:val="32"/>
          <w:szCs w:val="32"/>
        </w:rPr>
      </w:pPr>
    </w:p>
    <w:p w:rsidR="005309BA" w:rsidRDefault="005309BA" w:rsidP="003F4E1D">
      <w:pPr>
        <w:pStyle w:val="ListParagraph"/>
        <w:ind w:left="1440"/>
        <w:rPr>
          <w:sz w:val="32"/>
          <w:szCs w:val="32"/>
        </w:rPr>
      </w:pPr>
    </w:p>
    <w:p w:rsidR="005309BA" w:rsidRDefault="005309BA" w:rsidP="003F4E1D">
      <w:pPr>
        <w:pStyle w:val="ListParagraph"/>
        <w:ind w:left="1440"/>
        <w:rPr>
          <w:sz w:val="32"/>
          <w:szCs w:val="32"/>
        </w:rPr>
      </w:pPr>
    </w:p>
    <w:p w:rsidR="005309BA" w:rsidRDefault="005309BA" w:rsidP="003F4E1D">
      <w:pPr>
        <w:pStyle w:val="ListParagraph"/>
        <w:ind w:left="1440"/>
        <w:rPr>
          <w:sz w:val="32"/>
          <w:szCs w:val="32"/>
        </w:rPr>
      </w:pPr>
    </w:p>
    <w:p w:rsidR="005309BA" w:rsidRDefault="005309BA" w:rsidP="005309BA">
      <w:pPr>
        <w:pStyle w:val="ListParagraph"/>
        <w:numPr>
          <w:ilvl w:val="0"/>
          <w:numId w:val="25"/>
        </w:numPr>
        <w:rPr>
          <w:sz w:val="32"/>
          <w:szCs w:val="32"/>
        </w:rPr>
      </w:pPr>
      <w:r>
        <w:rPr>
          <w:sz w:val="32"/>
          <w:szCs w:val="32"/>
        </w:rPr>
        <w:lastRenderedPageBreak/>
        <w:t xml:space="preserve">Const: </w:t>
      </w:r>
    </w:p>
    <w:p w:rsidR="005309BA" w:rsidRDefault="005309BA" w:rsidP="005309BA">
      <w:pPr>
        <w:pStyle w:val="ListParagraph"/>
        <w:numPr>
          <w:ilvl w:val="0"/>
          <w:numId w:val="39"/>
        </w:numPr>
        <w:rPr>
          <w:sz w:val="32"/>
          <w:szCs w:val="32"/>
        </w:rPr>
      </w:pPr>
      <w:r>
        <w:rPr>
          <w:sz w:val="32"/>
          <w:szCs w:val="32"/>
        </w:rPr>
        <w:t>Một con trỏ bình thường không thể trỏ vào vùng bộ nhớ của hẳng được.</w:t>
      </w:r>
    </w:p>
    <w:p w:rsidR="005309BA" w:rsidRDefault="005309BA" w:rsidP="005309BA">
      <w:pPr>
        <w:pStyle w:val="ListParagraph"/>
        <w:numPr>
          <w:ilvl w:val="0"/>
          <w:numId w:val="38"/>
        </w:numPr>
        <w:rPr>
          <w:sz w:val="32"/>
          <w:szCs w:val="32"/>
        </w:rPr>
      </w:pPr>
      <w:r>
        <w:rPr>
          <w:sz w:val="32"/>
          <w:szCs w:val="32"/>
        </w:rPr>
        <w:t xml:space="preserve">Pointer to const value: </w:t>
      </w:r>
    </w:p>
    <w:p w:rsidR="005309BA" w:rsidRDefault="005309BA" w:rsidP="005309BA">
      <w:pPr>
        <w:pStyle w:val="ListParagraph"/>
        <w:numPr>
          <w:ilvl w:val="0"/>
          <w:numId w:val="29"/>
        </w:numPr>
        <w:rPr>
          <w:sz w:val="32"/>
          <w:szCs w:val="32"/>
        </w:rPr>
      </w:pPr>
      <w:r>
        <w:rPr>
          <w:sz w:val="32"/>
          <w:szCs w:val="32"/>
        </w:rPr>
        <w:t>Như tên nó là 1 dạng con trỏ đặc biệt, con trỏ hằng, có thể trỏ thẳng vào vùng nhớ của hằng, ta có thể thao tác trên vùng nhớ hằng bằng con trỏ này.</w:t>
      </w:r>
    </w:p>
    <w:p w:rsidR="005309BA" w:rsidRDefault="005309BA" w:rsidP="005309BA">
      <w:pPr>
        <w:pStyle w:val="ListParagraph"/>
        <w:numPr>
          <w:ilvl w:val="0"/>
          <w:numId w:val="29"/>
        </w:numPr>
        <w:rPr>
          <w:sz w:val="32"/>
          <w:szCs w:val="32"/>
        </w:rPr>
      </w:pPr>
      <w:r>
        <w:rPr>
          <w:sz w:val="32"/>
          <w:szCs w:val="32"/>
        </w:rPr>
        <w:t>Con trỏ này không thể thay đổi giá trị (value) của vùng nhớ, bù lại nó có khả năng thay đổi địa chỉ trỏ tới.</w:t>
      </w:r>
    </w:p>
    <w:p w:rsidR="005309BA" w:rsidRDefault="005309BA" w:rsidP="005309BA">
      <w:pPr>
        <w:pStyle w:val="ListParagraph"/>
        <w:ind w:left="1440"/>
        <w:rPr>
          <w:sz w:val="32"/>
          <w:szCs w:val="32"/>
        </w:rPr>
      </w:pPr>
      <w:r>
        <w:rPr>
          <w:sz w:val="32"/>
          <w:szCs w:val="32"/>
        </w:rPr>
        <w:t>Vd: const int a=76;</w:t>
      </w:r>
    </w:p>
    <w:p w:rsidR="005309BA" w:rsidRDefault="005309BA" w:rsidP="005309BA">
      <w:pPr>
        <w:pStyle w:val="ListParagraph"/>
        <w:ind w:left="1440"/>
        <w:rPr>
          <w:sz w:val="32"/>
          <w:szCs w:val="32"/>
        </w:rPr>
      </w:pPr>
      <w:r>
        <w:rPr>
          <w:sz w:val="32"/>
          <w:szCs w:val="32"/>
        </w:rPr>
        <w:t xml:space="preserve">       Int b=54;</w:t>
      </w:r>
    </w:p>
    <w:p w:rsidR="005309BA" w:rsidRDefault="005309BA" w:rsidP="005309BA">
      <w:pPr>
        <w:pStyle w:val="ListParagraph"/>
        <w:ind w:left="1440"/>
        <w:rPr>
          <w:sz w:val="32"/>
          <w:szCs w:val="32"/>
        </w:rPr>
      </w:pPr>
      <w:r>
        <w:rPr>
          <w:sz w:val="32"/>
          <w:szCs w:val="32"/>
        </w:rPr>
        <w:t xml:space="preserve">       Int *ptr=&amp;a;</w:t>
      </w:r>
    </w:p>
    <w:p w:rsidR="005309BA" w:rsidRDefault="005309BA" w:rsidP="005309BA">
      <w:pPr>
        <w:pStyle w:val="ListParagraph"/>
        <w:ind w:left="1440"/>
        <w:rPr>
          <w:sz w:val="32"/>
          <w:szCs w:val="32"/>
        </w:rPr>
      </w:pPr>
      <w:r>
        <w:rPr>
          <w:sz w:val="32"/>
          <w:szCs w:val="32"/>
        </w:rPr>
        <w:t xml:space="preserve">       Ptr=&amp;b; =&gt; có thể thay đổi địa chỉ trỏ tới.</w:t>
      </w:r>
    </w:p>
    <w:p w:rsidR="005309BA" w:rsidRDefault="005309BA" w:rsidP="005309BA">
      <w:pPr>
        <w:pStyle w:val="ListParagraph"/>
        <w:numPr>
          <w:ilvl w:val="0"/>
          <w:numId w:val="29"/>
        </w:numPr>
        <w:rPr>
          <w:sz w:val="32"/>
          <w:szCs w:val="32"/>
        </w:rPr>
      </w:pPr>
      <w:r>
        <w:rPr>
          <w:sz w:val="32"/>
          <w:szCs w:val="32"/>
        </w:rPr>
        <w:t>Khi nó trỏ tới bộ nhớ nào thì các thao tác trên bộ nhớ ấy đều được xem như hằng. (nghĩa là không thể thay đổi value</w:t>
      </w:r>
      <w:r w:rsidR="00CA7846">
        <w:rPr>
          <w:sz w:val="32"/>
          <w:szCs w:val="32"/>
        </w:rPr>
        <w:t xml:space="preserve"> của bộ nhớ</w:t>
      </w:r>
      <w:r>
        <w:rPr>
          <w:sz w:val="32"/>
          <w:szCs w:val="32"/>
        </w:rPr>
        <w:t>.)</w:t>
      </w:r>
    </w:p>
    <w:p w:rsidR="002C36E9" w:rsidRDefault="002C36E9" w:rsidP="005309BA">
      <w:pPr>
        <w:pStyle w:val="ListParagraph"/>
        <w:numPr>
          <w:ilvl w:val="0"/>
          <w:numId w:val="29"/>
        </w:numPr>
        <w:rPr>
          <w:sz w:val="32"/>
          <w:szCs w:val="32"/>
        </w:rPr>
      </w:pPr>
      <w:r>
        <w:rPr>
          <w:sz w:val="32"/>
          <w:szCs w:val="32"/>
        </w:rPr>
        <w:t>Syntax: const &lt;datatypes&gt; *&lt;pointer variable&gt;;</w:t>
      </w:r>
    </w:p>
    <w:p w:rsidR="002C36E9" w:rsidRDefault="002C36E9" w:rsidP="002C36E9">
      <w:pPr>
        <w:pStyle w:val="ListParagraph"/>
        <w:numPr>
          <w:ilvl w:val="0"/>
          <w:numId w:val="38"/>
        </w:numPr>
        <w:rPr>
          <w:sz w:val="32"/>
          <w:szCs w:val="32"/>
        </w:rPr>
      </w:pPr>
      <w:r>
        <w:rPr>
          <w:sz w:val="32"/>
          <w:szCs w:val="32"/>
        </w:rPr>
        <w:t xml:space="preserve">Const pointer: </w:t>
      </w:r>
    </w:p>
    <w:p w:rsidR="002C36E9" w:rsidRDefault="002C36E9" w:rsidP="002C36E9">
      <w:pPr>
        <w:pStyle w:val="ListParagraph"/>
        <w:numPr>
          <w:ilvl w:val="0"/>
          <w:numId w:val="29"/>
        </w:numPr>
        <w:rPr>
          <w:sz w:val="32"/>
          <w:szCs w:val="32"/>
        </w:rPr>
      </w:pPr>
      <w:r>
        <w:rPr>
          <w:sz w:val="32"/>
          <w:szCs w:val="32"/>
        </w:rPr>
        <w:t>Là con trỏ có thể trỏ tới biến, not hằng.</w:t>
      </w:r>
    </w:p>
    <w:p w:rsidR="002C36E9" w:rsidRDefault="002C36E9" w:rsidP="002C36E9">
      <w:pPr>
        <w:pStyle w:val="ListParagraph"/>
        <w:numPr>
          <w:ilvl w:val="0"/>
          <w:numId w:val="29"/>
        </w:numPr>
        <w:rPr>
          <w:sz w:val="32"/>
          <w:szCs w:val="32"/>
        </w:rPr>
      </w:pPr>
      <w:r>
        <w:rPr>
          <w:sz w:val="32"/>
          <w:szCs w:val="32"/>
        </w:rPr>
        <w:t>Con trỏ này không thể thay đổi địa chỉ, bù lại có thể thay đổi value của vùng bộ nhớ trên hằng.</w:t>
      </w:r>
      <w:r w:rsidR="00D33717">
        <w:rPr>
          <w:sz w:val="32"/>
          <w:szCs w:val="32"/>
        </w:rPr>
        <w:t xml:space="preserve"> Vì không thể thay đổi được địa chỉ nên phải khởi tạo địa chỉ khi khai báo.</w:t>
      </w:r>
    </w:p>
    <w:p w:rsidR="00D33717" w:rsidRDefault="00D33717" w:rsidP="00D33717">
      <w:pPr>
        <w:pStyle w:val="ListParagraph"/>
        <w:ind w:left="1440"/>
        <w:rPr>
          <w:sz w:val="32"/>
          <w:szCs w:val="32"/>
        </w:rPr>
      </w:pPr>
      <w:r>
        <w:rPr>
          <w:sz w:val="32"/>
          <w:szCs w:val="32"/>
        </w:rPr>
        <w:t xml:space="preserve">Vd:  </w:t>
      </w:r>
    </w:p>
    <w:p w:rsidR="00D33717" w:rsidRDefault="00D33717" w:rsidP="00D33717">
      <w:pPr>
        <w:pStyle w:val="ListParagraph"/>
        <w:ind w:left="1440"/>
        <w:rPr>
          <w:sz w:val="32"/>
          <w:szCs w:val="32"/>
        </w:rPr>
      </w:pPr>
      <w:r>
        <w:rPr>
          <w:sz w:val="32"/>
          <w:szCs w:val="32"/>
        </w:rPr>
        <w:t xml:space="preserve">    Int a;</w:t>
      </w:r>
    </w:p>
    <w:p w:rsidR="00D33717" w:rsidRDefault="00D33717" w:rsidP="00D33717">
      <w:pPr>
        <w:pStyle w:val="ListParagraph"/>
        <w:ind w:left="1440"/>
        <w:rPr>
          <w:sz w:val="32"/>
          <w:szCs w:val="32"/>
        </w:rPr>
      </w:pPr>
      <w:r>
        <w:rPr>
          <w:sz w:val="32"/>
          <w:szCs w:val="32"/>
        </w:rPr>
        <w:t xml:space="preserve">    Int *const ptr=&amp;a;</w:t>
      </w:r>
    </w:p>
    <w:p w:rsidR="00D33717" w:rsidRPr="00D33717" w:rsidRDefault="00D33717" w:rsidP="00D33717">
      <w:pPr>
        <w:pStyle w:val="ListParagraph"/>
        <w:ind w:left="1440"/>
        <w:rPr>
          <w:sz w:val="32"/>
          <w:szCs w:val="32"/>
        </w:rPr>
      </w:pPr>
      <w:r>
        <w:rPr>
          <w:sz w:val="32"/>
          <w:szCs w:val="32"/>
        </w:rPr>
        <w:t xml:space="preserve">    Ptr= 20;</w:t>
      </w:r>
    </w:p>
    <w:p w:rsidR="00D33717" w:rsidRDefault="00D33717" w:rsidP="00D33717">
      <w:pPr>
        <w:pStyle w:val="ListParagraph"/>
        <w:numPr>
          <w:ilvl w:val="0"/>
          <w:numId w:val="29"/>
        </w:numPr>
        <w:rPr>
          <w:sz w:val="32"/>
          <w:szCs w:val="32"/>
        </w:rPr>
      </w:pPr>
      <w:r>
        <w:rPr>
          <w:sz w:val="32"/>
          <w:szCs w:val="32"/>
        </w:rPr>
        <w:t>Syntax: int *const &lt;pointer variable&gt;</w:t>
      </w:r>
      <w:r w:rsidR="008670DD">
        <w:rPr>
          <w:sz w:val="32"/>
          <w:szCs w:val="32"/>
        </w:rPr>
        <w:t>=address</w:t>
      </w:r>
      <w:r>
        <w:rPr>
          <w:sz w:val="32"/>
          <w:szCs w:val="32"/>
        </w:rPr>
        <w:t>;</w:t>
      </w:r>
    </w:p>
    <w:p w:rsidR="008670DD" w:rsidRDefault="008670DD" w:rsidP="008670DD">
      <w:pPr>
        <w:pStyle w:val="ListParagraph"/>
        <w:numPr>
          <w:ilvl w:val="0"/>
          <w:numId w:val="38"/>
        </w:numPr>
        <w:rPr>
          <w:sz w:val="32"/>
          <w:szCs w:val="32"/>
        </w:rPr>
      </w:pPr>
      <w:r>
        <w:rPr>
          <w:sz w:val="32"/>
          <w:szCs w:val="32"/>
        </w:rPr>
        <w:t xml:space="preserve">Const pointer to a const value: </w:t>
      </w:r>
    </w:p>
    <w:p w:rsidR="008670DD" w:rsidRDefault="008670DD" w:rsidP="008670DD">
      <w:pPr>
        <w:pStyle w:val="ListParagraph"/>
        <w:numPr>
          <w:ilvl w:val="0"/>
          <w:numId w:val="29"/>
        </w:numPr>
        <w:rPr>
          <w:sz w:val="32"/>
          <w:szCs w:val="32"/>
        </w:rPr>
      </w:pPr>
      <w:r>
        <w:rPr>
          <w:sz w:val="32"/>
          <w:szCs w:val="32"/>
        </w:rPr>
        <w:t>Có đầy đủ tính chất của 2 ông trên, không đổi đc địa chỉ lẫn giá trị.</w:t>
      </w:r>
    </w:p>
    <w:p w:rsidR="008670DD" w:rsidRDefault="008670DD" w:rsidP="008670DD">
      <w:pPr>
        <w:pStyle w:val="ListParagraph"/>
        <w:numPr>
          <w:ilvl w:val="0"/>
          <w:numId w:val="29"/>
        </w:numPr>
        <w:rPr>
          <w:sz w:val="32"/>
          <w:szCs w:val="32"/>
        </w:rPr>
      </w:pPr>
      <w:r>
        <w:rPr>
          <w:sz w:val="32"/>
          <w:szCs w:val="32"/>
        </w:rPr>
        <w:t>Syntax: cons tint *const &lt;pointer variable&gt;= address;</w:t>
      </w:r>
    </w:p>
    <w:p w:rsidR="00E37951" w:rsidRDefault="00E37951" w:rsidP="00E37951">
      <w:pPr>
        <w:pStyle w:val="ListParagraph"/>
        <w:numPr>
          <w:ilvl w:val="0"/>
          <w:numId w:val="25"/>
        </w:numPr>
        <w:rPr>
          <w:sz w:val="32"/>
          <w:szCs w:val="32"/>
        </w:rPr>
      </w:pPr>
      <w:r>
        <w:rPr>
          <w:sz w:val="32"/>
          <w:szCs w:val="32"/>
        </w:rPr>
        <w:t xml:space="preserve">Con trỏ void: </w:t>
      </w:r>
    </w:p>
    <w:p w:rsidR="00E37951" w:rsidRDefault="00E37951" w:rsidP="00E37951">
      <w:pPr>
        <w:pStyle w:val="ListParagraph"/>
        <w:numPr>
          <w:ilvl w:val="0"/>
          <w:numId w:val="40"/>
        </w:numPr>
        <w:rPr>
          <w:sz w:val="32"/>
          <w:szCs w:val="32"/>
        </w:rPr>
      </w:pPr>
      <w:r>
        <w:rPr>
          <w:sz w:val="32"/>
          <w:szCs w:val="32"/>
        </w:rPr>
        <w:t>Không nên dùng</w:t>
      </w:r>
    </w:p>
    <w:p w:rsidR="00E37951" w:rsidRDefault="00E37951" w:rsidP="00E37951">
      <w:pPr>
        <w:pStyle w:val="ListParagraph"/>
        <w:numPr>
          <w:ilvl w:val="0"/>
          <w:numId w:val="40"/>
        </w:numPr>
        <w:rPr>
          <w:sz w:val="32"/>
          <w:szCs w:val="32"/>
        </w:rPr>
      </w:pPr>
      <w:r>
        <w:rPr>
          <w:sz w:val="32"/>
          <w:szCs w:val="32"/>
        </w:rPr>
        <w:lastRenderedPageBreak/>
        <w:t xml:space="preserve">Syntax: </w:t>
      </w:r>
    </w:p>
    <w:p w:rsidR="00E37951" w:rsidRDefault="00E37951" w:rsidP="00E37951">
      <w:pPr>
        <w:pStyle w:val="ListParagraph"/>
        <w:ind w:left="1800"/>
        <w:rPr>
          <w:sz w:val="32"/>
          <w:szCs w:val="32"/>
        </w:rPr>
      </w:pPr>
      <w:r>
        <w:rPr>
          <w:sz w:val="32"/>
          <w:szCs w:val="32"/>
        </w:rPr>
        <w:t>Void *ptr;</w:t>
      </w:r>
    </w:p>
    <w:p w:rsidR="00E37951" w:rsidRDefault="00E37951" w:rsidP="00E37951">
      <w:pPr>
        <w:pStyle w:val="ListParagraph"/>
        <w:numPr>
          <w:ilvl w:val="0"/>
          <w:numId w:val="29"/>
        </w:numPr>
        <w:rPr>
          <w:sz w:val="32"/>
          <w:szCs w:val="32"/>
        </w:rPr>
      </w:pPr>
      <w:r>
        <w:rPr>
          <w:sz w:val="32"/>
          <w:szCs w:val="32"/>
        </w:rPr>
        <w:t xml:space="preserve">Có thể dùng để trỏ đến bất kỳ kiểu dữ liệu nào, nhưng cần phải xác định kiểu dữ </w:t>
      </w:r>
      <w:proofErr w:type="gramStart"/>
      <w:r>
        <w:rPr>
          <w:sz w:val="32"/>
          <w:szCs w:val="32"/>
        </w:rPr>
        <w:t>liệu.(</w:t>
      </w:r>
      <w:proofErr w:type="gramEnd"/>
      <w:r>
        <w:rPr>
          <w:sz w:val="32"/>
          <w:szCs w:val="32"/>
        </w:rPr>
        <w:t>củ chuối zz)</w:t>
      </w:r>
    </w:p>
    <w:p w:rsidR="00E37951" w:rsidRDefault="00E37951" w:rsidP="00E37951">
      <w:pPr>
        <w:pStyle w:val="ListParagraph"/>
        <w:ind w:left="1440"/>
        <w:rPr>
          <w:sz w:val="32"/>
          <w:szCs w:val="32"/>
        </w:rPr>
      </w:pPr>
      <w:r>
        <w:rPr>
          <w:sz w:val="32"/>
          <w:szCs w:val="32"/>
        </w:rPr>
        <w:t xml:space="preserve">Vd: </w:t>
      </w:r>
    </w:p>
    <w:p w:rsidR="00E37951" w:rsidRDefault="00E37951" w:rsidP="00E37951">
      <w:pPr>
        <w:pStyle w:val="ListParagraph"/>
        <w:ind w:left="1440"/>
        <w:rPr>
          <w:sz w:val="32"/>
          <w:szCs w:val="32"/>
        </w:rPr>
      </w:pPr>
      <w:r>
        <w:rPr>
          <w:sz w:val="32"/>
          <w:szCs w:val="32"/>
        </w:rPr>
        <w:t>Int value1=15;</w:t>
      </w:r>
    </w:p>
    <w:p w:rsidR="00E37951" w:rsidRDefault="00E37951" w:rsidP="00E37951">
      <w:pPr>
        <w:pStyle w:val="ListParagraph"/>
        <w:ind w:left="1440"/>
        <w:rPr>
          <w:sz w:val="32"/>
          <w:szCs w:val="32"/>
        </w:rPr>
      </w:pPr>
      <w:r>
        <w:rPr>
          <w:sz w:val="32"/>
          <w:szCs w:val="32"/>
        </w:rPr>
        <w:t>Void *ptr;</w:t>
      </w:r>
    </w:p>
    <w:p w:rsidR="00E37951" w:rsidRDefault="00E37951" w:rsidP="00E37951">
      <w:pPr>
        <w:pStyle w:val="ListParagraph"/>
        <w:ind w:left="1440"/>
        <w:rPr>
          <w:sz w:val="32"/>
          <w:szCs w:val="32"/>
        </w:rPr>
      </w:pPr>
      <w:r>
        <w:rPr>
          <w:sz w:val="32"/>
          <w:szCs w:val="32"/>
        </w:rPr>
        <w:t>Ptr=value1; (ok nhưng k truy xuất dữ liệu của con trỏ void đc).</w:t>
      </w:r>
    </w:p>
    <w:p w:rsidR="00E37951" w:rsidRDefault="00E37951" w:rsidP="00E37951">
      <w:pPr>
        <w:pStyle w:val="ListParagraph"/>
        <w:ind w:left="1440"/>
        <w:rPr>
          <w:sz w:val="32"/>
          <w:szCs w:val="32"/>
        </w:rPr>
      </w:pPr>
      <w:r>
        <w:rPr>
          <w:sz w:val="32"/>
          <w:szCs w:val="32"/>
        </w:rPr>
        <w:t>Ta cần phải: stactic_cast&lt;int</w:t>
      </w:r>
      <w:r w:rsidR="00F85655">
        <w:rPr>
          <w:sz w:val="32"/>
          <w:szCs w:val="32"/>
        </w:rPr>
        <w:t>*</w:t>
      </w:r>
      <w:r>
        <w:rPr>
          <w:sz w:val="32"/>
          <w:szCs w:val="32"/>
        </w:rPr>
        <w:t>&gt;(ptr) thì mới truy xuất dữ liệu được.</w:t>
      </w:r>
    </w:p>
    <w:p w:rsidR="007B4D5B" w:rsidRDefault="007B4D5B" w:rsidP="007B4D5B">
      <w:pPr>
        <w:pStyle w:val="ListParagraph"/>
        <w:numPr>
          <w:ilvl w:val="0"/>
          <w:numId w:val="25"/>
        </w:numPr>
        <w:rPr>
          <w:sz w:val="32"/>
          <w:szCs w:val="32"/>
        </w:rPr>
      </w:pPr>
      <w:r>
        <w:rPr>
          <w:sz w:val="32"/>
          <w:szCs w:val="32"/>
        </w:rPr>
        <w:t>Pointer to pointer, 2-</w:t>
      </w:r>
      <w:r w:rsidR="00AC067D">
        <w:rPr>
          <w:sz w:val="32"/>
          <w:szCs w:val="32"/>
        </w:rPr>
        <w:t>dimensional</w:t>
      </w:r>
      <w:bookmarkStart w:id="0" w:name="_GoBack"/>
      <w:bookmarkEnd w:id="0"/>
      <w:r>
        <w:rPr>
          <w:sz w:val="32"/>
          <w:szCs w:val="32"/>
        </w:rPr>
        <w:t xml:space="preserve"> array pointer: </w:t>
      </w:r>
    </w:p>
    <w:p w:rsidR="007B4D5B" w:rsidRDefault="007B4D5B" w:rsidP="007B4D5B">
      <w:pPr>
        <w:pStyle w:val="ListParagraph"/>
        <w:numPr>
          <w:ilvl w:val="0"/>
          <w:numId w:val="41"/>
        </w:numPr>
        <w:rPr>
          <w:sz w:val="32"/>
          <w:szCs w:val="32"/>
        </w:rPr>
      </w:pPr>
      <w:r>
        <w:rPr>
          <w:sz w:val="32"/>
          <w:szCs w:val="32"/>
        </w:rPr>
        <w:t xml:space="preserve">Pointer to pointer: </w:t>
      </w:r>
    </w:p>
    <w:p w:rsidR="007B4D5B" w:rsidRDefault="00C25D88" w:rsidP="00C25D88">
      <w:pPr>
        <w:pStyle w:val="ListParagraph"/>
        <w:numPr>
          <w:ilvl w:val="0"/>
          <w:numId w:val="29"/>
        </w:numPr>
        <w:rPr>
          <w:sz w:val="32"/>
          <w:szCs w:val="32"/>
        </w:rPr>
      </w:pPr>
      <w:r>
        <w:rPr>
          <w:sz w:val="32"/>
          <w:szCs w:val="32"/>
        </w:rPr>
        <w:t xml:space="preserve">Giải </w:t>
      </w:r>
      <w:proofErr w:type="gramStart"/>
      <w:r>
        <w:rPr>
          <w:sz w:val="32"/>
          <w:szCs w:val="32"/>
        </w:rPr>
        <w:t>thích :</w:t>
      </w:r>
      <w:proofErr w:type="gramEnd"/>
    </w:p>
    <w:p w:rsidR="00C25D88" w:rsidRDefault="00C25D88" w:rsidP="00C25D88">
      <w:pPr>
        <w:pStyle w:val="ListParagraph"/>
        <w:ind w:left="1440"/>
        <w:rPr>
          <w:sz w:val="32"/>
          <w:szCs w:val="32"/>
        </w:rPr>
      </w:pPr>
      <w:r>
        <w:rPr>
          <w:sz w:val="32"/>
          <w:szCs w:val="32"/>
        </w:rPr>
        <w:t>Int value=10;</w:t>
      </w:r>
    </w:p>
    <w:p w:rsidR="00C25D88" w:rsidRDefault="00C25D88" w:rsidP="00C25D88">
      <w:pPr>
        <w:pStyle w:val="ListParagraph"/>
        <w:ind w:left="1440"/>
        <w:rPr>
          <w:sz w:val="32"/>
          <w:szCs w:val="32"/>
        </w:rPr>
      </w:pPr>
      <w:r>
        <w:rPr>
          <w:sz w:val="32"/>
          <w:szCs w:val="32"/>
        </w:rPr>
        <w:t>(giá trị ban đầu).</w:t>
      </w:r>
    </w:p>
    <w:p w:rsidR="00C25D88" w:rsidRDefault="00C25D88" w:rsidP="00C25D88">
      <w:pPr>
        <w:pStyle w:val="ListParagraph"/>
        <w:ind w:left="1440"/>
        <w:rPr>
          <w:sz w:val="32"/>
          <w:szCs w:val="32"/>
        </w:rPr>
      </w:pPr>
      <w:r>
        <w:rPr>
          <w:sz w:val="32"/>
          <w:szCs w:val="32"/>
        </w:rPr>
        <w:t xml:space="preserve">Int *ptr=&amp;value; </w:t>
      </w:r>
    </w:p>
    <w:p w:rsidR="00C25D88" w:rsidRDefault="00C25D88" w:rsidP="00C25D88">
      <w:pPr>
        <w:pStyle w:val="ListParagraph"/>
        <w:ind w:left="1440"/>
        <w:rPr>
          <w:sz w:val="32"/>
          <w:szCs w:val="32"/>
        </w:rPr>
      </w:pPr>
      <w:r>
        <w:rPr>
          <w:sz w:val="32"/>
          <w:szCs w:val="32"/>
        </w:rPr>
        <w:t>(con trỏ ptr trỏ vào và lấy địa chỉ của value)</w:t>
      </w:r>
    </w:p>
    <w:p w:rsidR="00C25D88" w:rsidRDefault="00C25D88" w:rsidP="00C25D88">
      <w:pPr>
        <w:pStyle w:val="ListParagraph"/>
        <w:ind w:left="1440"/>
        <w:rPr>
          <w:sz w:val="32"/>
          <w:szCs w:val="32"/>
        </w:rPr>
      </w:pPr>
      <w:r>
        <w:rPr>
          <w:sz w:val="32"/>
          <w:szCs w:val="32"/>
        </w:rPr>
        <w:t>Int **ptr_ptr=&amp;ptr;</w:t>
      </w:r>
    </w:p>
    <w:p w:rsidR="00C25D88" w:rsidRDefault="00C25D88" w:rsidP="00C25D88">
      <w:pPr>
        <w:pStyle w:val="ListParagraph"/>
        <w:ind w:left="1440"/>
        <w:rPr>
          <w:sz w:val="32"/>
          <w:szCs w:val="32"/>
        </w:rPr>
      </w:pPr>
      <w:r>
        <w:rPr>
          <w:sz w:val="32"/>
          <w:szCs w:val="32"/>
        </w:rPr>
        <w:t>(con trỏ ptr_ptr trỏ vào và lấy địa chỉ của con trỏ ptr)</w:t>
      </w:r>
    </w:p>
    <w:p w:rsidR="00C25D88" w:rsidRDefault="00C25D88" w:rsidP="00C25D88">
      <w:pPr>
        <w:pStyle w:val="ListParagraph"/>
        <w:numPr>
          <w:ilvl w:val="0"/>
          <w:numId w:val="29"/>
        </w:numPr>
        <w:rPr>
          <w:sz w:val="32"/>
          <w:szCs w:val="32"/>
        </w:rPr>
      </w:pPr>
      <w:r>
        <w:rPr>
          <w:sz w:val="32"/>
          <w:szCs w:val="32"/>
        </w:rPr>
        <w:t>Con trỏ trỏ đến con trỏ không thế lấy được địa chỉ trực tiếp của biến.</w:t>
      </w:r>
    </w:p>
    <w:p w:rsidR="00C25D88" w:rsidRDefault="00C25D88" w:rsidP="00C25D88">
      <w:pPr>
        <w:pStyle w:val="ListParagraph"/>
        <w:numPr>
          <w:ilvl w:val="0"/>
          <w:numId w:val="41"/>
        </w:numPr>
        <w:rPr>
          <w:sz w:val="32"/>
          <w:szCs w:val="32"/>
        </w:rPr>
      </w:pPr>
      <w:r>
        <w:rPr>
          <w:sz w:val="32"/>
          <w:szCs w:val="32"/>
        </w:rPr>
        <w:t xml:space="preserve">Syntax: </w:t>
      </w:r>
    </w:p>
    <w:p w:rsidR="00C25D88" w:rsidRDefault="00C25D88" w:rsidP="00C25D88">
      <w:pPr>
        <w:pStyle w:val="ListParagraph"/>
        <w:ind w:left="1080"/>
        <w:rPr>
          <w:sz w:val="32"/>
          <w:szCs w:val="32"/>
        </w:rPr>
      </w:pPr>
      <w:r>
        <w:rPr>
          <w:sz w:val="32"/>
          <w:szCs w:val="32"/>
        </w:rPr>
        <w:t>Int value=int;</w:t>
      </w:r>
    </w:p>
    <w:p w:rsidR="00C25D88" w:rsidRDefault="00C25D88" w:rsidP="00C25D88">
      <w:pPr>
        <w:pStyle w:val="ListParagraph"/>
        <w:ind w:left="1080"/>
        <w:rPr>
          <w:sz w:val="32"/>
          <w:szCs w:val="32"/>
        </w:rPr>
      </w:pPr>
      <w:r>
        <w:rPr>
          <w:sz w:val="32"/>
          <w:szCs w:val="32"/>
        </w:rPr>
        <w:t>Int *ptr=&amp;value;</w:t>
      </w:r>
    </w:p>
    <w:p w:rsidR="00C25D88" w:rsidRDefault="00C25D88" w:rsidP="00C25D88">
      <w:pPr>
        <w:pStyle w:val="ListParagraph"/>
        <w:ind w:left="1080"/>
        <w:rPr>
          <w:sz w:val="32"/>
          <w:szCs w:val="32"/>
        </w:rPr>
      </w:pPr>
      <w:r>
        <w:rPr>
          <w:sz w:val="32"/>
          <w:szCs w:val="32"/>
        </w:rPr>
        <w:t>Int **ptr_ptr=&amp;ptr; (……)</w:t>
      </w:r>
    </w:p>
    <w:p w:rsidR="00CB77C7" w:rsidRDefault="00CB77C7" w:rsidP="00C25D88">
      <w:pPr>
        <w:pStyle w:val="ListParagraph"/>
        <w:numPr>
          <w:ilvl w:val="0"/>
          <w:numId w:val="41"/>
        </w:numPr>
        <w:rPr>
          <w:sz w:val="32"/>
          <w:szCs w:val="32"/>
        </w:rPr>
      </w:pPr>
      <w:r>
        <w:rPr>
          <w:sz w:val="32"/>
          <w:szCs w:val="32"/>
        </w:rPr>
        <w:t xml:space="preserve">Notes: </w:t>
      </w:r>
    </w:p>
    <w:p w:rsidR="00C25D88" w:rsidRDefault="00C25D88" w:rsidP="00CB77C7">
      <w:pPr>
        <w:pStyle w:val="ListParagraph"/>
        <w:numPr>
          <w:ilvl w:val="0"/>
          <w:numId w:val="29"/>
        </w:numPr>
        <w:rPr>
          <w:sz w:val="32"/>
          <w:szCs w:val="32"/>
        </w:rPr>
      </w:pPr>
      <w:r>
        <w:rPr>
          <w:sz w:val="32"/>
          <w:szCs w:val="32"/>
        </w:rPr>
        <w:t>Ít sử dụng bớt vì nó hơi phức tạp nên dễ sai.</w:t>
      </w:r>
    </w:p>
    <w:p w:rsidR="00CB77C7" w:rsidRPr="00C25D88" w:rsidRDefault="00CB77C7" w:rsidP="00CB77C7">
      <w:pPr>
        <w:pStyle w:val="ListParagraph"/>
        <w:numPr>
          <w:ilvl w:val="0"/>
          <w:numId w:val="29"/>
        </w:numPr>
        <w:rPr>
          <w:sz w:val="32"/>
          <w:szCs w:val="32"/>
        </w:rPr>
      </w:pPr>
      <w:r>
        <w:rPr>
          <w:sz w:val="32"/>
          <w:szCs w:val="32"/>
        </w:rPr>
        <w:t>Có thể dùng để khai báo mảng 2 chiều.</w:t>
      </w:r>
    </w:p>
    <w:sectPr w:rsidR="00CB77C7" w:rsidRPr="00C25D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2BA53CB"/>
    <w:multiLevelType w:val="hybridMultilevel"/>
    <w:tmpl w:val="FDC4ECBE"/>
    <w:lvl w:ilvl="0" w:tplc="6666E1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078B2312"/>
    <w:multiLevelType w:val="hybridMultilevel"/>
    <w:tmpl w:val="27C2B17E"/>
    <w:lvl w:ilvl="0" w:tplc="CFCE94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9912F34"/>
    <w:multiLevelType w:val="hybridMultilevel"/>
    <w:tmpl w:val="9FD2C4EE"/>
    <w:lvl w:ilvl="0" w:tplc="90C8E8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1A1E29EE"/>
    <w:multiLevelType w:val="hybridMultilevel"/>
    <w:tmpl w:val="48FC7C1C"/>
    <w:lvl w:ilvl="0" w:tplc="C01450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1A766815"/>
    <w:multiLevelType w:val="hybridMultilevel"/>
    <w:tmpl w:val="16CACA96"/>
    <w:lvl w:ilvl="0" w:tplc="495497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260D0721"/>
    <w:multiLevelType w:val="hybridMultilevel"/>
    <w:tmpl w:val="5866C5E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2D1F4493"/>
    <w:multiLevelType w:val="hybridMultilevel"/>
    <w:tmpl w:val="6EA8B4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E942A37"/>
    <w:multiLevelType w:val="hybridMultilevel"/>
    <w:tmpl w:val="77660A00"/>
    <w:lvl w:ilvl="0" w:tplc="884C67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3F4E4E66"/>
    <w:multiLevelType w:val="hybridMultilevel"/>
    <w:tmpl w:val="67906678"/>
    <w:lvl w:ilvl="0" w:tplc="CC042E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1465594"/>
    <w:multiLevelType w:val="hybridMultilevel"/>
    <w:tmpl w:val="011A9D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9" w15:restartNumberingAfterBreak="0">
    <w:nsid w:val="5668281C"/>
    <w:multiLevelType w:val="hybridMultilevel"/>
    <w:tmpl w:val="FDF2DCF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15:restartNumberingAfterBreak="0">
    <w:nsid w:val="57A34283"/>
    <w:multiLevelType w:val="hybridMultilevel"/>
    <w:tmpl w:val="ACD608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2" w15:restartNumberingAfterBreak="0">
    <w:nsid w:val="5D0C584C"/>
    <w:multiLevelType w:val="hybridMultilevel"/>
    <w:tmpl w:val="13E6E1C2"/>
    <w:lvl w:ilvl="0" w:tplc="0804E3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4" w15:restartNumberingAfterBreak="0">
    <w:nsid w:val="669702D6"/>
    <w:multiLevelType w:val="hybridMultilevel"/>
    <w:tmpl w:val="17E89232"/>
    <w:lvl w:ilvl="0" w:tplc="9B4C5632">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721D1E32"/>
    <w:multiLevelType w:val="hybridMultilevel"/>
    <w:tmpl w:val="E39444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31D7135"/>
    <w:multiLevelType w:val="hybridMultilevel"/>
    <w:tmpl w:val="2940E1A2"/>
    <w:lvl w:ilvl="0" w:tplc="81B69366">
      <w:start w:val="1"/>
      <w:numFmt w:val="bullet"/>
      <w:lvlText w:val=""/>
      <w:lvlJc w:val="left"/>
      <w:pPr>
        <w:ind w:left="1800" w:hanging="360"/>
      </w:pPr>
      <w:rPr>
        <w:rFonts w:ascii="Wingdings" w:eastAsiaTheme="minorHAnsi" w:hAnsi="Wingding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8" w15:restartNumberingAfterBreak="0">
    <w:nsid w:val="758C5744"/>
    <w:multiLevelType w:val="hybridMultilevel"/>
    <w:tmpl w:val="9B686D36"/>
    <w:lvl w:ilvl="0" w:tplc="0ECAD7A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9" w15:restartNumberingAfterBreak="0">
    <w:nsid w:val="76457EB1"/>
    <w:multiLevelType w:val="hybridMultilevel"/>
    <w:tmpl w:val="B4FA7156"/>
    <w:lvl w:ilvl="0" w:tplc="3F26EF6C">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31"/>
  </w:num>
  <w:num w:numId="2">
    <w:abstractNumId w:val="15"/>
  </w:num>
  <w:num w:numId="3">
    <w:abstractNumId w:val="10"/>
  </w:num>
  <w:num w:numId="4">
    <w:abstractNumId w:val="35"/>
  </w:num>
  <w:num w:numId="5">
    <w:abstractNumId w:val="16"/>
  </w:num>
  <w:num w:numId="6">
    <w:abstractNumId w:val="24"/>
  </w:num>
  <w:num w:numId="7">
    <w:abstractNumId w:val="2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20"/>
  </w:num>
  <w:num w:numId="19">
    <w:abstractNumId w:val="23"/>
  </w:num>
  <w:num w:numId="20">
    <w:abstractNumId w:val="33"/>
  </w:num>
  <w:num w:numId="21">
    <w:abstractNumId w:val="27"/>
  </w:num>
  <w:num w:numId="22">
    <w:abstractNumId w:val="13"/>
  </w:num>
  <w:num w:numId="23">
    <w:abstractNumId w:val="40"/>
  </w:num>
  <w:num w:numId="24">
    <w:abstractNumId w:val="30"/>
  </w:num>
  <w:num w:numId="25">
    <w:abstractNumId w:val="19"/>
  </w:num>
  <w:num w:numId="26">
    <w:abstractNumId w:val="39"/>
  </w:num>
  <w:num w:numId="27">
    <w:abstractNumId w:val="36"/>
  </w:num>
  <w:num w:numId="28">
    <w:abstractNumId w:val="14"/>
  </w:num>
  <w:num w:numId="29">
    <w:abstractNumId w:val="34"/>
  </w:num>
  <w:num w:numId="30">
    <w:abstractNumId w:val="26"/>
  </w:num>
  <w:num w:numId="31">
    <w:abstractNumId w:val="18"/>
  </w:num>
  <w:num w:numId="32">
    <w:abstractNumId w:val="21"/>
  </w:num>
  <w:num w:numId="33">
    <w:abstractNumId w:val="25"/>
  </w:num>
  <w:num w:numId="34">
    <w:abstractNumId w:val="12"/>
  </w:num>
  <w:num w:numId="35">
    <w:abstractNumId w:val="22"/>
  </w:num>
  <w:num w:numId="36">
    <w:abstractNumId w:val="11"/>
  </w:num>
  <w:num w:numId="37">
    <w:abstractNumId w:val="37"/>
  </w:num>
  <w:num w:numId="38">
    <w:abstractNumId w:val="32"/>
  </w:num>
  <w:num w:numId="39">
    <w:abstractNumId w:val="29"/>
  </w:num>
  <w:num w:numId="40">
    <w:abstractNumId w:val="38"/>
  </w:num>
  <w:num w:numId="4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08C0"/>
    <w:rsid w:val="00015054"/>
    <w:rsid w:val="000E7BA9"/>
    <w:rsid w:val="00124DD0"/>
    <w:rsid w:val="00276396"/>
    <w:rsid w:val="002C36E9"/>
    <w:rsid w:val="002C5D82"/>
    <w:rsid w:val="002F5639"/>
    <w:rsid w:val="003F4E1D"/>
    <w:rsid w:val="004C7FB6"/>
    <w:rsid w:val="005309BA"/>
    <w:rsid w:val="00645252"/>
    <w:rsid w:val="006D3D74"/>
    <w:rsid w:val="006E21D8"/>
    <w:rsid w:val="007B4D5B"/>
    <w:rsid w:val="0083569A"/>
    <w:rsid w:val="008670DD"/>
    <w:rsid w:val="00A9204E"/>
    <w:rsid w:val="00AC067D"/>
    <w:rsid w:val="00C25D88"/>
    <w:rsid w:val="00CA7846"/>
    <w:rsid w:val="00CB08C0"/>
    <w:rsid w:val="00CB77C7"/>
    <w:rsid w:val="00D33717"/>
    <w:rsid w:val="00DE0ABB"/>
    <w:rsid w:val="00E37951"/>
    <w:rsid w:val="00ED7258"/>
    <w:rsid w:val="00F85655"/>
    <w:rsid w:val="00F91D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78560"/>
  <w15:chartTrackingRefBased/>
  <w15:docId w15:val="{1B0B7C2C-A8F4-431E-A9D1-DD5BE9D23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CB08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Single spaced (blank)</Template>
  <TotalTime>171</TotalTime>
  <Pages>6</Pages>
  <Words>1432</Words>
  <Characters>5292</Characters>
  <Application>Microsoft Office Word</Application>
  <DocSecurity>0</DocSecurity>
  <Lines>192</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19</cp:revision>
  <dcterms:created xsi:type="dcterms:W3CDTF">2022-11-25T10:43:00Z</dcterms:created>
  <dcterms:modified xsi:type="dcterms:W3CDTF">2023-03-01T09:18:00Z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y fmtid="{D5CDD505-2E9C-101B-9397-08002B2CF9AE}" pid="8" name="GrammarlyDocumentId">
    <vt:lpwstr>912b24d514ada3a3c5bda9c0252b7783f7e6a2974cfa44916ffdf7a98d6ec586</vt:lpwstr>
  </property>
</Properties>
</file>